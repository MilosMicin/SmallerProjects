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FF5" w:rsidRDefault="00FE22BD">
      <w:pPr>
        <w:spacing w:before="74"/>
        <w:ind w:left="524" w:right="489"/>
        <w:jc w:val="center"/>
        <w:rPr>
          <w:sz w:val="24"/>
          <w:szCs w:val="24"/>
        </w:rPr>
      </w:pPr>
      <w:r>
        <w:rPr>
          <w:spacing w:val="1"/>
          <w:sz w:val="24"/>
          <w:szCs w:val="24"/>
        </w:rPr>
        <w:t>V</w:t>
      </w:r>
      <w:r>
        <w:rPr>
          <w:spacing w:val="-1"/>
          <w:sz w:val="24"/>
          <w:szCs w:val="24"/>
        </w:rPr>
        <w:t>is</w:t>
      </w:r>
      <w:r>
        <w:rPr>
          <w:spacing w:val="2"/>
          <w:sz w:val="24"/>
          <w:szCs w:val="24"/>
        </w:rPr>
        <w:t>o</w:t>
      </w:r>
      <w:r>
        <w:rPr>
          <w:sz w:val="24"/>
          <w:szCs w:val="24"/>
        </w:rPr>
        <w:t xml:space="preserve">ka </w:t>
      </w:r>
      <w:r>
        <w:rPr>
          <w:spacing w:val="-1"/>
          <w:sz w:val="24"/>
          <w:szCs w:val="24"/>
        </w:rPr>
        <w:t>š</w:t>
      </w:r>
      <w:r>
        <w:rPr>
          <w:sz w:val="24"/>
          <w:szCs w:val="24"/>
        </w:rPr>
        <w:t>k</w:t>
      </w:r>
      <w:r>
        <w:rPr>
          <w:spacing w:val="2"/>
          <w:sz w:val="24"/>
          <w:szCs w:val="24"/>
        </w:rPr>
        <w:t>o</w:t>
      </w:r>
      <w:r>
        <w:rPr>
          <w:spacing w:val="-1"/>
          <w:sz w:val="24"/>
          <w:szCs w:val="24"/>
        </w:rPr>
        <w:t>l</w:t>
      </w:r>
      <w:r>
        <w:rPr>
          <w:sz w:val="24"/>
          <w:szCs w:val="24"/>
        </w:rPr>
        <w:t>a</w:t>
      </w:r>
      <w:r>
        <w:rPr>
          <w:spacing w:val="2"/>
          <w:sz w:val="24"/>
          <w:szCs w:val="24"/>
        </w:rPr>
        <w:t xml:space="preserve"> </w:t>
      </w:r>
      <w:r>
        <w:rPr>
          <w:spacing w:val="-1"/>
          <w:sz w:val="24"/>
          <w:szCs w:val="24"/>
        </w:rPr>
        <w:t>st</w:t>
      </w:r>
      <w:r>
        <w:rPr>
          <w:sz w:val="24"/>
          <w:szCs w:val="24"/>
        </w:rPr>
        <w:t>r</w:t>
      </w:r>
      <w:r>
        <w:rPr>
          <w:spacing w:val="2"/>
          <w:sz w:val="24"/>
          <w:szCs w:val="24"/>
        </w:rPr>
        <w:t>u</w:t>
      </w:r>
      <w:r>
        <w:rPr>
          <w:spacing w:val="-2"/>
          <w:sz w:val="24"/>
          <w:szCs w:val="24"/>
        </w:rPr>
        <w:t>k</w:t>
      </w:r>
      <w:r>
        <w:rPr>
          <w:spacing w:val="2"/>
          <w:sz w:val="24"/>
          <w:szCs w:val="24"/>
        </w:rPr>
        <w:t>o</w:t>
      </w:r>
      <w:r>
        <w:rPr>
          <w:spacing w:val="-2"/>
          <w:sz w:val="24"/>
          <w:szCs w:val="24"/>
        </w:rPr>
        <w:t>v</w:t>
      </w:r>
      <w:r>
        <w:rPr>
          <w:spacing w:val="2"/>
          <w:sz w:val="24"/>
          <w:szCs w:val="24"/>
        </w:rPr>
        <w:t>n</w:t>
      </w:r>
      <w:r>
        <w:rPr>
          <w:spacing w:val="-1"/>
          <w:sz w:val="24"/>
          <w:szCs w:val="24"/>
        </w:rPr>
        <w:t>i</w:t>
      </w:r>
      <w:r>
        <w:rPr>
          <w:sz w:val="24"/>
          <w:szCs w:val="24"/>
        </w:rPr>
        <w:t>h</w:t>
      </w:r>
      <w:r>
        <w:rPr>
          <w:spacing w:val="1"/>
          <w:sz w:val="24"/>
          <w:szCs w:val="24"/>
        </w:rPr>
        <w:t xml:space="preserve"> </w:t>
      </w:r>
      <w:r>
        <w:rPr>
          <w:spacing w:val="-1"/>
          <w:sz w:val="24"/>
          <w:szCs w:val="24"/>
        </w:rPr>
        <w:t>st</w:t>
      </w:r>
      <w:r>
        <w:rPr>
          <w:spacing w:val="2"/>
          <w:sz w:val="24"/>
          <w:szCs w:val="24"/>
        </w:rPr>
        <w:t>u</w:t>
      </w:r>
      <w:r>
        <w:rPr>
          <w:spacing w:val="-2"/>
          <w:sz w:val="24"/>
          <w:szCs w:val="24"/>
        </w:rPr>
        <w:t>d</w:t>
      </w:r>
      <w:r>
        <w:rPr>
          <w:spacing w:val="4"/>
          <w:sz w:val="24"/>
          <w:szCs w:val="24"/>
        </w:rPr>
        <w:t>i</w:t>
      </w:r>
      <w:r>
        <w:rPr>
          <w:spacing w:val="1"/>
          <w:sz w:val="24"/>
          <w:szCs w:val="24"/>
        </w:rPr>
        <w:t>j</w:t>
      </w:r>
      <w:r>
        <w:rPr>
          <w:sz w:val="24"/>
          <w:szCs w:val="24"/>
        </w:rPr>
        <w:t>a za</w:t>
      </w:r>
      <w:r>
        <w:rPr>
          <w:spacing w:val="1"/>
          <w:sz w:val="24"/>
          <w:szCs w:val="24"/>
        </w:rPr>
        <w:t xml:space="preserve"> </w:t>
      </w:r>
      <w:r>
        <w:rPr>
          <w:spacing w:val="-1"/>
          <w:sz w:val="24"/>
          <w:szCs w:val="24"/>
        </w:rPr>
        <w:t>i</w:t>
      </w:r>
      <w:r>
        <w:rPr>
          <w:spacing w:val="2"/>
          <w:sz w:val="24"/>
          <w:szCs w:val="24"/>
        </w:rPr>
        <w:t>n</w:t>
      </w:r>
      <w:r>
        <w:rPr>
          <w:sz w:val="24"/>
          <w:szCs w:val="24"/>
        </w:rPr>
        <w:t>for</w:t>
      </w:r>
      <w:r>
        <w:rPr>
          <w:spacing w:val="-1"/>
          <w:sz w:val="24"/>
          <w:szCs w:val="24"/>
        </w:rPr>
        <w:t>m</w:t>
      </w:r>
      <w:r>
        <w:rPr>
          <w:sz w:val="24"/>
          <w:szCs w:val="24"/>
        </w:rPr>
        <w:t>a</w:t>
      </w:r>
      <w:r>
        <w:rPr>
          <w:spacing w:val="1"/>
          <w:sz w:val="24"/>
          <w:szCs w:val="24"/>
        </w:rPr>
        <w:t>c</w:t>
      </w:r>
      <w:r>
        <w:rPr>
          <w:spacing w:val="-1"/>
          <w:sz w:val="24"/>
          <w:szCs w:val="24"/>
        </w:rPr>
        <w:t>i</w:t>
      </w:r>
      <w:r>
        <w:rPr>
          <w:spacing w:val="2"/>
          <w:sz w:val="24"/>
          <w:szCs w:val="24"/>
        </w:rPr>
        <w:t>o</w:t>
      </w:r>
      <w:r>
        <w:rPr>
          <w:sz w:val="24"/>
          <w:szCs w:val="24"/>
        </w:rPr>
        <w:t>ne</w:t>
      </w:r>
      <w:r>
        <w:rPr>
          <w:spacing w:val="-2"/>
          <w:sz w:val="24"/>
          <w:szCs w:val="24"/>
        </w:rPr>
        <w:t xml:space="preserve"> </w:t>
      </w:r>
      <w:r>
        <w:rPr>
          <w:sz w:val="24"/>
          <w:szCs w:val="24"/>
        </w:rPr>
        <w:t>i</w:t>
      </w:r>
      <w:r>
        <w:rPr>
          <w:spacing w:val="1"/>
          <w:sz w:val="24"/>
          <w:szCs w:val="24"/>
        </w:rPr>
        <w:t xml:space="preserve"> </w:t>
      </w:r>
      <w:r>
        <w:rPr>
          <w:spacing w:val="-2"/>
          <w:sz w:val="24"/>
          <w:szCs w:val="24"/>
        </w:rPr>
        <w:t>k</w:t>
      </w:r>
      <w:r>
        <w:rPr>
          <w:spacing w:val="2"/>
          <w:sz w:val="24"/>
          <w:szCs w:val="24"/>
        </w:rPr>
        <w:t>o</w:t>
      </w:r>
      <w:r>
        <w:rPr>
          <w:spacing w:val="-1"/>
          <w:sz w:val="24"/>
          <w:szCs w:val="24"/>
        </w:rPr>
        <w:t>m</w:t>
      </w:r>
      <w:r>
        <w:rPr>
          <w:sz w:val="24"/>
          <w:szCs w:val="24"/>
        </w:rPr>
        <w:t>u</w:t>
      </w:r>
      <w:r>
        <w:rPr>
          <w:spacing w:val="2"/>
          <w:sz w:val="24"/>
          <w:szCs w:val="24"/>
        </w:rPr>
        <w:t>n</w:t>
      </w:r>
      <w:r>
        <w:rPr>
          <w:spacing w:val="-1"/>
          <w:sz w:val="24"/>
          <w:szCs w:val="24"/>
        </w:rPr>
        <w:t>i</w:t>
      </w:r>
      <w:r>
        <w:rPr>
          <w:sz w:val="24"/>
          <w:szCs w:val="24"/>
        </w:rPr>
        <w:t>k</w:t>
      </w:r>
      <w:r>
        <w:rPr>
          <w:spacing w:val="-2"/>
          <w:sz w:val="24"/>
          <w:szCs w:val="24"/>
        </w:rPr>
        <w:t>a</w:t>
      </w:r>
      <w:r>
        <w:rPr>
          <w:spacing w:val="1"/>
          <w:sz w:val="24"/>
          <w:szCs w:val="24"/>
        </w:rPr>
        <w:t>ci</w:t>
      </w:r>
      <w:r>
        <w:rPr>
          <w:sz w:val="24"/>
          <w:szCs w:val="24"/>
        </w:rPr>
        <w:t xml:space="preserve">one </w:t>
      </w:r>
      <w:r>
        <w:rPr>
          <w:spacing w:val="-3"/>
          <w:w w:val="99"/>
          <w:sz w:val="24"/>
          <w:szCs w:val="24"/>
        </w:rPr>
        <w:t>t</w:t>
      </w:r>
      <w:r>
        <w:rPr>
          <w:spacing w:val="2"/>
          <w:w w:val="98"/>
          <w:sz w:val="24"/>
          <w:szCs w:val="24"/>
        </w:rPr>
        <w:t>e</w:t>
      </w:r>
      <w:r>
        <w:rPr>
          <w:sz w:val="24"/>
          <w:szCs w:val="24"/>
        </w:rPr>
        <w:t>hn</w:t>
      </w:r>
      <w:r>
        <w:rPr>
          <w:spacing w:val="2"/>
          <w:sz w:val="24"/>
          <w:szCs w:val="24"/>
        </w:rPr>
        <w:t>o</w:t>
      </w:r>
      <w:r>
        <w:rPr>
          <w:spacing w:val="-1"/>
          <w:w w:val="99"/>
          <w:sz w:val="24"/>
          <w:szCs w:val="24"/>
        </w:rPr>
        <w:t>l</w:t>
      </w:r>
      <w:r>
        <w:rPr>
          <w:spacing w:val="2"/>
          <w:w w:val="98"/>
          <w:sz w:val="24"/>
          <w:szCs w:val="24"/>
        </w:rPr>
        <w:t>o</w:t>
      </w:r>
      <w:r>
        <w:rPr>
          <w:spacing w:val="-2"/>
          <w:w w:val="98"/>
          <w:sz w:val="24"/>
          <w:szCs w:val="24"/>
        </w:rPr>
        <w:t>g</w:t>
      </w:r>
      <w:r>
        <w:rPr>
          <w:spacing w:val="2"/>
          <w:w w:val="99"/>
          <w:sz w:val="24"/>
          <w:szCs w:val="24"/>
        </w:rPr>
        <w:t>i</w:t>
      </w:r>
      <w:r>
        <w:rPr>
          <w:w w:val="99"/>
          <w:sz w:val="24"/>
          <w:szCs w:val="24"/>
        </w:rPr>
        <w:t>j</w:t>
      </w:r>
      <w:r>
        <w:rPr>
          <w:w w:val="98"/>
          <w:sz w:val="24"/>
          <w:szCs w:val="24"/>
        </w:rPr>
        <w:t>e</w:t>
      </w:r>
    </w:p>
    <w:p w:rsidR="00053FF5" w:rsidRDefault="00053FF5">
      <w:pPr>
        <w:spacing w:before="10" w:line="100" w:lineRule="exact"/>
        <w:rPr>
          <w:sz w:val="11"/>
          <w:szCs w:val="11"/>
        </w:rPr>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FE22BD">
      <w:pPr>
        <w:ind w:left="2149" w:right="2116"/>
        <w:jc w:val="center"/>
        <w:rPr>
          <w:sz w:val="32"/>
          <w:szCs w:val="32"/>
        </w:rPr>
      </w:pPr>
      <w:r>
        <w:rPr>
          <w:b/>
          <w:sz w:val="36"/>
          <w:szCs w:val="36"/>
        </w:rPr>
        <w:t>Miloš</w:t>
      </w:r>
      <w:r>
        <w:rPr>
          <w:b/>
          <w:spacing w:val="-1"/>
          <w:sz w:val="36"/>
          <w:szCs w:val="36"/>
        </w:rPr>
        <w:t xml:space="preserve"> </w:t>
      </w:r>
      <w:r>
        <w:rPr>
          <w:b/>
          <w:sz w:val="36"/>
          <w:szCs w:val="36"/>
        </w:rPr>
        <w:t xml:space="preserve">Mićin </w:t>
      </w:r>
      <w:r>
        <w:rPr>
          <w:b/>
          <w:spacing w:val="1"/>
          <w:sz w:val="64"/>
          <w:szCs w:val="64"/>
        </w:rPr>
        <w:t>D</w:t>
      </w:r>
      <w:r>
        <w:rPr>
          <w:b/>
          <w:spacing w:val="-2"/>
          <w:sz w:val="64"/>
          <w:szCs w:val="64"/>
        </w:rPr>
        <w:t>o</w:t>
      </w:r>
      <w:r>
        <w:rPr>
          <w:b/>
          <w:spacing w:val="1"/>
          <w:sz w:val="64"/>
          <w:szCs w:val="64"/>
        </w:rPr>
        <w:t>k</w:t>
      </w:r>
      <w:r>
        <w:rPr>
          <w:b/>
          <w:sz w:val="64"/>
          <w:szCs w:val="64"/>
        </w:rPr>
        <w:t>u</w:t>
      </w:r>
      <w:r>
        <w:rPr>
          <w:b/>
          <w:w w:val="98"/>
          <w:sz w:val="64"/>
          <w:szCs w:val="64"/>
        </w:rPr>
        <w:t>me</w:t>
      </w:r>
      <w:r>
        <w:rPr>
          <w:b/>
          <w:spacing w:val="1"/>
          <w:w w:val="98"/>
          <w:sz w:val="64"/>
          <w:szCs w:val="64"/>
        </w:rPr>
        <w:t>n</w:t>
      </w:r>
      <w:r>
        <w:rPr>
          <w:b/>
          <w:spacing w:val="-1"/>
          <w:w w:val="98"/>
          <w:sz w:val="64"/>
          <w:szCs w:val="64"/>
        </w:rPr>
        <w:t>t</w:t>
      </w:r>
      <w:r>
        <w:rPr>
          <w:b/>
          <w:w w:val="98"/>
          <w:sz w:val="64"/>
          <w:szCs w:val="64"/>
        </w:rPr>
        <w:t>a</w:t>
      </w:r>
      <w:r>
        <w:rPr>
          <w:b/>
          <w:spacing w:val="-2"/>
          <w:w w:val="98"/>
          <w:sz w:val="64"/>
          <w:szCs w:val="64"/>
        </w:rPr>
        <w:t>c</w:t>
      </w:r>
      <w:r>
        <w:rPr>
          <w:b/>
          <w:w w:val="99"/>
          <w:sz w:val="64"/>
          <w:szCs w:val="64"/>
        </w:rPr>
        <w:t>i</w:t>
      </w:r>
      <w:r>
        <w:rPr>
          <w:b/>
          <w:spacing w:val="2"/>
          <w:w w:val="99"/>
          <w:sz w:val="64"/>
          <w:szCs w:val="64"/>
        </w:rPr>
        <w:t>j</w:t>
      </w:r>
      <w:r>
        <w:rPr>
          <w:b/>
          <w:w w:val="98"/>
          <w:sz w:val="64"/>
          <w:szCs w:val="64"/>
        </w:rPr>
        <w:t xml:space="preserve">a </w:t>
      </w:r>
    </w:p>
    <w:p w:rsidR="00053FF5" w:rsidRDefault="00053FF5">
      <w:pPr>
        <w:spacing w:before="3" w:line="180" w:lineRule="exact"/>
        <w:rPr>
          <w:sz w:val="19"/>
          <w:szCs w:val="19"/>
        </w:rPr>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FE22BD">
      <w:pPr>
        <w:ind w:left="2260" w:right="2225"/>
        <w:jc w:val="center"/>
        <w:rPr>
          <w:b/>
          <w:w w:val="98"/>
          <w:sz w:val="32"/>
          <w:szCs w:val="32"/>
        </w:rPr>
      </w:pPr>
      <w:r>
        <w:rPr>
          <w:spacing w:val="-2"/>
          <w:sz w:val="28"/>
          <w:szCs w:val="28"/>
        </w:rPr>
        <w:t>S</w:t>
      </w:r>
      <w:r>
        <w:rPr>
          <w:sz w:val="28"/>
          <w:szCs w:val="28"/>
        </w:rPr>
        <w:t xml:space="preserve">mer: </w:t>
      </w:r>
      <w:r>
        <w:rPr>
          <w:b/>
          <w:spacing w:val="1"/>
          <w:sz w:val="28"/>
          <w:szCs w:val="28"/>
        </w:rPr>
        <w:t>Int</w:t>
      </w:r>
      <w:r>
        <w:rPr>
          <w:b/>
          <w:sz w:val="28"/>
          <w:szCs w:val="28"/>
        </w:rPr>
        <w:t>e</w:t>
      </w:r>
      <w:r>
        <w:rPr>
          <w:b/>
          <w:spacing w:val="1"/>
          <w:sz w:val="28"/>
          <w:szCs w:val="28"/>
        </w:rPr>
        <w:t>r</w:t>
      </w:r>
      <w:r>
        <w:rPr>
          <w:b/>
          <w:spacing w:val="-2"/>
          <w:sz w:val="28"/>
          <w:szCs w:val="28"/>
        </w:rPr>
        <w:t>n</w:t>
      </w:r>
      <w:r>
        <w:rPr>
          <w:b/>
          <w:spacing w:val="1"/>
          <w:sz w:val="28"/>
          <w:szCs w:val="28"/>
        </w:rPr>
        <w:t>e</w:t>
      </w:r>
      <w:r>
        <w:rPr>
          <w:b/>
          <w:sz w:val="28"/>
          <w:szCs w:val="28"/>
        </w:rPr>
        <w:t>t</w:t>
      </w:r>
      <w:r>
        <w:rPr>
          <w:b/>
          <w:spacing w:val="-1"/>
          <w:sz w:val="28"/>
          <w:szCs w:val="28"/>
        </w:rPr>
        <w:t xml:space="preserve"> t</w:t>
      </w:r>
      <w:r>
        <w:rPr>
          <w:b/>
          <w:spacing w:val="1"/>
          <w:sz w:val="28"/>
          <w:szCs w:val="28"/>
        </w:rPr>
        <w:t>e</w:t>
      </w:r>
      <w:r>
        <w:rPr>
          <w:b/>
          <w:spacing w:val="-2"/>
          <w:sz w:val="28"/>
          <w:szCs w:val="28"/>
        </w:rPr>
        <w:t>h</w:t>
      </w:r>
      <w:r>
        <w:rPr>
          <w:b/>
          <w:sz w:val="28"/>
          <w:szCs w:val="28"/>
        </w:rPr>
        <w:t>n</w:t>
      </w:r>
      <w:r>
        <w:rPr>
          <w:b/>
          <w:spacing w:val="-2"/>
          <w:sz w:val="28"/>
          <w:szCs w:val="28"/>
        </w:rPr>
        <w:t>o</w:t>
      </w:r>
      <w:r>
        <w:rPr>
          <w:b/>
          <w:spacing w:val="2"/>
          <w:sz w:val="28"/>
          <w:szCs w:val="28"/>
        </w:rPr>
        <w:t>l</w:t>
      </w:r>
      <w:r>
        <w:rPr>
          <w:b/>
          <w:spacing w:val="-2"/>
          <w:sz w:val="28"/>
          <w:szCs w:val="28"/>
        </w:rPr>
        <w:t>o</w:t>
      </w:r>
      <w:r>
        <w:rPr>
          <w:b/>
          <w:spacing w:val="3"/>
          <w:sz w:val="28"/>
          <w:szCs w:val="28"/>
        </w:rPr>
        <w:t>g</w:t>
      </w:r>
      <w:r>
        <w:rPr>
          <w:b/>
          <w:sz w:val="28"/>
          <w:szCs w:val="28"/>
        </w:rPr>
        <w:t>i</w:t>
      </w:r>
      <w:r>
        <w:rPr>
          <w:b/>
          <w:spacing w:val="1"/>
          <w:sz w:val="28"/>
          <w:szCs w:val="28"/>
        </w:rPr>
        <w:t>j</w:t>
      </w:r>
      <w:r>
        <w:rPr>
          <w:b/>
          <w:sz w:val="28"/>
          <w:szCs w:val="28"/>
        </w:rPr>
        <w:t xml:space="preserve">e </w:t>
      </w:r>
      <w:r>
        <w:rPr>
          <w:spacing w:val="-1"/>
          <w:sz w:val="28"/>
          <w:szCs w:val="28"/>
        </w:rPr>
        <w:t>M</w:t>
      </w:r>
      <w:r>
        <w:rPr>
          <w:w w:val="98"/>
          <w:sz w:val="28"/>
          <w:szCs w:val="28"/>
        </w:rPr>
        <w:t>o</w:t>
      </w:r>
      <w:r>
        <w:rPr>
          <w:spacing w:val="2"/>
          <w:w w:val="98"/>
          <w:sz w:val="28"/>
          <w:szCs w:val="28"/>
        </w:rPr>
        <w:t>d</w:t>
      </w:r>
      <w:r>
        <w:rPr>
          <w:spacing w:val="-2"/>
          <w:w w:val="98"/>
          <w:sz w:val="28"/>
          <w:szCs w:val="28"/>
        </w:rPr>
        <w:t>u</w:t>
      </w:r>
      <w:r>
        <w:rPr>
          <w:w w:val="99"/>
          <w:sz w:val="28"/>
          <w:szCs w:val="28"/>
        </w:rPr>
        <w:t xml:space="preserve">l: </w:t>
      </w:r>
      <w:r>
        <w:rPr>
          <w:b/>
          <w:sz w:val="28"/>
          <w:szCs w:val="28"/>
        </w:rPr>
        <w:t xml:space="preserve">Web </w:t>
      </w:r>
      <w:r>
        <w:rPr>
          <w:b/>
          <w:spacing w:val="1"/>
          <w:sz w:val="28"/>
          <w:szCs w:val="28"/>
        </w:rPr>
        <w:t>p</w:t>
      </w:r>
      <w:r>
        <w:rPr>
          <w:b/>
          <w:sz w:val="28"/>
          <w:szCs w:val="28"/>
        </w:rPr>
        <w:t>r</w:t>
      </w:r>
      <w:r>
        <w:rPr>
          <w:b/>
          <w:spacing w:val="-2"/>
          <w:sz w:val="28"/>
          <w:szCs w:val="28"/>
        </w:rPr>
        <w:t>o</w:t>
      </w:r>
      <w:r>
        <w:rPr>
          <w:b/>
          <w:sz w:val="28"/>
          <w:szCs w:val="28"/>
        </w:rPr>
        <w:t>gr</w:t>
      </w:r>
      <w:r>
        <w:rPr>
          <w:b/>
          <w:spacing w:val="1"/>
          <w:sz w:val="28"/>
          <w:szCs w:val="28"/>
        </w:rPr>
        <w:t>a</w:t>
      </w:r>
      <w:r>
        <w:rPr>
          <w:b/>
          <w:spacing w:val="-1"/>
          <w:sz w:val="28"/>
          <w:szCs w:val="28"/>
        </w:rPr>
        <w:t>m</w:t>
      </w:r>
      <w:r>
        <w:rPr>
          <w:b/>
          <w:sz w:val="28"/>
          <w:szCs w:val="28"/>
        </w:rPr>
        <w:t>ir</w:t>
      </w:r>
      <w:r>
        <w:rPr>
          <w:b/>
          <w:spacing w:val="1"/>
          <w:sz w:val="28"/>
          <w:szCs w:val="28"/>
        </w:rPr>
        <w:t>a</w:t>
      </w:r>
      <w:r>
        <w:rPr>
          <w:b/>
          <w:spacing w:val="-2"/>
          <w:sz w:val="28"/>
          <w:szCs w:val="28"/>
        </w:rPr>
        <w:t>n</w:t>
      </w:r>
      <w:r>
        <w:rPr>
          <w:b/>
          <w:spacing w:val="1"/>
          <w:sz w:val="28"/>
          <w:szCs w:val="28"/>
        </w:rPr>
        <w:t>j</w:t>
      </w:r>
      <w:r>
        <w:rPr>
          <w:b/>
          <w:sz w:val="28"/>
          <w:szCs w:val="28"/>
        </w:rPr>
        <w:t xml:space="preserve">e </w:t>
      </w:r>
      <w:r>
        <w:rPr>
          <w:sz w:val="32"/>
          <w:szCs w:val="32"/>
        </w:rPr>
        <w:t>P</w:t>
      </w:r>
      <w:r>
        <w:rPr>
          <w:spacing w:val="1"/>
          <w:sz w:val="32"/>
          <w:szCs w:val="32"/>
        </w:rPr>
        <w:t>r</w:t>
      </w:r>
      <w:r>
        <w:rPr>
          <w:spacing w:val="-2"/>
          <w:w w:val="98"/>
          <w:sz w:val="32"/>
          <w:szCs w:val="32"/>
        </w:rPr>
        <w:t>e</w:t>
      </w:r>
      <w:r>
        <w:rPr>
          <w:w w:val="98"/>
          <w:sz w:val="32"/>
          <w:szCs w:val="32"/>
        </w:rPr>
        <w:t>d</w:t>
      </w:r>
      <w:r>
        <w:rPr>
          <w:spacing w:val="-1"/>
          <w:w w:val="98"/>
          <w:sz w:val="32"/>
          <w:szCs w:val="32"/>
        </w:rPr>
        <w:t>m</w:t>
      </w:r>
      <w:r>
        <w:rPr>
          <w:w w:val="98"/>
          <w:sz w:val="32"/>
          <w:szCs w:val="32"/>
        </w:rPr>
        <w:t>e</w:t>
      </w:r>
      <w:r>
        <w:rPr>
          <w:spacing w:val="-1"/>
          <w:w w:val="98"/>
          <w:sz w:val="32"/>
          <w:szCs w:val="32"/>
        </w:rPr>
        <w:t>t</w:t>
      </w:r>
      <w:r>
        <w:rPr>
          <w:w w:val="99"/>
          <w:sz w:val="32"/>
          <w:szCs w:val="32"/>
        </w:rPr>
        <w:t xml:space="preserve">: </w:t>
      </w:r>
      <w:r>
        <w:rPr>
          <w:b/>
          <w:sz w:val="32"/>
          <w:szCs w:val="32"/>
        </w:rPr>
        <w:t>Web pr</w:t>
      </w:r>
      <w:r>
        <w:rPr>
          <w:b/>
          <w:w w:val="98"/>
          <w:sz w:val="32"/>
          <w:szCs w:val="32"/>
        </w:rPr>
        <w:t>og</w:t>
      </w:r>
      <w:r>
        <w:rPr>
          <w:b/>
          <w:spacing w:val="-2"/>
          <w:w w:val="98"/>
          <w:sz w:val="32"/>
          <w:szCs w:val="32"/>
        </w:rPr>
        <w:t>r</w:t>
      </w:r>
      <w:r>
        <w:rPr>
          <w:b/>
          <w:spacing w:val="2"/>
          <w:w w:val="98"/>
          <w:sz w:val="32"/>
          <w:szCs w:val="32"/>
        </w:rPr>
        <w:t>a</w:t>
      </w:r>
      <w:r>
        <w:rPr>
          <w:b/>
          <w:spacing w:val="1"/>
          <w:w w:val="98"/>
          <w:sz w:val="32"/>
          <w:szCs w:val="32"/>
        </w:rPr>
        <w:t>m</w:t>
      </w:r>
      <w:r>
        <w:rPr>
          <w:b/>
          <w:w w:val="99"/>
          <w:sz w:val="32"/>
          <w:szCs w:val="32"/>
        </w:rPr>
        <w:t>i</w:t>
      </w:r>
      <w:r>
        <w:rPr>
          <w:b/>
          <w:sz w:val="32"/>
          <w:szCs w:val="32"/>
        </w:rPr>
        <w:t>ra</w:t>
      </w:r>
      <w:r>
        <w:rPr>
          <w:b/>
          <w:spacing w:val="-2"/>
          <w:sz w:val="32"/>
          <w:szCs w:val="32"/>
        </w:rPr>
        <w:t>n</w:t>
      </w:r>
      <w:r>
        <w:rPr>
          <w:b/>
          <w:spacing w:val="2"/>
          <w:sz w:val="32"/>
          <w:szCs w:val="32"/>
        </w:rPr>
        <w:t>j</w:t>
      </w:r>
      <w:r>
        <w:rPr>
          <w:b/>
          <w:w w:val="98"/>
          <w:sz w:val="32"/>
          <w:szCs w:val="32"/>
        </w:rPr>
        <w:t>e</w:t>
      </w:r>
    </w:p>
    <w:p w:rsidR="004B35BF" w:rsidRDefault="004B35BF">
      <w:pPr>
        <w:ind w:left="2260" w:right="2225"/>
        <w:jc w:val="center"/>
        <w:rPr>
          <w:sz w:val="32"/>
          <w:szCs w:val="32"/>
        </w:rPr>
      </w:pPr>
      <w:r>
        <w:rPr>
          <w:b/>
          <w:w w:val="98"/>
          <w:sz w:val="32"/>
          <w:szCs w:val="32"/>
        </w:rPr>
        <w:t>PHP1</w:t>
      </w: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before="10" w:line="280" w:lineRule="exact"/>
        <w:rPr>
          <w:sz w:val="28"/>
          <w:szCs w:val="28"/>
        </w:rPr>
      </w:pPr>
    </w:p>
    <w:p w:rsidR="00053FF5" w:rsidRDefault="00FE22BD">
      <w:pPr>
        <w:ind w:left="2868" w:right="2830"/>
        <w:jc w:val="center"/>
        <w:rPr>
          <w:sz w:val="24"/>
          <w:szCs w:val="24"/>
        </w:rPr>
        <w:sectPr w:rsidR="00053FF5">
          <w:pgSz w:w="11900" w:h="16840"/>
          <w:pgMar w:top="1060" w:right="1680" w:bottom="280" w:left="1680" w:header="720" w:footer="720" w:gutter="0"/>
          <w:cols w:space="720"/>
        </w:sectPr>
      </w:pPr>
      <w:r>
        <w:rPr>
          <w:sz w:val="24"/>
          <w:szCs w:val="24"/>
        </w:rPr>
        <w:t>B</w:t>
      </w:r>
      <w:r>
        <w:rPr>
          <w:spacing w:val="-1"/>
          <w:sz w:val="24"/>
          <w:szCs w:val="24"/>
        </w:rPr>
        <w:t>e</w:t>
      </w:r>
      <w:r>
        <w:rPr>
          <w:spacing w:val="2"/>
          <w:sz w:val="24"/>
          <w:szCs w:val="24"/>
        </w:rPr>
        <w:t>o</w:t>
      </w:r>
      <w:r>
        <w:rPr>
          <w:spacing w:val="-2"/>
          <w:sz w:val="24"/>
          <w:szCs w:val="24"/>
        </w:rPr>
        <w:t>g</w:t>
      </w:r>
      <w:r>
        <w:rPr>
          <w:sz w:val="24"/>
          <w:szCs w:val="24"/>
        </w:rPr>
        <w:t>ra</w:t>
      </w:r>
      <w:r>
        <w:rPr>
          <w:spacing w:val="-2"/>
          <w:sz w:val="24"/>
          <w:szCs w:val="24"/>
        </w:rPr>
        <w:t>d</w:t>
      </w:r>
      <w:r>
        <w:rPr>
          <w:sz w:val="24"/>
          <w:szCs w:val="24"/>
        </w:rPr>
        <w:t>,</w:t>
      </w:r>
      <w:r>
        <w:rPr>
          <w:spacing w:val="4"/>
          <w:sz w:val="24"/>
          <w:szCs w:val="24"/>
        </w:rPr>
        <w:t xml:space="preserve"> </w:t>
      </w:r>
      <w:r>
        <w:rPr>
          <w:sz w:val="24"/>
          <w:szCs w:val="24"/>
        </w:rPr>
        <w:t xml:space="preserve">Mart 2015. </w:t>
      </w:r>
      <w:r>
        <w:rPr>
          <w:w w:val="98"/>
          <w:sz w:val="24"/>
          <w:szCs w:val="24"/>
        </w:rPr>
        <w:t>g</w:t>
      </w:r>
      <w:r>
        <w:rPr>
          <w:spacing w:val="2"/>
          <w:w w:val="98"/>
          <w:sz w:val="24"/>
          <w:szCs w:val="24"/>
        </w:rPr>
        <w:t>o</w:t>
      </w:r>
      <w:r>
        <w:rPr>
          <w:w w:val="98"/>
          <w:sz w:val="24"/>
          <w:szCs w:val="24"/>
        </w:rPr>
        <w:t>d</w:t>
      </w:r>
      <w:r>
        <w:rPr>
          <w:spacing w:val="-3"/>
          <w:w w:val="98"/>
          <w:sz w:val="24"/>
          <w:szCs w:val="24"/>
        </w:rPr>
        <w:t>i</w:t>
      </w:r>
      <w:r>
        <w:rPr>
          <w:spacing w:val="2"/>
          <w:w w:val="98"/>
          <w:sz w:val="24"/>
          <w:szCs w:val="24"/>
        </w:rPr>
        <w:t>n</w:t>
      </w:r>
      <w:r>
        <w:rPr>
          <w:w w:val="98"/>
          <w:sz w:val="24"/>
          <w:szCs w:val="24"/>
        </w:rPr>
        <w:t>e</w:t>
      </w:r>
      <w:r>
        <w:rPr>
          <w:sz w:val="24"/>
          <w:szCs w:val="24"/>
        </w:rPr>
        <w:t>.</w:t>
      </w:r>
    </w:p>
    <w:p w:rsidR="00053FF5" w:rsidRDefault="00FE22BD">
      <w:pPr>
        <w:spacing w:before="51" w:line="480" w:lineRule="exact"/>
        <w:ind w:left="3879" w:right="3187"/>
        <w:jc w:val="center"/>
        <w:rPr>
          <w:sz w:val="44"/>
          <w:szCs w:val="44"/>
        </w:rPr>
      </w:pPr>
      <w:r>
        <w:rPr>
          <w:b/>
          <w:spacing w:val="-1"/>
          <w:position w:val="-1"/>
          <w:sz w:val="44"/>
          <w:szCs w:val="44"/>
        </w:rPr>
        <w:lastRenderedPageBreak/>
        <w:t>S</w:t>
      </w:r>
      <w:r>
        <w:rPr>
          <w:b/>
          <w:position w:val="-1"/>
          <w:sz w:val="44"/>
          <w:szCs w:val="44"/>
        </w:rPr>
        <w:t>ADRŽAJ</w:t>
      </w:r>
    </w:p>
    <w:p w:rsidR="00053FF5" w:rsidRDefault="00053FF5">
      <w:pPr>
        <w:spacing w:before="6" w:line="100" w:lineRule="exact"/>
        <w:rPr>
          <w:sz w:val="11"/>
          <w:szCs w:val="11"/>
        </w:rPr>
      </w:pPr>
    </w:p>
    <w:p w:rsidR="00053FF5" w:rsidRDefault="00053FF5">
      <w:pPr>
        <w:spacing w:line="200" w:lineRule="exact"/>
      </w:pPr>
    </w:p>
    <w:p w:rsidR="00053FF5" w:rsidRDefault="00053FF5">
      <w:pPr>
        <w:spacing w:line="200" w:lineRule="exact"/>
      </w:pPr>
    </w:p>
    <w:p w:rsidR="00053FF5" w:rsidRDefault="00FE22BD">
      <w:pPr>
        <w:spacing w:before="3"/>
        <w:ind w:left="118"/>
        <w:rPr>
          <w:sz w:val="44"/>
          <w:szCs w:val="44"/>
        </w:rPr>
      </w:pPr>
      <w:r>
        <w:rPr>
          <w:b/>
          <w:sz w:val="44"/>
          <w:szCs w:val="44"/>
        </w:rPr>
        <w:t xml:space="preserve">1. </w:t>
      </w:r>
      <w:r>
        <w:rPr>
          <w:b/>
          <w:spacing w:val="-2"/>
          <w:sz w:val="44"/>
          <w:szCs w:val="44"/>
        </w:rPr>
        <w:t>U</w:t>
      </w:r>
      <w:r>
        <w:rPr>
          <w:b/>
          <w:spacing w:val="2"/>
          <w:sz w:val="44"/>
          <w:szCs w:val="44"/>
        </w:rPr>
        <w:t>v</w:t>
      </w:r>
      <w:r>
        <w:rPr>
          <w:b/>
          <w:spacing w:val="-2"/>
          <w:sz w:val="44"/>
          <w:szCs w:val="44"/>
        </w:rPr>
        <w:t>o</w:t>
      </w:r>
      <w:r>
        <w:rPr>
          <w:b/>
          <w:sz w:val="44"/>
          <w:szCs w:val="44"/>
        </w:rPr>
        <w:t>d</w:t>
      </w:r>
    </w:p>
    <w:p w:rsidR="00053FF5" w:rsidRDefault="00053FF5">
      <w:pPr>
        <w:spacing w:before="16" w:line="260" w:lineRule="exact"/>
        <w:rPr>
          <w:sz w:val="26"/>
          <w:szCs w:val="26"/>
        </w:rPr>
      </w:pPr>
    </w:p>
    <w:p w:rsidR="00053FF5" w:rsidRDefault="00FE22BD">
      <w:pPr>
        <w:ind w:left="828"/>
        <w:rPr>
          <w:sz w:val="32"/>
          <w:szCs w:val="32"/>
        </w:rPr>
      </w:pPr>
      <w:r>
        <w:rPr>
          <w:b/>
          <w:sz w:val="32"/>
          <w:szCs w:val="32"/>
        </w:rPr>
        <w:t xml:space="preserve">1.1 </w:t>
      </w:r>
      <w:r>
        <w:rPr>
          <w:b/>
          <w:spacing w:val="1"/>
          <w:sz w:val="32"/>
          <w:szCs w:val="32"/>
        </w:rPr>
        <w:t>K</w:t>
      </w:r>
      <w:r>
        <w:rPr>
          <w:b/>
          <w:sz w:val="32"/>
          <w:szCs w:val="32"/>
        </w:rPr>
        <w:t>or</w:t>
      </w:r>
      <w:r>
        <w:rPr>
          <w:b/>
          <w:spacing w:val="-1"/>
          <w:sz w:val="32"/>
          <w:szCs w:val="32"/>
        </w:rPr>
        <w:t>iš</w:t>
      </w:r>
      <w:r>
        <w:rPr>
          <w:b/>
          <w:spacing w:val="-2"/>
          <w:sz w:val="32"/>
          <w:szCs w:val="32"/>
        </w:rPr>
        <w:t>ć</w:t>
      </w:r>
      <w:r>
        <w:rPr>
          <w:b/>
          <w:spacing w:val="2"/>
          <w:sz w:val="32"/>
          <w:szCs w:val="32"/>
        </w:rPr>
        <w:t>en</w:t>
      </w:r>
      <w:r>
        <w:rPr>
          <w:b/>
          <w:sz w:val="32"/>
          <w:szCs w:val="32"/>
        </w:rPr>
        <w:t>i</w:t>
      </w:r>
      <w:r>
        <w:rPr>
          <w:b/>
          <w:spacing w:val="-1"/>
          <w:sz w:val="32"/>
          <w:szCs w:val="32"/>
        </w:rPr>
        <w:t xml:space="preserve"> </w:t>
      </w:r>
      <w:r>
        <w:rPr>
          <w:b/>
          <w:sz w:val="32"/>
          <w:szCs w:val="32"/>
        </w:rPr>
        <w:t>progra</w:t>
      </w:r>
      <w:r>
        <w:rPr>
          <w:b/>
          <w:spacing w:val="1"/>
          <w:sz w:val="32"/>
          <w:szCs w:val="32"/>
        </w:rPr>
        <w:t>m</w:t>
      </w:r>
      <w:r>
        <w:rPr>
          <w:b/>
          <w:sz w:val="32"/>
          <w:szCs w:val="32"/>
        </w:rPr>
        <w:t>s</w:t>
      </w:r>
      <w:r>
        <w:rPr>
          <w:b/>
          <w:spacing w:val="2"/>
          <w:sz w:val="32"/>
          <w:szCs w:val="32"/>
        </w:rPr>
        <w:t>k</w:t>
      </w:r>
      <w:r>
        <w:rPr>
          <w:b/>
          <w:sz w:val="32"/>
          <w:szCs w:val="32"/>
        </w:rPr>
        <w:t>i</w:t>
      </w:r>
      <w:r>
        <w:rPr>
          <w:b/>
          <w:spacing w:val="-1"/>
          <w:sz w:val="32"/>
          <w:szCs w:val="32"/>
        </w:rPr>
        <w:t xml:space="preserve"> </w:t>
      </w:r>
      <w:r>
        <w:rPr>
          <w:b/>
          <w:spacing w:val="1"/>
          <w:sz w:val="32"/>
          <w:szCs w:val="32"/>
        </w:rPr>
        <w:t>j</w:t>
      </w:r>
      <w:r>
        <w:rPr>
          <w:b/>
          <w:spacing w:val="-2"/>
          <w:sz w:val="32"/>
          <w:szCs w:val="32"/>
        </w:rPr>
        <w:t>e</w:t>
      </w:r>
      <w:r>
        <w:rPr>
          <w:b/>
          <w:spacing w:val="2"/>
          <w:sz w:val="32"/>
          <w:szCs w:val="32"/>
        </w:rPr>
        <w:t>z</w:t>
      </w:r>
      <w:r>
        <w:rPr>
          <w:b/>
          <w:spacing w:val="-1"/>
          <w:sz w:val="32"/>
          <w:szCs w:val="32"/>
        </w:rPr>
        <w:t>i</w:t>
      </w:r>
      <w:r>
        <w:rPr>
          <w:b/>
          <w:spacing w:val="2"/>
          <w:sz w:val="32"/>
          <w:szCs w:val="32"/>
        </w:rPr>
        <w:t>c</w:t>
      </w:r>
      <w:r>
        <w:rPr>
          <w:b/>
          <w:sz w:val="32"/>
          <w:szCs w:val="32"/>
        </w:rPr>
        <w:t>i</w:t>
      </w:r>
    </w:p>
    <w:p w:rsidR="00053FF5" w:rsidRDefault="00FE22BD">
      <w:pPr>
        <w:ind w:left="828"/>
        <w:rPr>
          <w:sz w:val="32"/>
          <w:szCs w:val="32"/>
        </w:rPr>
      </w:pPr>
      <w:r>
        <w:rPr>
          <w:b/>
          <w:sz w:val="32"/>
          <w:szCs w:val="32"/>
        </w:rPr>
        <w:t xml:space="preserve">1.2 </w:t>
      </w:r>
      <w:r>
        <w:rPr>
          <w:b/>
          <w:spacing w:val="1"/>
          <w:sz w:val="32"/>
          <w:szCs w:val="32"/>
        </w:rPr>
        <w:t>O</w:t>
      </w:r>
      <w:r>
        <w:rPr>
          <w:b/>
          <w:sz w:val="32"/>
          <w:szCs w:val="32"/>
        </w:rPr>
        <w:t>p</w:t>
      </w:r>
      <w:r>
        <w:rPr>
          <w:b/>
          <w:spacing w:val="-1"/>
          <w:sz w:val="32"/>
          <w:szCs w:val="32"/>
        </w:rPr>
        <w:t>i</w:t>
      </w:r>
      <w:r>
        <w:rPr>
          <w:b/>
          <w:sz w:val="32"/>
          <w:szCs w:val="32"/>
        </w:rPr>
        <w:t>s</w:t>
      </w:r>
      <w:r>
        <w:rPr>
          <w:b/>
          <w:spacing w:val="1"/>
          <w:sz w:val="32"/>
          <w:szCs w:val="32"/>
        </w:rPr>
        <w:t xml:space="preserve"> </w:t>
      </w:r>
      <w:r>
        <w:rPr>
          <w:b/>
          <w:spacing w:val="-1"/>
          <w:sz w:val="32"/>
          <w:szCs w:val="32"/>
        </w:rPr>
        <w:t>f</w:t>
      </w:r>
      <w:r>
        <w:rPr>
          <w:b/>
          <w:sz w:val="32"/>
          <w:szCs w:val="32"/>
        </w:rPr>
        <w:t>u</w:t>
      </w:r>
      <w:r>
        <w:rPr>
          <w:b/>
          <w:spacing w:val="-2"/>
          <w:sz w:val="32"/>
          <w:szCs w:val="32"/>
        </w:rPr>
        <w:t>n</w:t>
      </w:r>
      <w:r>
        <w:rPr>
          <w:b/>
          <w:spacing w:val="2"/>
          <w:sz w:val="32"/>
          <w:szCs w:val="32"/>
        </w:rPr>
        <w:t>k</w:t>
      </w:r>
      <w:r>
        <w:rPr>
          <w:b/>
          <w:sz w:val="32"/>
          <w:szCs w:val="32"/>
        </w:rPr>
        <w:t>c</w:t>
      </w:r>
      <w:r>
        <w:rPr>
          <w:b/>
          <w:spacing w:val="1"/>
          <w:sz w:val="32"/>
          <w:szCs w:val="32"/>
        </w:rPr>
        <w:t>i</w:t>
      </w:r>
      <w:r>
        <w:rPr>
          <w:b/>
          <w:sz w:val="32"/>
          <w:szCs w:val="32"/>
        </w:rPr>
        <w:t>o</w:t>
      </w:r>
      <w:r>
        <w:rPr>
          <w:b/>
          <w:spacing w:val="-2"/>
          <w:sz w:val="32"/>
          <w:szCs w:val="32"/>
        </w:rPr>
        <w:t>n</w:t>
      </w:r>
      <w:r>
        <w:rPr>
          <w:b/>
          <w:spacing w:val="2"/>
          <w:sz w:val="32"/>
          <w:szCs w:val="32"/>
        </w:rPr>
        <w:t>a</w:t>
      </w:r>
      <w:r>
        <w:rPr>
          <w:b/>
          <w:spacing w:val="-1"/>
          <w:sz w:val="32"/>
          <w:szCs w:val="32"/>
        </w:rPr>
        <w:t>l</w:t>
      </w:r>
      <w:r>
        <w:rPr>
          <w:b/>
          <w:sz w:val="32"/>
          <w:szCs w:val="32"/>
        </w:rPr>
        <w:t>n</w:t>
      </w:r>
      <w:r>
        <w:rPr>
          <w:b/>
          <w:spacing w:val="2"/>
          <w:sz w:val="32"/>
          <w:szCs w:val="32"/>
        </w:rPr>
        <w:t>o</w:t>
      </w:r>
      <w:r>
        <w:rPr>
          <w:b/>
          <w:spacing w:val="1"/>
          <w:sz w:val="32"/>
          <w:szCs w:val="32"/>
        </w:rPr>
        <w:t>s</w:t>
      </w:r>
      <w:r>
        <w:rPr>
          <w:b/>
          <w:sz w:val="32"/>
          <w:szCs w:val="32"/>
        </w:rPr>
        <w:t>ti</w:t>
      </w:r>
    </w:p>
    <w:p w:rsidR="00053FF5" w:rsidRDefault="00FE22BD">
      <w:pPr>
        <w:ind w:left="828"/>
        <w:rPr>
          <w:sz w:val="32"/>
          <w:szCs w:val="32"/>
        </w:rPr>
      </w:pPr>
      <w:r>
        <w:rPr>
          <w:b/>
          <w:sz w:val="32"/>
          <w:szCs w:val="32"/>
        </w:rPr>
        <w:t xml:space="preserve">1.3 </w:t>
      </w:r>
      <w:r>
        <w:rPr>
          <w:b/>
          <w:spacing w:val="1"/>
          <w:sz w:val="32"/>
          <w:szCs w:val="32"/>
        </w:rPr>
        <w:t>T</w:t>
      </w:r>
      <w:r>
        <w:rPr>
          <w:b/>
          <w:sz w:val="32"/>
          <w:szCs w:val="32"/>
        </w:rPr>
        <w:t>e</w:t>
      </w:r>
      <w:r>
        <w:rPr>
          <w:b/>
          <w:spacing w:val="-1"/>
          <w:sz w:val="32"/>
          <w:szCs w:val="32"/>
        </w:rPr>
        <w:t>m</w:t>
      </w:r>
      <w:r>
        <w:rPr>
          <w:b/>
          <w:sz w:val="32"/>
          <w:szCs w:val="32"/>
        </w:rPr>
        <w:t>p</w:t>
      </w:r>
      <w:r>
        <w:rPr>
          <w:b/>
          <w:spacing w:val="1"/>
          <w:sz w:val="32"/>
          <w:szCs w:val="32"/>
        </w:rPr>
        <w:t>l</w:t>
      </w:r>
      <w:r>
        <w:rPr>
          <w:b/>
          <w:sz w:val="32"/>
          <w:szCs w:val="32"/>
        </w:rPr>
        <w:t>a</w:t>
      </w:r>
      <w:r>
        <w:rPr>
          <w:b/>
          <w:spacing w:val="-1"/>
          <w:sz w:val="32"/>
          <w:szCs w:val="32"/>
        </w:rPr>
        <w:t>t</w:t>
      </w:r>
      <w:r>
        <w:rPr>
          <w:b/>
          <w:sz w:val="32"/>
          <w:szCs w:val="32"/>
        </w:rPr>
        <w:t>e</w:t>
      </w:r>
    </w:p>
    <w:p w:rsidR="00053FF5" w:rsidRDefault="00FE22BD">
      <w:pPr>
        <w:ind w:left="828"/>
        <w:rPr>
          <w:sz w:val="32"/>
          <w:szCs w:val="32"/>
        </w:rPr>
      </w:pPr>
      <w:r>
        <w:rPr>
          <w:b/>
          <w:sz w:val="32"/>
          <w:szCs w:val="32"/>
        </w:rPr>
        <w:t xml:space="preserve">1.4 </w:t>
      </w:r>
      <w:r>
        <w:rPr>
          <w:b/>
          <w:spacing w:val="1"/>
          <w:sz w:val="32"/>
          <w:szCs w:val="32"/>
        </w:rPr>
        <w:t>K</w:t>
      </w:r>
      <w:r>
        <w:rPr>
          <w:b/>
          <w:sz w:val="32"/>
          <w:szCs w:val="32"/>
        </w:rPr>
        <w:t>or</w:t>
      </w:r>
      <w:r>
        <w:rPr>
          <w:b/>
          <w:spacing w:val="-1"/>
          <w:sz w:val="32"/>
          <w:szCs w:val="32"/>
        </w:rPr>
        <w:t>iš</w:t>
      </w:r>
      <w:r>
        <w:rPr>
          <w:b/>
          <w:spacing w:val="-2"/>
          <w:sz w:val="32"/>
          <w:szCs w:val="32"/>
        </w:rPr>
        <w:t>ć</w:t>
      </w:r>
      <w:r>
        <w:rPr>
          <w:b/>
          <w:spacing w:val="2"/>
          <w:sz w:val="32"/>
          <w:szCs w:val="32"/>
        </w:rPr>
        <w:t>en</w:t>
      </w:r>
      <w:r>
        <w:rPr>
          <w:b/>
          <w:sz w:val="32"/>
          <w:szCs w:val="32"/>
        </w:rPr>
        <w:t>i</w:t>
      </w:r>
      <w:r>
        <w:rPr>
          <w:b/>
          <w:spacing w:val="-1"/>
          <w:sz w:val="32"/>
          <w:szCs w:val="32"/>
        </w:rPr>
        <w:t xml:space="preserve"> </w:t>
      </w:r>
      <w:r>
        <w:rPr>
          <w:b/>
          <w:spacing w:val="1"/>
          <w:sz w:val="32"/>
          <w:szCs w:val="32"/>
        </w:rPr>
        <w:t>C</w:t>
      </w:r>
      <w:r>
        <w:rPr>
          <w:b/>
          <w:sz w:val="32"/>
          <w:szCs w:val="32"/>
        </w:rPr>
        <w:t>SS</w:t>
      </w:r>
    </w:p>
    <w:p w:rsidR="00053FF5" w:rsidRDefault="00053FF5">
      <w:pPr>
        <w:spacing w:before="16" w:line="260" w:lineRule="exact"/>
        <w:rPr>
          <w:sz w:val="26"/>
          <w:szCs w:val="26"/>
        </w:rPr>
      </w:pPr>
    </w:p>
    <w:p w:rsidR="00053FF5" w:rsidRDefault="00FE22BD">
      <w:pPr>
        <w:ind w:left="118"/>
        <w:rPr>
          <w:sz w:val="44"/>
          <w:szCs w:val="44"/>
        </w:rPr>
      </w:pPr>
      <w:r>
        <w:rPr>
          <w:b/>
          <w:spacing w:val="-2"/>
          <w:sz w:val="44"/>
          <w:szCs w:val="44"/>
        </w:rPr>
        <w:t>2</w:t>
      </w:r>
      <w:r>
        <w:rPr>
          <w:b/>
          <w:sz w:val="44"/>
          <w:szCs w:val="44"/>
        </w:rPr>
        <w:t>.</w:t>
      </w:r>
      <w:r>
        <w:rPr>
          <w:b/>
          <w:spacing w:val="2"/>
          <w:sz w:val="44"/>
          <w:szCs w:val="44"/>
        </w:rPr>
        <w:t xml:space="preserve"> </w:t>
      </w:r>
      <w:r>
        <w:rPr>
          <w:b/>
          <w:spacing w:val="1"/>
          <w:sz w:val="44"/>
          <w:szCs w:val="44"/>
        </w:rPr>
        <w:t>O</w:t>
      </w:r>
      <w:r>
        <w:rPr>
          <w:b/>
          <w:spacing w:val="-1"/>
          <w:sz w:val="44"/>
          <w:szCs w:val="44"/>
        </w:rPr>
        <w:t>r</w:t>
      </w:r>
      <w:r>
        <w:rPr>
          <w:b/>
          <w:sz w:val="44"/>
          <w:szCs w:val="44"/>
        </w:rPr>
        <w:t>g</w:t>
      </w:r>
      <w:r>
        <w:rPr>
          <w:b/>
          <w:spacing w:val="1"/>
          <w:sz w:val="44"/>
          <w:szCs w:val="44"/>
        </w:rPr>
        <w:t>an</w:t>
      </w:r>
      <w:r>
        <w:rPr>
          <w:b/>
          <w:sz w:val="44"/>
          <w:szCs w:val="44"/>
        </w:rPr>
        <w:t>i</w:t>
      </w:r>
      <w:r>
        <w:rPr>
          <w:b/>
          <w:spacing w:val="-2"/>
          <w:sz w:val="44"/>
          <w:szCs w:val="44"/>
        </w:rPr>
        <w:t>z</w:t>
      </w:r>
      <w:r>
        <w:rPr>
          <w:b/>
          <w:sz w:val="44"/>
          <w:szCs w:val="44"/>
        </w:rPr>
        <w:t>aci</w:t>
      </w:r>
      <w:r>
        <w:rPr>
          <w:b/>
          <w:spacing w:val="1"/>
          <w:sz w:val="44"/>
          <w:szCs w:val="44"/>
        </w:rPr>
        <w:t>j</w:t>
      </w:r>
      <w:r>
        <w:rPr>
          <w:b/>
          <w:sz w:val="44"/>
          <w:szCs w:val="44"/>
        </w:rPr>
        <w:t>a</w:t>
      </w:r>
    </w:p>
    <w:p w:rsidR="00053FF5" w:rsidRDefault="00053FF5">
      <w:pPr>
        <w:spacing w:before="16" w:line="260" w:lineRule="exact"/>
        <w:rPr>
          <w:sz w:val="26"/>
          <w:szCs w:val="26"/>
        </w:rPr>
      </w:pPr>
    </w:p>
    <w:p w:rsidR="00053FF5" w:rsidRDefault="00FE22BD">
      <w:pPr>
        <w:ind w:left="828"/>
        <w:rPr>
          <w:sz w:val="32"/>
          <w:szCs w:val="32"/>
        </w:rPr>
      </w:pPr>
      <w:r>
        <w:rPr>
          <w:b/>
          <w:sz w:val="32"/>
          <w:szCs w:val="32"/>
        </w:rPr>
        <w:t>2.</w:t>
      </w:r>
      <w:r w:rsidR="004B35BF">
        <w:rPr>
          <w:b/>
          <w:sz w:val="32"/>
          <w:szCs w:val="32"/>
        </w:rPr>
        <w:t>1</w:t>
      </w:r>
      <w:r>
        <w:rPr>
          <w:b/>
          <w:sz w:val="32"/>
          <w:szCs w:val="32"/>
        </w:rPr>
        <w:t xml:space="preserve"> S</w:t>
      </w:r>
      <w:r>
        <w:rPr>
          <w:b/>
          <w:spacing w:val="1"/>
          <w:sz w:val="32"/>
          <w:szCs w:val="32"/>
        </w:rPr>
        <w:t>l</w:t>
      </w:r>
      <w:r>
        <w:rPr>
          <w:b/>
          <w:spacing w:val="-1"/>
          <w:sz w:val="32"/>
          <w:szCs w:val="32"/>
        </w:rPr>
        <w:t>i</w:t>
      </w:r>
      <w:r>
        <w:rPr>
          <w:b/>
          <w:sz w:val="32"/>
          <w:szCs w:val="32"/>
        </w:rPr>
        <w:t xml:space="preserve">ke </w:t>
      </w:r>
      <w:r>
        <w:rPr>
          <w:b/>
          <w:spacing w:val="1"/>
          <w:sz w:val="32"/>
          <w:szCs w:val="32"/>
        </w:rPr>
        <w:t>s</w:t>
      </w:r>
      <w:r>
        <w:rPr>
          <w:b/>
          <w:sz w:val="32"/>
          <w:szCs w:val="32"/>
        </w:rPr>
        <w:t>tran</w:t>
      </w:r>
      <w:r>
        <w:rPr>
          <w:b/>
          <w:spacing w:val="-1"/>
          <w:sz w:val="32"/>
          <w:szCs w:val="32"/>
        </w:rPr>
        <w:t>i</w:t>
      </w:r>
      <w:r>
        <w:rPr>
          <w:b/>
          <w:spacing w:val="-2"/>
          <w:sz w:val="32"/>
          <w:szCs w:val="32"/>
        </w:rPr>
        <w:t>c</w:t>
      </w:r>
      <w:r>
        <w:rPr>
          <w:b/>
          <w:sz w:val="32"/>
          <w:szCs w:val="32"/>
        </w:rPr>
        <w:t>a</w:t>
      </w:r>
      <w:r>
        <w:rPr>
          <w:b/>
          <w:spacing w:val="2"/>
          <w:sz w:val="32"/>
          <w:szCs w:val="32"/>
        </w:rPr>
        <w:t xml:space="preserve"> </w:t>
      </w:r>
      <w:r>
        <w:rPr>
          <w:b/>
          <w:sz w:val="32"/>
          <w:szCs w:val="32"/>
        </w:rPr>
        <w:t>i</w:t>
      </w:r>
      <w:r>
        <w:rPr>
          <w:b/>
          <w:spacing w:val="1"/>
          <w:sz w:val="32"/>
          <w:szCs w:val="32"/>
        </w:rPr>
        <w:t xml:space="preserve"> </w:t>
      </w:r>
      <w:r>
        <w:rPr>
          <w:b/>
          <w:sz w:val="32"/>
          <w:szCs w:val="32"/>
        </w:rPr>
        <w:t>op</w:t>
      </w:r>
      <w:r>
        <w:rPr>
          <w:b/>
          <w:spacing w:val="-1"/>
          <w:sz w:val="32"/>
          <w:szCs w:val="32"/>
        </w:rPr>
        <w:t>i</w:t>
      </w:r>
      <w:r>
        <w:rPr>
          <w:b/>
          <w:spacing w:val="1"/>
          <w:sz w:val="32"/>
          <w:szCs w:val="32"/>
        </w:rPr>
        <w:t>s</w:t>
      </w:r>
      <w:r>
        <w:rPr>
          <w:b/>
          <w:sz w:val="32"/>
          <w:szCs w:val="32"/>
        </w:rPr>
        <w:t>i</w:t>
      </w:r>
      <w:r>
        <w:rPr>
          <w:b/>
          <w:spacing w:val="1"/>
          <w:sz w:val="32"/>
          <w:szCs w:val="32"/>
        </w:rPr>
        <w:t xml:space="preserve"> </w:t>
      </w:r>
      <w:r>
        <w:rPr>
          <w:b/>
          <w:spacing w:val="-1"/>
          <w:sz w:val="32"/>
          <w:szCs w:val="32"/>
        </w:rPr>
        <w:t>f</w:t>
      </w:r>
      <w:r>
        <w:rPr>
          <w:b/>
          <w:sz w:val="32"/>
          <w:szCs w:val="32"/>
        </w:rPr>
        <w:t>u</w:t>
      </w:r>
      <w:r>
        <w:rPr>
          <w:b/>
          <w:spacing w:val="-2"/>
          <w:sz w:val="32"/>
          <w:szCs w:val="32"/>
        </w:rPr>
        <w:t>n</w:t>
      </w:r>
      <w:r>
        <w:rPr>
          <w:b/>
          <w:spacing w:val="2"/>
          <w:sz w:val="32"/>
          <w:szCs w:val="32"/>
        </w:rPr>
        <w:t>k</w:t>
      </w:r>
      <w:r>
        <w:rPr>
          <w:b/>
          <w:sz w:val="32"/>
          <w:szCs w:val="32"/>
        </w:rPr>
        <w:t>c</w:t>
      </w:r>
      <w:r>
        <w:rPr>
          <w:b/>
          <w:spacing w:val="1"/>
          <w:sz w:val="32"/>
          <w:szCs w:val="32"/>
        </w:rPr>
        <w:t>i</w:t>
      </w:r>
      <w:r>
        <w:rPr>
          <w:b/>
          <w:sz w:val="32"/>
          <w:szCs w:val="32"/>
        </w:rPr>
        <w:t>on</w:t>
      </w:r>
      <w:r>
        <w:rPr>
          <w:b/>
          <w:spacing w:val="2"/>
          <w:sz w:val="32"/>
          <w:szCs w:val="32"/>
        </w:rPr>
        <w:t>a</w:t>
      </w:r>
      <w:r>
        <w:rPr>
          <w:b/>
          <w:spacing w:val="-1"/>
          <w:sz w:val="32"/>
          <w:szCs w:val="32"/>
        </w:rPr>
        <w:t>l</w:t>
      </w:r>
      <w:r>
        <w:rPr>
          <w:b/>
          <w:spacing w:val="-2"/>
          <w:sz w:val="32"/>
          <w:szCs w:val="32"/>
        </w:rPr>
        <w:t>n</w:t>
      </w:r>
      <w:r>
        <w:rPr>
          <w:b/>
          <w:spacing w:val="2"/>
          <w:sz w:val="32"/>
          <w:szCs w:val="32"/>
        </w:rPr>
        <w:t>o</w:t>
      </w:r>
      <w:r>
        <w:rPr>
          <w:b/>
          <w:spacing w:val="1"/>
          <w:sz w:val="32"/>
          <w:szCs w:val="32"/>
        </w:rPr>
        <w:t>st</w:t>
      </w:r>
      <w:r>
        <w:rPr>
          <w:b/>
          <w:sz w:val="32"/>
          <w:szCs w:val="32"/>
        </w:rPr>
        <w:t>i</w:t>
      </w:r>
    </w:p>
    <w:p w:rsidR="00053FF5" w:rsidRDefault="00053FF5">
      <w:pPr>
        <w:spacing w:before="13" w:line="240" w:lineRule="exact"/>
        <w:rPr>
          <w:sz w:val="24"/>
          <w:szCs w:val="24"/>
        </w:rPr>
      </w:pPr>
    </w:p>
    <w:p w:rsidR="00053FF5" w:rsidRDefault="00FE22BD">
      <w:pPr>
        <w:ind w:left="1536"/>
        <w:rPr>
          <w:b/>
          <w:sz w:val="28"/>
          <w:szCs w:val="28"/>
        </w:rPr>
      </w:pPr>
      <w:r>
        <w:rPr>
          <w:b/>
          <w:sz w:val="28"/>
          <w:szCs w:val="28"/>
        </w:rPr>
        <w:t>2.</w:t>
      </w:r>
      <w:r w:rsidR="00203ACE">
        <w:rPr>
          <w:b/>
          <w:sz w:val="28"/>
          <w:szCs w:val="28"/>
        </w:rPr>
        <w:t>1</w:t>
      </w:r>
      <w:r>
        <w:rPr>
          <w:b/>
          <w:sz w:val="28"/>
          <w:szCs w:val="28"/>
        </w:rPr>
        <w:t xml:space="preserve">.1 </w:t>
      </w:r>
      <w:r>
        <w:rPr>
          <w:b/>
          <w:spacing w:val="2"/>
          <w:sz w:val="28"/>
          <w:szCs w:val="28"/>
        </w:rPr>
        <w:t>i</w:t>
      </w:r>
      <w:r>
        <w:rPr>
          <w:b/>
          <w:sz w:val="28"/>
          <w:szCs w:val="28"/>
        </w:rPr>
        <w:t>nd</w:t>
      </w:r>
      <w:r>
        <w:rPr>
          <w:b/>
          <w:spacing w:val="1"/>
          <w:sz w:val="28"/>
          <w:szCs w:val="28"/>
        </w:rPr>
        <w:t>e</w:t>
      </w:r>
      <w:r>
        <w:rPr>
          <w:b/>
          <w:sz w:val="28"/>
          <w:szCs w:val="28"/>
        </w:rPr>
        <w:t>x</w:t>
      </w:r>
      <w:r w:rsidR="004B35BF">
        <w:rPr>
          <w:b/>
          <w:sz w:val="28"/>
          <w:szCs w:val="28"/>
        </w:rPr>
        <w:t>.php</w:t>
      </w:r>
    </w:p>
    <w:p w:rsidR="00901565" w:rsidRDefault="00901565">
      <w:pPr>
        <w:ind w:left="1536"/>
        <w:rPr>
          <w:sz w:val="28"/>
          <w:szCs w:val="28"/>
        </w:rPr>
      </w:pPr>
      <w:r>
        <w:rPr>
          <w:b/>
          <w:sz w:val="28"/>
          <w:szCs w:val="28"/>
        </w:rPr>
        <w:t>2.1.2 forma.php</w:t>
      </w:r>
    </w:p>
    <w:p w:rsidR="00053FF5" w:rsidRDefault="00FE22BD">
      <w:pPr>
        <w:ind w:left="1536"/>
        <w:rPr>
          <w:sz w:val="28"/>
          <w:szCs w:val="28"/>
        </w:rPr>
      </w:pPr>
      <w:r>
        <w:rPr>
          <w:b/>
          <w:sz w:val="28"/>
          <w:szCs w:val="28"/>
        </w:rPr>
        <w:t>2.</w:t>
      </w:r>
      <w:r w:rsidR="00203ACE">
        <w:rPr>
          <w:b/>
          <w:sz w:val="28"/>
          <w:szCs w:val="28"/>
        </w:rPr>
        <w:t>1</w:t>
      </w:r>
      <w:r>
        <w:rPr>
          <w:b/>
          <w:sz w:val="28"/>
          <w:szCs w:val="28"/>
        </w:rPr>
        <w:t>.</w:t>
      </w:r>
      <w:r w:rsidR="00901565">
        <w:rPr>
          <w:b/>
          <w:sz w:val="28"/>
          <w:szCs w:val="28"/>
        </w:rPr>
        <w:t>3</w:t>
      </w:r>
      <w:r>
        <w:rPr>
          <w:b/>
          <w:sz w:val="28"/>
          <w:szCs w:val="28"/>
        </w:rPr>
        <w:t xml:space="preserve"> </w:t>
      </w:r>
      <w:r w:rsidR="004B35BF">
        <w:rPr>
          <w:b/>
          <w:sz w:val="28"/>
          <w:szCs w:val="28"/>
        </w:rPr>
        <w:t>logovanje.php</w:t>
      </w:r>
    </w:p>
    <w:p w:rsidR="00053FF5" w:rsidRDefault="00FE22BD">
      <w:pPr>
        <w:ind w:left="1536"/>
        <w:rPr>
          <w:sz w:val="28"/>
          <w:szCs w:val="28"/>
        </w:rPr>
      </w:pPr>
      <w:r>
        <w:rPr>
          <w:b/>
          <w:sz w:val="28"/>
          <w:szCs w:val="28"/>
        </w:rPr>
        <w:t>2.</w:t>
      </w:r>
      <w:r w:rsidR="00203ACE">
        <w:rPr>
          <w:b/>
          <w:sz w:val="28"/>
          <w:szCs w:val="28"/>
        </w:rPr>
        <w:t>1</w:t>
      </w:r>
      <w:r>
        <w:rPr>
          <w:b/>
          <w:sz w:val="28"/>
          <w:szCs w:val="28"/>
        </w:rPr>
        <w:t>.</w:t>
      </w:r>
      <w:r w:rsidR="00901565">
        <w:rPr>
          <w:b/>
          <w:sz w:val="28"/>
          <w:szCs w:val="28"/>
        </w:rPr>
        <w:t>4</w:t>
      </w:r>
      <w:r>
        <w:rPr>
          <w:b/>
          <w:sz w:val="28"/>
          <w:szCs w:val="28"/>
        </w:rPr>
        <w:t xml:space="preserve"> </w:t>
      </w:r>
      <w:r w:rsidR="004B35BF">
        <w:rPr>
          <w:b/>
          <w:spacing w:val="-1"/>
          <w:sz w:val="28"/>
          <w:szCs w:val="28"/>
        </w:rPr>
        <w:t>registracija.php</w:t>
      </w:r>
    </w:p>
    <w:p w:rsidR="00053FF5" w:rsidRDefault="00FE22BD">
      <w:pPr>
        <w:ind w:left="1536"/>
        <w:rPr>
          <w:sz w:val="28"/>
          <w:szCs w:val="28"/>
        </w:rPr>
      </w:pPr>
      <w:r>
        <w:rPr>
          <w:b/>
          <w:sz w:val="28"/>
          <w:szCs w:val="28"/>
        </w:rPr>
        <w:t>2.</w:t>
      </w:r>
      <w:r w:rsidR="00203ACE">
        <w:rPr>
          <w:b/>
          <w:sz w:val="28"/>
          <w:szCs w:val="28"/>
        </w:rPr>
        <w:t>1</w:t>
      </w:r>
      <w:r>
        <w:rPr>
          <w:b/>
          <w:sz w:val="28"/>
          <w:szCs w:val="28"/>
        </w:rPr>
        <w:t>.</w:t>
      </w:r>
      <w:r w:rsidR="00901565">
        <w:rPr>
          <w:b/>
          <w:sz w:val="28"/>
          <w:szCs w:val="28"/>
        </w:rPr>
        <w:t>5</w:t>
      </w:r>
      <w:r>
        <w:rPr>
          <w:b/>
          <w:sz w:val="28"/>
          <w:szCs w:val="28"/>
        </w:rPr>
        <w:t xml:space="preserve"> </w:t>
      </w:r>
      <w:r w:rsidR="00637B3F">
        <w:rPr>
          <w:b/>
          <w:sz w:val="28"/>
          <w:szCs w:val="28"/>
        </w:rPr>
        <w:t>galerija</w:t>
      </w:r>
      <w:r w:rsidR="004B35BF">
        <w:rPr>
          <w:b/>
          <w:sz w:val="28"/>
          <w:szCs w:val="28"/>
        </w:rPr>
        <w:t>.php</w:t>
      </w:r>
    </w:p>
    <w:p w:rsidR="00053FF5" w:rsidRDefault="00FE22BD">
      <w:pPr>
        <w:ind w:left="1536"/>
        <w:rPr>
          <w:sz w:val="28"/>
          <w:szCs w:val="28"/>
        </w:rPr>
      </w:pPr>
      <w:r>
        <w:rPr>
          <w:b/>
          <w:sz w:val="28"/>
          <w:szCs w:val="28"/>
        </w:rPr>
        <w:t>2.</w:t>
      </w:r>
      <w:r w:rsidR="00203ACE">
        <w:rPr>
          <w:b/>
          <w:sz w:val="28"/>
          <w:szCs w:val="28"/>
        </w:rPr>
        <w:t>1</w:t>
      </w:r>
      <w:r>
        <w:rPr>
          <w:b/>
          <w:sz w:val="28"/>
          <w:szCs w:val="28"/>
        </w:rPr>
        <w:t>.</w:t>
      </w:r>
      <w:r w:rsidR="00901565">
        <w:rPr>
          <w:b/>
          <w:sz w:val="28"/>
          <w:szCs w:val="28"/>
        </w:rPr>
        <w:t>6</w:t>
      </w:r>
      <w:r>
        <w:rPr>
          <w:b/>
          <w:sz w:val="28"/>
          <w:szCs w:val="28"/>
        </w:rPr>
        <w:t xml:space="preserve"> </w:t>
      </w:r>
      <w:r w:rsidR="00637B3F">
        <w:rPr>
          <w:b/>
          <w:spacing w:val="2"/>
          <w:sz w:val="28"/>
          <w:szCs w:val="28"/>
        </w:rPr>
        <w:t>slike</w:t>
      </w:r>
      <w:r w:rsidR="004B35BF">
        <w:rPr>
          <w:b/>
          <w:spacing w:val="2"/>
          <w:sz w:val="28"/>
          <w:szCs w:val="28"/>
        </w:rPr>
        <w:t>.php</w:t>
      </w:r>
    </w:p>
    <w:p w:rsidR="004B35BF" w:rsidRPr="00901565" w:rsidRDefault="00FE22BD">
      <w:pPr>
        <w:ind w:left="1536"/>
        <w:rPr>
          <w:sz w:val="28"/>
          <w:szCs w:val="28"/>
        </w:rPr>
      </w:pPr>
      <w:r>
        <w:rPr>
          <w:b/>
          <w:sz w:val="28"/>
          <w:szCs w:val="28"/>
        </w:rPr>
        <w:t>2.</w:t>
      </w:r>
      <w:r w:rsidR="00203ACE">
        <w:rPr>
          <w:b/>
          <w:sz w:val="28"/>
          <w:szCs w:val="28"/>
        </w:rPr>
        <w:t>1</w:t>
      </w:r>
      <w:r>
        <w:rPr>
          <w:b/>
          <w:sz w:val="28"/>
          <w:szCs w:val="28"/>
        </w:rPr>
        <w:t>.</w:t>
      </w:r>
      <w:r w:rsidR="00901565">
        <w:rPr>
          <w:b/>
          <w:sz w:val="28"/>
          <w:szCs w:val="28"/>
        </w:rPr>
        <w:t>7</w:t>
      </w:r>
      <w:r>
        <w:rPr>
          <w:b/>
          <w:sz w:val="28"/>
          <w:szCs w:val="28"/>
        </w:rPr>
        <w:t xml:space="preserve"> </w:t>
      </w:r>
      <w:r w:rsidR="00CC70CF">
        <w:rPr>
          <w:b/>
          <w:sz w:val="28"/>
          <w:szCs w:val="28"/>
        </w:rPr>
        <w:t>admin.php</w:t>
      </w:r>
    </w:p>
    <w:p w:rsidR="00FE22BD" w:rsidRDefault="00FE22BD">
      <w:pPr>
        <w:ind w:left="1536"/>
        <w:rPr>
          <w:b/>
          <w:spacing w:val="1"/>
          <w:sz w:val="28"/>
          <w:szCs w:val="28"/>
        </w:rPr>
      </w:pPr>
      <w:r>
        <w:rPr>
          <w:b/>
          <w:spacing w:val="1"/>
          <w:sz w:val="28"/>
          <w:szCs w:val="28"/>
        </w:rPr>
        <w:t>2.</w:t>
      </w:r>
      <w:r w:rsidR="00203ACE">
        <w:rPr>
          <w:b/>
          <w:spacing w:val="1"/>
          <w:sz w:val="28"/>
          <w:szCs w:val="28"/>
        </w:rPr>
        <w:t>1</w:t>
      </w:r>
      <w:r>
        <w:rPr>
          <w:b/>
          <w:spacing w:val="1"/>
          <w:sz w:val="28"/>
          <w:szCs w:val="28"/>
        </w:rPr>
        <w:t>.</w:t>
      </w:r>
      <w:r w:rsidR="00901565">
        <w:rPr>
          <w:b/>
          <w:spacing w:val="1"/>
          <w:sz w:val="28"/>
          <w:szCs w:val="28"/>
        </w:rPr>
        <w:t>8</w:t>
      </w:r>
      <w:r>
        <w:rPr>
          <w:b/>
          <w:spacing w:val="1"/>
          <w:sz w:val="28"/>
          <w:szCs w:val="28"/>
        </w:rPr>
        <w:t xml:space="preserve"> </w:t>
      </w:r>
      <w:r w:rsidR="00CC70CF">
        <w:rPr>
          <w:b/>
          <w:spacing w:val="1"/>
          <w:sz w:val="28"/>
          <w:szCs w:val="28"/>
        </w:rPr>
        <w:t>anketa</w:t>
      </w:r>
      <w:r>
        <w:rPr>
          <w:b/>
          <w:spacing w:val="1"/>
          <w:sz w:val="28"/>
          <w:szCs w:val="28"/>
        </w:rPr>
        <w:t>.php</w:t>
      </w:r>
    </w:p>
    <w:p w:rsidR="00ED0678" w:rsidRDefault="00ED0678">
      <w:pPr>
        <w:ind w:left="1536"/>
        <w:rPr>
          <w:b/>
          <w:spacing w:val="1"/>
          <w:sz w:val="28"/>
          <w:szCs w:val="28"/>
        </w:rPr>
      </w:pPr>
      <w:r>
        <w:rPr>
          <w:b/>
          <w:spacing w:val="1"/>
          <w:sz w:val="28"/>
          <w:szCs w:val="28"/>
        </w:rPr>
        <w:t>2.1.9 prikaz.php</w:t>
      </w:r>
    </w:p>
    <w:p w:rsidR="00FE22BD" w:rsidRDefault="00FE22BD">
      <w:pPr>
        <w:ind w:left="1536"/>
        <w:rPr>
          <w:sz w:val="28"/>
          <w:szCs w:val="28"/>
        </w:rPr>
      </w:pPr>
      <w:r>
        <w:rPr>
          <w:b/>
          <w:spacing w:val="1"/>
          <w:sz w:val="28"/>
          <w:szCs w:val="28"/>
        </w:rPr>
        <w:t>2.</w:t>
      </w:r>
      <w:r w:rsidR="00203ACE">
        <w:rPr>
          <w:b/>
          <w:spacing w:val="1"/>
          <w:sz w:val="28"/>
          <w:szCs w:val="28"/>
        </w:rPr>
        <w:t>1</w:t>
      </w:r>
      <w:r>
        <w:rPr>
          <w:b/>
          <w:spacing w:val="1"/>
          <w:sz w:val="28"/>
          <w:szCs w:val="28"/>
        </w:rPr>
        <w:t>.</w:t>
      </w:r>
      <w:r w:rsidR="00ED0678">
        <w:rPr>
          <w:b/>
          <w:spacing w:val="1"/>
          <w:sz w:val="28"/>
          <w:szCs w:val="28"/>
        </w:rPr>
        <w:t>10</w:t>
      </w:r>
      <w:r>
        <w:rPr>
          <w:b/>
          <w:spacing w:val="1"/>
          <w:sz w:val="28"/>
          <w:szCs w:val="28"/>
        </w:rPr>
        <w:t xml:space="preserve"> milos.php</w:t>
      </w:r>
    </w:p>
    <w:p w:rsidR="00053FF5" w:rsidRDefault="00053FF5">
      <w:pPr>
        <w:spacing w:before="1" w:line="120" w:lineRule="exact"/>
        <w:rPr>
          <w:sz w:val="12"/>
          <w:szCs w:val="12"/>
        </w:rPr>
      </w:pPr>
    </w:p>
    <w:p w:rsidR="00053FF5" w:rsidRDefault="00053FF5">
      <w:pPr>
        <w:spacing w:line="200" w:lineRule="exact"/>
      </w:pPr>
    </w:p>
    <w:p w:rsidR="00053FF5" w:rsidRDefault="00FE22BD">
      <w:pPr>
        <w:ind w:left="118"/>
        <w:rPr>
          <w:sz w:val="44"/>
          <w:szCs w:val="44"/>
        </w:rPr>
      </w:pPr>
      <w:r>
        <w:rPr>
          <w:b/>
          <w:sz w:val="44"/>
          <w:szCs w:val="44"/>
        </w:rPr>
        <w:t>3. Ko</w:t>
      </w:r>
      <w:r>
        <w:rPr>
          <w:b/>
          <w:spacing w:val="1"/>
          <w:sz w:val="44"/>
          <w:szCs w:val="44"/>
        </w:rPr>
        <w:t>d</w:t>
      </w:r>
      <w:r>
        <w:rPr>
          <w:b/>
          <w:spacing w:val="-2"/>
          <w:sz w:val="44"/>
          <w:szCs w:val="44"/>
        </w:rPr>
        <w:t>o</w:t>
      </w:r>
      <w:r>
        <w:rPr>
          <w:b/>
          <w:sz w:val="44"/>
          <w:szCs w:val="44"/>
        </w:rPr>
        <w:t>vi</w:t>
      </w:r>
    </w:p>
    <w:p w:rsidR="00053FF5" w:rsidRDefault="00053FF5">
      <w:pPr>
        <w:spacing w:before="16" w:line="260" w:lineRule="exact"/>
        <w:rPr>
          <w:sz w:val="26"/>
          <w:szCs w:val="26"/>
        </w:rPr>
      </w:pPr>
    </w:p>
    <w:p w:rsidR="00053FF5" w:rsidRDefault="00FE22BD">
      <w:pPr>
        <w:ind w:left="828"/>
        <w:rPr>
          <w:sz w:val="32"/>
          <w:szCs w:val="32"/>
        </w:rPr>
      </w:pPr>
      <w:r>
        <w:rPr>
          <w:b/>
          <w:sz w:val="32"/>
          <w:szCs w:val="32"/>
        </w:rPr>
        <w:t xml:space="preserve">3.1 </w:t>
      </w:r>
      <w:r w:rsidR="00637B3F">
        <w:rPr>
          <w:b/>
          <w:spacing w:val="1"/>
          <w:sz w:val="32"/>
          <w:szCs w:val="32"/>
        </w:rPr>
        <w:t>PHP</w:t>
      </w:r>
    </w:p>
    <w:p w:rsidR="00053FF5" w:rsidRDefault="00053FF5">
      <w:pPr>
        <w:spacing w:before="3" w:line="120" w:lineRule="exact"/>
        <w:rPr>
          <w:sz w:val="12"/>
          <w:szCs w:val="12"/>
        </w:rPr>
      </w:pPr>
    </w:p>
    <w:p w:rsidR="00053FF5" w:rsidRDefault="00053FF5">
      <w:pPr>
        <w:spacing w:line="200" w:lineRule="exact"/>
      </w:pPr>
    </w:p>
    <w:p w:rsidR="00ED0678" w:rsidRDefault="00ED0678" w:rsidP="00ED0678">
      <w:pPr>
        <w:ind w:left="1536"/>
        <w:rPr>
          <w:b/>
          <w:sz w:val="28"/>
          <w:szCs w:val="28"/>
        </w:rPr>
      </w:pPr>
      <w:r>
        <w:rPr>
          <w:b/>
          <w:sz w:val="28"/>
          <w:szCs w:val="28"/>
        </w:rPr>
        <w:t xml:space="preserve">2.1.1 </w:t>
      </w:r>
      <w:r>
        <w:rPr>
          <w:b/>
          <w:spacing w:val="2"/>
          <w:sz w:val="28"/>
          <w:szCs w:val="28"/>
        </w:rPr>
        <w:t>i</w:t>
      </w:r>
      <w:r>
        <w:rPr>
          <w:b/>
          <w:sz w:val="28"/>
          <w:szCs w:val="28"/>
        </w:rPr>
        <w:t>nd</w:t>
      </w:r>
      <w:r>
        <w:rPr>
          <w:b/>
          <w:spacing w:val="1"/>
          <w:sz w:val="28"/>
          <w:szCs w:val="28"/>
        </w:rPr>
        <w:t>e</w:t>
      </w:r>
      <w:r>
        <w:rPr>
          <w:b/>
          <w:sz w:val="28"/>
          <w:szCs w:val="28"/>
        </w:rPr>
        <w:t>x.php</w:t>
      </w:r>
    </w:p>
    <w:p w:rsidR="00ED0678" w:rsidRDefault="00ED0678" w:rsidP="00ED0678">
      <w:pPr>
        <w:ind w:left="1536"/>
        <w:rPr>
          <w:sz w:val="28"/>
          <w:szCs w:val="28"/>
        </w:rPr>
      </w:pPr>
      <w:r>
        <w:rPr>
          <w:b/>
          <w:sz w:val="28"/>
          <w:szCs w:val="28"/>
        </w:rPr>
        <w:t>2.1.2 forma.php</w:t>
      </w:r>
    </w:p>
    <w:p w:rsidR="00ED0678" w:rsidRDefault="00ED0678" w:rsidP="00ED0678">
      <w:pPr>
        <w:ind w:left="1536"/>
        <w:rPr>
          <w:sz w:val="28"/>
          <w:szCs w:val="28"/>
        </w:rPr>
      </w:pPr>
      <w:r>
        <w:rPr>
          <w:b/>
          <w:sz w:val="28"/>
          <w:szCs w:val="28"/>
        </w:rPr>
        <w:t>2.1.3 logovanje.php</w:t>
      </w:r>
    </w:p>
    <w:p w:rsidR="00ED0678" w:rsidRDefault="00ED0678" w:rsidP="00ED0678">
      <w:pPr>
        <w:ind w:left="1536"/>
        <w:rPr>
          <w:sz w:val="28"/>
          <w:szCs w:val="28"/>
        </w:rPr>
      </w:pPr>
      <w:r>
        <w:rPr>
          <w:b/>
          <w:sz w:val="28"/>
          <w:szCs w:val="28"/>
        </w:rPr>
        <w:t xml:space="preserve">2.1.4 </w:t>
      </w:r>
      <w:r>
        <w:rPr>
          <w:b/>
          <w:spacing w:val="-1"/>
          <w:sz w:val="28"/>
          <w:szCs w:val="28"/>
        </w:rPr>
        <w:t>registracija.php</w:t>
      </w:r>
    </w:p>
    <w:p w:rsidR="00ED0678" w:rsidRDefault="00ED0678" w:rsidP="00ED0678">
      <w:pPr>
        <w:ind w:left="1536"/>
        <w:rPr>
          <w:sz w:val="28"/>
          <w:szCs w:val="28"/>
        </w:rPr>
      </w:pPr>
      <w:r>
        <w:rPr>
          <w:b/>
          <w:sz w:val="28"/>
          <w:szCs w:val="28"/>
        </w:rPr>
        <w:t>2.1.5 galerija.php</w:t>
      </w:r>
    </w:p>
    <w:p w:rsidR="00ED0678" w:rsidRDefault="00ED0678" w:rsidP="00ED0678">
      <w:pPr>
        <w:ind w:left="1536"/>
        <w:rPr>
          <w:sz w:val="28"/>
          <w:szCs w:val="28"/>
        </w:rPr>
      </w:pPr>
      <w:r>
        <w:rPr>
          <w:b/>
          <w:sz w:val="28"/>
          <w:szCs w:val="28"/>
        </w:rPr>
        <w:t xml:space="preserve">2.1.6 </w:t>
      </w:r>
      <w:r>
        <w:rPr>
          <w:b/>
          <w:spacing w:val="2"/>
          <w:sz w:val="28"/>
          <w:szCs w:val="28"/>
        </w:rPr>
        <w:t>slike.php</w:t>
      </w:r>
    </w:p>
    <w:p w:rsidR="00ED0678" w:rsidRPr="00901565" w:rsidRDefault="00ED0678" w:rsidP="00ED0678">
      <w:pPr>
        <w:ind w:left="1536"/>
        <w:rPr>
          <w:sz w:val="28"/>
          <w:szCs w:val="28"/>
        </w:rPr>
      </w:pPr>
      <w:r>
        <w:rPr>
          <w:b/>
          <w:sz w:val="28"/>
          <w:szCs w:val="28"/>
        </w:rPr>
        <w:t>2.1.7 admin.php</w:t>
      </w:r>
    </w:p>
    <w:p w:rsidR="00ED0678" w:rsidRDefault="00ED0678" w:rsidP="00ED0678">
      <w:pPr>
        <w:ind w:left="1536"/>
        <w:rPr>
          <w:b/>
          <w:spacing w:val="1"/>
          <w:sz w:val="28"/>
          <w:szCs w:val="28"/>
        </w:rPr>
      </w:pPr>
      <w:r>
        <w:rPr>
          <w:b/>
          <w:spacing w:val="1"/>
          <w:sz w:val="28"/>
          <w:szCs w:val="28"/>
        </w:rPr>
        <w:t>2.1.8 anketa.php</w:t>
      </w:r>
    </w:p>
    <w:p w:rsidR="00ED0678" w:rsidRDefault="00ED0678" w:rsidP="00ED0678">
      <w:pPr>
        <w:ind w:left="1536"/>
        <w:rPr>
          <w:b/>
          <w:spacing w:val="1"/>
          <w:sz w:val="28"/>
          <w:szCs w:val="28"/>
        </w:rPr>
      </w:pPr>
      <w:r>
        <w:rPr>
          <w:b/>
          <w:spacing w:val="1"/>
          <w:sz w:val="28"/>
          <w:szCs w:val="28"/>
        </w:rPr>
        <w:t>2.1.9 prikaz.php</w:t>
      </w:r>
    </w:p>
    <w:p w:rsidR="00ED0678" w:rsidRDefault="00ED0678" w:rsidP="00ED0678">
      <w:pPr>
        <w:ind w:left="1536"/>
        <w:rPr>
          <w:sz w:val="28"/>
          <w:szCs w:val="28"/>
        </w:rPr>
      </w:pPr>
      <w:r>
        <w:rPr>
          <w:b/>
          <w:spacing w:val="1"/>
          <w:sz w:val="28"/>
          <w:szCs w:val="28"/>
        </w:rPr>
        <w:t>2.1.10 milos.php</w:t>
      </w:r>
    </w:p>
    <w:p w:rsidR="00203ACE" w:rsidRDefault="00203ACE">
      <w:pPr>
        <w:ind w:left="1536"/>
        <w:rPr>
          <w:sz w:val="28"/>
          <w:szCs w:val="28"/>
        </w:rPr>
      </w:pPr>
    </w:p>
    <w:p w:rsidR="00053FF5" w:rsidRDefault="00053FF5">
      <w:pPr>
        <w:spacing w:before="1" w:line="120" w:lineRule="exact"/>
        <w:rPr>
          <w:sz w:val="12"/>
          <w:szCs w:val="12"/>
        </w:rPr>
      </w:pPr>
    </w:p>
    <w:p w:rsidR="00053FF5" w:rsidRDefault="00053FF5">
      <w:pPr>
        <w:spacing w:line="200" w:lineRule="exact"/>
      </w:pPr>
    </w:p>
    <w:p w:rsidR="00053FF5" w:rsidRDefault="00FE22BD">
      <w:pPr>
        <w:ind w:left="828"/>
        <w:rPr>
          <w:sz w:val="32"/>
          <w:szCs w:val="32"/>
        </w:rPr>
      </w:pPr>
      <w:r>
        <w:rPr>
          <w:b/>
          <w:sz w:val="32"/>
          <w:szCs w:val="32"/>
        </w:rPr>
        <w:t xml:space="preserve">3.2 </w:t>
      </w:r>
      <w:r>
        <w:rPr>
          <w:b/>
          <w:spacing w:val="1"/>
          <w:sz w:val="32"/>
          <w:szCs w:val="32"/>
        </w:rPr>
        <w:t>C</w:t>
      </w:r>
      <w:r>
        <w:rPr>
          <w:b/>
          <w:sz w:val="32"/>
          <w:szCs w:val="32"/>
        </w:rPr>
        <w:t>SS</w:t>
      </w:r>
    </w:p>
    <w:p w:rsidR="00053FF5" w:rsidRDefault="00FE22BD">
      <w:pPr>
        <w:spacing w:before="1"/>
        <w:ind w:left="1536"/>
        <w:rPr>
          <w:sz w:val="28"/>
          <w:szCs w:val="28"/>
        </w:rPr>
      </w:pPr>
      <w:r>
        <w:rPr>
          <w:b/>
          <w:sz w:val="28"/>
          <w:szCs w:val="28"/>
        </w:rPr>
        <w:t xml:space="preserve">3.2.1 </w:t>
      </w:r>
      <w:r w:rsidR="00203ACE">
        <w:rPr>
          <w:b/>
          <w:spacing w:val="-1"/>
          <w:sz w:val="28"/>
          <w:szCs w:val="28"/>
        </w:rPr>
        <w:t>global</w:t>
      </w:r>
      <w:r>
        <w:rPr>
          <w:b/>
          <w:sz w:val="28"/>
          <w:szCs w:val="28"/>
        </w:rPr>
        <w:t>.</w:t>
      </w:r>
      <w:r>
        <w:rPr>
          <w:b/>
          <w:spacing w:val="2"/>
          <w:sz w:val="28"/>
          <w:szCs w:val="28"/>
        </w:rPr>
        <w:t>c</w:t>
      </w:r>
      <w:r>
        <w:rPr>
          <w:b/>
          <w:spacing w:val="-1"/>
          <w:sz w:val="28"/>
          <w:szCs w:val="28"/>
        </w:rPr>
        <w:t>s</w:t>
      </w:r>
      <w:r>
        <w:rPr>
          <w:b/>
          <w:sz w:val="28"/>
          <w:szCs w:val="28"/>
        </w:rPr>
        <w:t>s</w:t>
      </w:r>
    </w:p>
    <w:p w:rsidR="00053FF5" w:rsidRDefault="00053FF5">
      <w:pPr>
        <w:spacing w:before="1" w:line="120" w:lineRule="exact"/>
        <w:rPr>
          <w:sz w:val="12"/>
          <w:szCs w:val="12"/>
        </w:rPr>
      </w:pPr>
    </w:p>
    <w:p w:rsidR="00053FF5" w:rsidRDefault="00053FF5">
      <w:pPr>
        <w:spacing w:line="200" w:lineRule="exact"/>
      </w:pPr>
    </w:p>
    <w:p w:rsidR="00053FF5" w:rsidRDefault="00FE22BD">
      <w:pPr>
        <w:ind w:left="842"/>
        <w:rPr>
          <w:sz w:val="32"/>
          <w:szCs w:val="32"/>
        </w:rPr>
        <w:sectPr w:rsidR="00053FF5">
          <w:pgSz w:w="11900" w:h="16840"/>
          <w:pgMar w:top="1080" w:right="1680" w:bottom="280" w:left="1020" w:header="720" w:footer="720" w:gutter="0"/>
          <w:cols w:space="720"/>
        </w:sectPr>
      </w:pPr>
      <w:r>
        <w:rPr>
          <w:b/>
          <w:sz w:val="32"/>
          <w:szCs w:val="32"/>
        </w:rPr>
        <w:t>3.3 JavaS</w:t>
      </w:r>
      <w:r>
        <w:rPr>
          <w:b/>
          <w:spacing w:val="-2"/>
          <w:sz w:val="32"/>
          <w:szCs w:val="32"/>
        </w:rPr>
        <w:t>c</w:t>
      </w:r>
      <w:r>
        <w:rPr>
          <w:b/>
          <w:spacing w:val="2"/>
          <w:sz w:val="32"/>
          <w:szCs w:val="32"/>
        </w:rPr>
        <w:t>r</w:t>
      </w:r>
      <w:r>
        <w:rPr>
          <w:b/>
          <w:spacing w:val="-1"/>
          <w:sz w:val="32"/>
          <w:szCs w:val="32"/>
        </w:rPr>
        <w:t>i</w:t>
      </w:r>
      <w:r>
        <w:rPr>
          <w:b/>
          <w:spacing w:val="-2"/>
          <w:sz w:val="32"/>
          <w:szCs w:val="32"/>
        </w:rPr>
        <w:t>p</w:t>
      </w:r>
      <w:r>
        <w:rPr>
          <w:b/>
          <w:sz w:val="32"/>
          <w:szCs w:val="32"/>
        </w:rPr>
        <w:t>t</w:t>
      </w:r>
      <w:r>
        <w:rPr>
          <w:b/>
          <w:spacing w:val="3"/>
          <w:sz w:val="32"/>
          <w:szCs w:val="32"/>
        </w:rPr>
        <w:t xml:space="preserve"> </w:t>
      </w:r>
      <w:r>
        <w:rPr>
          <w:b/>
          <w:sz w:val="32"/>
          <w:szCs w:val="32"/>
        </w:rPr>
        <w:t>/</w:t>
      </w:r>
      <w:r>
        <w:rPr>
          <w:b/>
          <w:spacing w:val="-1"/>
          <w:sz w:val="32"/>
          <w:szCs w:val="32"/>
        </w:rPr>
        <w:t xml:space="preserve"> </w:t>
      </w:r>
      <w:r>
        <w:rPr>
          <w:b/>
          <w:spacing w:val="1"/>
          <w:sz w:val="32"/>
          <w:szCs w:val="32"/>
        </w:rPr>
        <w:t>j</w:t>
      </w:r>
      <w:r>
        <w:rPr>
          <w:b/>
          <w:sz w:val="32"/>
          <w:szCs w:val="32"/>
        </w:rPr>
        <w:t>Q</w:t>
      </w:r>
      <w:r>
        <w:rPr>
          <w:b/>
          <w:spacing w:val="-2"/>
          <w:sz w:val="32"/>
          <w:szCs w:val="32"/>
        </w:rPr>
        <w:t>ue</w:t>
      </w:r>
      <w:r>
        <w:rPr>
          <w:b/>
          <w:sz w:val="32"/>
          <w:szCs w:val="32"/>
        </w:rPr>
        <w:t>ry</w:t>
      </w:r>
    </w:p>
    <w:p w:rsidR="00053FF5" w:rsidRDefault="00FE22BD">
      <w:pPr>
        <w:spacing w:before="54"/>
        <w:ind w:left="876"/>
        <w:rPr>
          <w:b/>
          <w:sz w:val="28"/>
          <w:szCs w:val="28"/>
        </w:rPr>
      </w:pPr>
      <w:r>
        <w:rPr>
          <w:b/>
          <w:sz w:val="28"/>
          <w:szCs w:val="28"/>
        </w:rPr>
        <w:lastRenderedPageBreak/>
        <w:t xml:space="preserve">3.3.1 </w:t>
      </w:r>
      <w:r w:rsidR="00203ACE">
        <w:rPr>
          <w:b/>
          <w:spacing w:val="1"/>
          <w:sz w:val="28"/>
          <w:szCs w:val="28"/>
        </w:rPr>
        <w:t>ajax</w:t>
      </w:r>
      <w:r>
        <w:rPr>
          <w:b/>
          <w:spacing w:val="-1"/>
          <w:sz w:val="28"/>
          <w:szCs w:val="28"/>
        </w:rPr>
        <w:t>.</w:t>
      </w:r>
      <w:r>
        <w:rPr>
          <w:b/>
          <w:spacing w:val="1"/>
          <w:sz w:val="28"/>
          <w:szCs w:val="28"/>
        </w:rPr>
        <w:t>j</w:t>
      </w:r>
      <w:r>
        <w:rPr>
          <w:b/>
          <w:sz w:val="28"/>
          <w:szCs w:val="28"/>
        </w:rPr>
        <w:t>s</w:t>
      </w:r>
    </w:p>
    <w:p w:rsidR="00203ACE" w:rsidRPr="00203ACE" w:rsidRDefault="00AF651A" w:rsidP="00AF651A">
      <w:pPr>
        <w:spacing w:before="54"/>
        <w:ind w:left="876"/>
        <w:rPr>
          <w:sz w:val="28"/>
          <w:szCs w:val="28"/>
        </w:rPr>
      </w:pPr>
      <w:r>
        <w:rPr>
          <w:b/>
          <w:sz w:val="28"/>
          <w:szCs w:val="28"/>
        </w:rPr>
        <w:t>3.3.2 telefoni.js</w:t>
      </w:r>
    </w:p>
    <w:p w:rsidR="00203ACE" w:rsidRDefault="00203ACE" w:rsidP="00203ACE">
      <w:pPr>
        <w:rPr>
          <w:sz w:val="28"/>
          <w:szCs w:val="28"/>
        </w:rPr>
      </w:pPr>
    </w:p>
    <w:p w:rsidR="00203ACE" w:rsidRDefault="00203ACE" w:rsidP="00203ACE">
      <w:pPr>
        <w:rPr>
          <w:b/>
          <w:sz w:val="32"/>
          <w:szCs w:val="32"/>
        </w:rPr>
      </w:pPr>
      <w:r>
        <w:rPr>
          <w:b/>
          <w:sz w:val="32"/>
          <w:szCs w:val="32"/>
        </w:rPr>
        <w:t>3.4 Baza Podataka</w:t>
      </w:r>
    </w:p>
    <w:p w:rsidR="00203ACE" w:rsidRDefault="00203ACE" w:rsidP="00203ACE">
      <w:pPr>
        <w:spacing w:before="54"/>
        <w:ind w:left="876"/>
        <w:rPr>
          <w:sz w:val="28"/>
          <w:szCs w:val="28"/>
        </w:rPr>
      </w:pPr>
      <w:r>
        <w:rPr>
          <w:b/>
          <w:sz w:val="28"/>
          <w:szCs w:val="28"/>
        </w:rPr>
        <w:t xml:space="preserve">3.4.1 </w:t>
      </w:r>
      <w:r>
        <w:rPr>
          <w:b/>
          <w:spacing w:val="1"/>
          <w:sz w:val="28"/>
          <w:szCs w:val="28"/>
        </w:rPr>
        <w:t>baza.sql</w:t>
      </w:r>
    </w:p>
    <w:p w:rsidR="00203ACE" w:rsidRDefault="00203ACE" w:rsidP="00203ACE">
      <w:pPr>
        <w:rPr>
          <w:sz w:val="28"/>
          <w:szCs w:val="28"/>
        </w:rPr>
      </w:pPr>
    </w:p>
    <w:p w:rsidR="00203ACE" w:rsidRDefault="00203ACE" w:rsidP="00203ACE">
      <w:pPr>
        <w:rPr>
          <w:sz w:val="28"/>
          <w:szCs w:val="28"/>
        </w:rPr>
      </w:pPr>
    </w:p>
    <w:p w:rsidR="00053FF5" w:rsidRPr="00203ACE" w:rsidRDefault="00053FF5" w:rsidP="00203ACE">
      <w:pPr>
        <w:rPr>
          <w:sz w:val="28"/>
          <w:szCs w:val="28"/>
        </w:rPr>
        <w:sectPr w:rsidR="00053FF5" w:rsidRPr="00203ACE">
          <w:pgSz w:w="11900" w:h="16840"/>
          <w:pgMar w:top="1080" w:right="1680" w:bottom="280" w:left="1680" w:header="720" w:footer="720" w:gutter="0"/>
          <w:cols w:space="720"/>
        </w:sectPr>
      </w:pPr>
    </w:p>
    <w:p w:rsidR="00053FF5" w:rsidRDefault="00053FF5">
      <w:pPr>
        <w:spacing w:before="4" w:line="160" w:lineRule="exact"/>
        <w:rPr>
          <w:sz w:val="16"/>
          <w:szCs w:val="16"/>
        </w:rPr>
      </w:pPr>
    </w:p>
    <w:p w:rsidR="00053FF5" w:rsidRDefault="00053FF5">
      <w:pPr>
        <w:spacing w:line="200" w:lineRule="exact"/>
      </w:pPr>
    </w:p>
    <w:p w:rsidR="00053FF5" w:rsidRDefault="00053FF5">
      <w:pPr>
        <w:spacing w:line="200" w:lineRule="exact"/>
      </w:pPr>
    </w:p>
    <w:p w:rsidR="00053FF5" w:rsidRDefault="00FE22BD">
      <w:pPr>
        <w:spacing w:before="3"/>
        <w:ind w:left="118"/>
        <w:rPr>
          <w:sz w:val="44"/>
          <w:szCs w:val="44"/>
        </w:rPr>
      </w:pPr>
      <w:r>
        <w:rPr>
          <w:b/>
          <w:sz w:val="44"/>
          <w:szCs w:val="44"/>
        </w:rPr>
        <w:t xml:space="preserve">1. </w:t>
      </w:r>
      <w:r>
        <w:rPr>
          <w:b/>
          <w:spacing w:val="-2"/>
          <w:sz w:val="44"/>
          <w:szCs w:val="44"/>
        </w:rPr>
        <w:t>U</w:t>
      </w:r>
      <w:r>
        <w:rPr>
          <w:b/>
          <w:spacing w:val="2"/>
          <w:sz w:val="44"/>
          <w:szCs w:val="44"/>
        </w:rPr>
        <w:t>v</w:t>
      </w:r>
      <w:r>
        <w:rPr>
          <w:b/>
          <w:spacing w:val="-2"/>
          <w:sz w:val="44"/>
          <w:szCs w:val="44"/>
        </w:rPr>
        <w:t>o</w:t>
      </w:r>
      <w:r>
        <w:rPr>
          <w:b/>
          <w:sz w:val="44"/>
          <w:szCs w:val="44"/>
        </w:rPr>
        <w:t>d</w:t>
      </w:r>
    </w:p>
    <w:p w:rsidR="00053FF5" w:rsidRDefault="00053FF5">
      <w:pPr>
        <w:spacing w:before="16" w:line="260" w:lineRule="exact"/>
        <w:rPr>
          <w:sz w:val="26"/>
          <w:szCs w:val="26"/>
        </w:rPr>
      </w:pPr>
    </w:p>
    <w:p w:rsidR="00053FF5" w:rsidRDefault="00FE22BD">
      <w:pPr>
        <w:ind w:left="828"/>
        <w:rPr>
          <w:sz w:val="32"/>
          <w:szCs w:val="32"/>
        </w:rPr>
      </w:pPr>
      <w:r>
        <w:rPr>
          <w:b/>
          <w:sz w:val="32"/>
          <w:szCs w:val="32"/>
        </w:rPr>
        <w:t xml:space="preserve">1.1 </w:t>
      </w:r>
      <w:r>
        <w:rPr>
          <w:b/>
          <w:spacing w:val="1"/>
          <w:sz w:val="32"/>
          <w:szCs w:val="32"/>
        </w:rPr>
        <w:t>K</w:t>
      </w:r>
      <w:r>
        <w:rPr>
          <w:b/>
          <w:sz w:val="32"/>
          <w:szCs w:val="32"/>
        </w:rPr>
        <w:t>or</w:t>
      </w:r>
      <w:r>
        <w:rPr>
          <w:b/>
          <w:spacing w:val="-1"/>
          <w:sz w:val="32"/>
          <w:szCs w:val="32"/>
        </w:rPr>
        <w:t>iš</w:t>
      </w:r>
      <w:r>
        <w:rPr>
          <w:b/>
          <w:spacing w:val="-2"/>
          <w:sz w:val="32"/>
          <w:szCs w:val="32"/>
        </w:rPr>
        <w:t>ć</w:t>
      </w:r>
      <w:r>
        <w:rPr>
          <w:b/>
          <w:spacing w:val="2"/>
          <w:sz w:val="32"/>
          <w:szCs w:val="32"/>
        </w:rPr>
        <w:t>en</w:t>
      </w:r>
      <w:r>
        <w:rPr>
          <w:b/>
          <w:sz w:val="32"/>
          <w:szCs w:val="32"/>
        </w:rPr>
        <w:t>i</w:t>
      </w:r>
      <w:r>
        <w:rPr>
          <w:b/>
          <w:spacing w:val="-1"/>
          <w:sz w:val="32"/>
          <w:szCs w:val="32"/>
        </w:rPr>
        <w:t xml:space="preserve"> </w:t>
      </w:r>
      <w:r>
        <w:rPr>
          <w:b/>
          <w:sz w:val="32"/>
          <w:szCs w:val="32"/>
        </w:rPr>
        <w:t>progra</w:t>
      </w:r>
      <w:r>
        <w:rPr>
          <w:b/>
          <w:spacing w:val="1"/>
          <w:sz w:val="32"/>
          <w:szCs w:val="32"/>
        </w:rPr>
        <w:t>m</w:t>
      </w:r>
      <w:r>
        <w:rPr>
          <w:b/>
          <w:sz w:val="32"/>
          <w:szCs w:val="32"/>
        </w:rPr>
        <w:t>s</w:t>
      </w:r>
      <w:r>
        <w:rPr>
          <w:b/>
          <w:spacing w:val="2"/>
          <w:sz w:val="32"/>
          <w:szCs w:val="32"/>
        </w:rPr>
        <w:t>k</w:t>
      </w:r>
      <w:r>
        <w:rPr>
          <w:b/>
          <w:sz w:val="32"/>
          <w:szCs w:val="32"/>
        </w:rPr>
        <w:t>i</w:t>
      </w:r>
      <w:r>
        <w:rPr>
          <w:b/>
          <w:spacing w:val="-1"/>
          <w:sz w:val="32"/>
          <w:szCs w:val="32"/>
        </w:rPr>
        <w:t xml:space="preserve"> </w:t>
      </w:r>
      <w:r>
        <w:rPr>
          <w:b/>
          <w:spacing w:val="1"/>
          <w:sz w:val="32"/>
          <w:szCs w:val="32"/>
        </w:rPr>
        <w:t>j</w:t>
      </w:r>
      <w:r>
        <w:rPr>
          <w:b/>
          <w:spacing w:val="-2"/>
          <w:sz w:val="32"/>
          <w:szCs w:val="32"/>
        </w:rPr>
        <w:t>e</w:t>
      </w:r>
      <w:r>
        <w:rPr>
          <w:b/>
          <w:spacing w:val="2"/>
          <w:sz w:val="32"/>
          <w:szCs w:val="32"/>
        </w:rPr>
        <w:t>z</w:t>
      </w:r>
      <w:r>
        <w:rPr>
          <w:b/>
          <w:spacing w:val="-1"/>
          <w:sz w:val="32"/>
          <w:szCs w:val="32"/>
        </w:rPr>
        <w:t>i</w:t>
      </w:r>
      <w:r>
        <w:rPr>
          <w:b/>
          <w:spacing w:val="2"/>
          <w:sz w:val="32"/>
          <w:szCs w:val="32"/>
        </w:rPr>
        <w:t>c</w:t>
      </w:r>
      <w:r>
        <w:rPr>
          <w:b/>
          <w:sz w:val="32"/>
          <w:szCs w:val="32"/>
        </w:rPr>
        <w:t>i</w:t>
      </w:r>
    </w:p>
    <w:p w:rsidR="00053FF5" w:rsidRDefault="00053FF5">
      <w:pPr>
        <w:spacing w:before="15" w:line="260" w:lineRule="exact"/>
        <w:rPr>
          <w:sz w:val="26"/>
          <w:szCs w:val="26"/>
        </w:rPr>
      </w:pPr>
    </w:p>
    <w:p w:rsidR="00053FF5" w:rsidRDefault="00FE22BD">
      <w:pPr>
        <w:ind w:left="828"/>
        <w:rPr>
          <w:sz w:val="28"/>
          <w:szCs w:val="28"/>
        </w:rPr>
      </w:pPr>
      <w:r>
        <w:rPr>
          <w:spacing w:val="1"/>
          <w:sz w:val="28"/>
          <w:szCs w:val="28"/>
        </w:rPr>
        <w:t>Z</w:t>
      </w:r>
      <w:r>
        <w:rPr>
          <w:sz w:val="28"/>
          <w:szCs w:val="28"/>
        </w:rPr>
        <w:t>a i</w:t>
      </w:r>
      <w:r>
        <w:rPr>
          <w:spacing w:val="-2"/>
          <w:sz w:val="28"/>
          <w:szCs w:val="28"/>
        </w:rPr>
        <w:t>z</w:t>
      </w:r>
      <w:r>
        <w:rPr>
          <w:spacing w:val="1"/>
          <w:sz w:val="28"/>
          <w:szCs w:val="28"/>
        </w:rPr>
        <w:t>r</w:t>
      </w:r>
      <w:r>
        <w:rPr>
          <w:sz w:val="28"/>
          <w:szCs w:val="28"/>
        </w:rPr>
        <w:t>adu</w:t>
      </w:r>
      <w:r>
        <w:rPr>
          <w:spacing w:val="2"/>
          <w:sz w:val="28"/>
          <w:szCs w:val="28"/>
        </w:rPr>
        <w:t xml:space="preserve"> </w:t>
      </w:r>
      <w:r>
        <w:rPr>
          <w:sz w:val="28"/>
          <w:szCs w:val="28"/>
        </w:rPr>
        <w:t xml:space="preserve">ovog </w:t>
      </w:r>
      <w:r>
        <w:rPr>
          <w:spacing w:val="-1"/>
          <w:sz w:val="28"/>
          <w:szCs w:val="28"/>
        </w:rPr>
        <w:t>s</w:t>
      </w:r>
      <w:r>
        <w:rPr>
          <w:sz w:val="28"/>
          <w:szCs w:val="28"/>
        </w:rPr>
        <w:t>aj</w:t>
      </w:r>
      <w:r>
        <w:rPr>
          <w:spacing w:val="-2"/>
          <w:sz w:val="28"/>
          <w:szCs w:val="28"/>
        </w:rPr>
        <w:t>t</w:t>
      </w:r>
      <w:r>
        <w:rPr>
          <w:sz w:val="28"/>
          <w:szCs w:val="28"/>
        </w:rPr>
        <w:t>a</w:t>
      </w:r>
      <w:r>
        <w:rPr>
          <w:spacing w:val="2"/>
          <w:sz w:val="28"/>
          <w:szCs w:val="28"/>
        </w:rPr>
        <w:t xml:space="preserve"> </w:t>
      </w:r>
      <w:r>
        <w:rPr>
          <w:sz w:val="28"/>
          <w:szCs w:val="28"/>
        </w:rPr>
        <w:t>ko</w:t>
      </w:r>
      <w:r>
        <w:rPr>
          <w:spacing w:val="1"/>
          <w:sz w:val="28"/>
          <w:szCs w:val="28"/>
        </w:rPr>
        <w:t>r</w:t>
      </w:r>
      <w:r>
        <w:rPr>
          <w:sz w:val="28"/>
          <w:szCs w:val="28"/>
        </w:rPr>
        <w:t>i</w:t>
      </w:r>
      <w:r>
        <w:rPr>
          <w:spacing w:val="-1"/>
          <w:sz w:val="28"/>
          <w:szCs w:val="28"/>
        </w:rPr>
        <w:t>s</w:t>
      </w:r>
      <w:r>
        <w:rPr>
          <w:spacing w:val="-2"/>
          <w:sz w:val="28"/>
          <w:szCs w:val="28"/>
        </w:rPr>
        <w:t>t</w:t>
      </w:r>
      <w:r>
        <w:rPr>
          <w:sz w:val="28"/>
          <w:szCs w:val="28"/>
        </w:rPr>
        <w:t>io</w:t>
      </w:r>
      <w:r>
        <w:rPr>
          <w:spacing w:val="2"/>
          <w:sz w:val="28"/>
          <w:szCs w:val="28"/>
        </w:rPr>
        <w:t xml:space="preserve"> </w:t>
      </w:r>
      <w:r>
        <w:rPr>
          <w:spacing w:val="-1"/>
          <w:sz w:val="28"/>
          <w:szCs w:val="28"/>
        </w:rPr>
        <w:t>s</w:t>
      </w:r>
      <w:r>
        <w:rPr>
          <w:sz w:val="28"/>
          <w:szCs w:val="28"/>
        </w:rPr>
        <w:t xml:space="preserve">am </w:t>
      </w:r>
      <w:r>
        <w:rPr>
          <w:spacing w:val="1"/>
          <w:sz w:val="28"/>
          <w:szCs w:val="28"/>
        </w:rPr>
        <w:t>s</w:t>
      </w:r>
      <w:r>
        <w:rPr>
          <w:sz w:val="28"/>
          <w:szCs w:val="28"/>
        </w:rPr>
        <w:t>ledeće</w:t>
      </w:r>
      <w:r>
        <w:rPr>
          <w:spacing w:val="1"/>
          <w:sz w:val="28"/>
          <w:szCs w:val="28"/>
        </w:rPr>
        <w:t xml:space="preserve"> </w:t>
      </w:r>
      <w:r>
        <w:rPr>
          <w:spacing w:val="-2"/>
          <w:sz w:val="28"/>
          <w:szCs w:val="28"/>
        </w:rPr>
        <w:t>t</w:t>
      </w:r>
      <w:r>
        <w:rPr>
          <w:sz w:val="28"/>
          <w:szCs w:val="28"/>
        </w:rPr>
        <w:t>e</w:t>
      </w:r>
      <w:r>
        <w:rPr>
          <w:spacing w:val="1"/>
          <w:sz w:val="28"/>
          <w:szCs w:val="28"/>
        </w:rPr>
        <w:t>h</w:t>
      </w:r>
      <w:r>
        <w:rPr>
          <w:sz w:val="28"/>
          <w:szCs w:val="28"/>
        </w:rPr>
        <w:t>nolo</w:t>
      </w:r>
      <w:r>
        <w:rPr>
          <w:spacing w:val="-2"/>
          <w:sz w:val="28"/>
          <w:szCs w:val="28"/>
        </w:rPr>
        <w:t>g</w:t>
      </w:r>
      <w:r>
        <w:rPr>
          <w:sz w:val="28"/>
          <w:szCs w:val="28"/>
        </w:rPr>
        <w:t>ije:</w:t>
      </w:r>
    </w:p>
    <w:p w:rsidR="00053FF5" w:rsidRDefault="00FE22BD">
      <w:pPr>
        <w:ind w:left="828" w:right="812" w:firstLine="70"/>
        <w:rPr>
          <w:sz w:val="28"/>
          <w:szCs w:val="28"/>
        </w:rPr>
      </w:pPr>
      <w:r>
        <w:rPr>
          <w:sz w:val="28"/>
          <w:szCs w:val="28"/>
        </w:rPr>
        <w:t>H</w:t>
      </w:r>
      <w:r>
        <w:rPr>
          <w:spacing w:val="1"/>
          <w:sz w:val="28"/>
          <w:szCs w:val="28"/>
        </w:rPr>
        <w:t>TML</w:t>
      </w:r>
      <w:r>
        <w:rPr>
          <w:sz w:val="28"/>
          <w:szCs w:val="28"/>
        </w:rPr>
        <w:t xml:space="preserve">, </w:t>
      </w:r>
      <w:r>
        <w:rPr>
          <w:spacing w:val="-1"/>
          <w:sz w:val="28"/>
          <w:szCs w:val="28"/>
        </w:rPr>
        <w:t>C</w:t>
      </w:r>
      <w:r>
        <w:rPr>
          <w:sz w:val="28"/>
          <w:szCs w:val="28"/>
        </w:rPr>
        <w:t xml:space="preserve">SS, </w:t>
      </w:r>
      <w:r w:rsidR="00203ACE">
        <w:rPr>
          <w:sz w:val="28"/>
          <w:szCs w:val="28"/>
        </w:rPr>
        <w:t>PHP</w:t>
      </w:r>
      <w:r>
        <w:rPr>
          <w:sz w:val="28"/>
          <w:szCs w:val="28"/>
        </w:rPr>
        <w:t>,</w:t>
      </w:r>
      <w:r>
        <w:rPr>
          <w:spacing w:val="2"/>
          <w:sz w:val="28"/>
          <w:szCs w:val="28"/>
        </w:rPr>
        <w:t xml:space="preserve"> </w:t>
      </w:r>
      <w:r>
        <w:rPr>
          <w:spacing w:val="1"/>
          <w:sz w:val="28"/>
          <w:szCs w:val="28"/>
        </w:rPr>
        <w:t>J</w:t>
      </w:r>
      <w:r>
        <w:rPr>
          <w:sz w:val="28"/>
          <w:szCs w:val="28"/>
        </w:rPr>
        <w:t>avaSc</w:t>
      </w:r>
      <w:r>
        <w:rPr>
          <w:spacing w:val="-2"/>
          <w:sz w:val="28"/>
          <w:szCs w:val="28"/>
        </w:rPr>
        <w:t>r</w:t>
      </w:r>
      <w:r>
        <w:rPr>
          <w:sz w:val="28"/>
          <w:szCs w:val="28"/>
        </w:rPr>
        <w:t>ip</w:t>
      </w:r>
      <w:r>
        <w:rPr>
          <w:spacing w:val="-2"/>
          <w:sz w:val="28"/>
          <w:szCs w:val="28"/>
        </w:rPr>
        <w:t>t</w:t>
      </w:r>
      <w:r>
        <w:rPr>
          <w:sz w:val="28"/>
          <w:szCs w:val="28"/>
        </w:rPr>
        <w:t>,</w:t>
      </w:r>
      <w:r>
        <w:rPr>
          <w:spacing w:val="2"/>
          <w:sz w:val="28"/>
          <w:szCs w:val="28"/>
        </w:rPr>
        <w:t xml:space="preserve"> </w:t>
      </w:r>
      <w:r>
        <w:rPr>
          <w:sz w:val="28"/>
          <w:szCs w:val="28"/>
        </w:rPr>
        <w:t>A</w:t>
      </w:r>
      <w:r>
        <w:rPr>
          <w:spacing w:val="1"/>
          <w:sz w:val="28"/>
          <w:szCs w:val="28"/>
        </w:rPr>
        <w:t>J</w:t>
      </w:r>
      <w:r>
        <w:rPr>
          <w:spacing w:val="-2"/>
          <w:sz w:val="28"/>
          <w:szCs w:val="28"/>
        </w:rPr>
        <w:t>A</w:t>
      </w:r>
      <w:r>
        <w:rPr>
          <w:sz w:val="28"/>
          <w:szCs w:val="28"/>
        </w:rPr>
        <w:t>X</w:t>
      </w:r>
      <w:r>
        <w:rPr>
          <w:spacing w:val="4"/>
          <w:sz w:val="28"/>
          <w:szCs w:val="28"/>
        </w:rPr>
        <w:t xml:space="preserve"> </w:t>
      </w:r>
      <w:r>
        <w:rPr>
          <w:sz w:val="28"/>
          <w:szCs w:val="28"/>
        </w:rPr>
        <w:t>i jQue</w:t>
      </w:r>
      <w:r>
        <w:rPr>
          <w:spacing w:val="1"/>
          <w:sz w:val="28"/>
          <w:szCs w:val="28"/>
        </w:rPr>
        <w:t>r</w:t>
      </w:r>
      <w:r>
        <w:rPr>
          <w:sz w:val="28"/>
          <w:szCs w:val="28"/>
        </w:rPr>
        <w:t>y</w:t>
      </w:r>
      <w:r w:rsidR="00203ACE">
        <w:rPr>
          <w:sz w:val="28"/>
          <w:szCs w:val="28"/>
        </w:rPr>
        <w:t>, SQL</w:t>
      </w:r>
      <w:r>
        <w:rPr>
          <w:sz w:val="28"/>
          <w:szCs w:val="28"/>
        </w:rPr>
        <w:t xml:space="preserve">. </w:t>
      </w:r>
      <w:r>
        <w:rPr>
          <w:spacing w:val="1"/>
          <w:sz w:val="28"/>
          <w:szCs w:val="28"/>
        </w:rPr>
        <w:t>C</w:t>
      </w:r>
      <w:r>
        <w:rPr>
          <w:sz w:val="28"/>
          <w:szCs w:val="28"/>
        </w:rPr>
        <w:t>eo kod je pi</w:t>
      </w:r>
      <w:r>
        <w:rPr>
          <w:spacing w:val="1"/>
          <w:sz w:val="28"/>
          <w:szCs w:val="28"/>
        </w:rPr>
        <w:t>s</w:t>
      </w:r>
      <w:r>
        <w:rPr>
          <w:sz w:val="28"/>
          <w:szCs w:val="28"/>
        </w:rPr>
        <w:t xml:space="preserve">an u </w:t>
      </w:r>
      <w:r w:rsidR="00203ACE" w:rsidRPr="00203ACE">
        <w:rPr>
          <w:b/>
          <w:spacing w:val="-2"/>
          <w:sz w:val="28"/>
          <w:szCs w:val="28"/>
        </w:rPr>
        <w:t>Notepad++</w:t>
      </w:r>
      <w:r>
        <w:rPr>
          <w:b/>
          <w:sz w:val="28"/>
          <w:szCs w:val="28"/>
        </w:rPr>
        <w:t xml:space="preserve"> </w:t>
      </w:r>
      <w:r>
        <w:rPr>
          <w:spacing w:val="-2"/>
          <w:sz w:val="28"/>
          <w:szCs w:val="28"/>
        </w:rPr>
        <w:t>t</w:t>
      </w:r>
      <w:r>
        <w:rPr>
          <w:sz w:val="28"/>
          <w:szCs w:val="28"/>
        </w:rPr>
        <w:t>ext</w:t>
      </w:r>
      <w:r>
        <w:rPr>
          <w:spacing w:val="2"/>
          <w:sz w:val="28"/>
          <w:szCs w:val="28"/>
        </w:rPr>
        <w:t xml:space="preserve"> </w:t>
      </w:r>
      <w:r>
        <w:rPr>
          <w:sz w:val="28"/>
          <w:szCs w:val="28"/>
        </w:rPr>
        <w:t>edi</w:t>
      </w:r>
      <w:r>
        <w:rPr>
          <w:spacing w:val="-2"/>
          <w:sz w:val="28"/>
          <w:szCs w:val="28"/>
        </w:rPr>
        <w:t>t</w:t>
      </w:r>
      <w:r>
        <w:rPr>
          <w:spacing w:val="2"/>
          <w:sz w:val="28"/>
          <w:szCs w:val="28"/>
        </w:rPr>
        <w:t>o</w:t>
      </w:r>
      <w:r>
        <w:rPr>
          <w:spacing w:val="1"/>
          <w:sz w:val="28"/>
          <w:szCs w:val="28"/>
        </w:rPr>
        <w:t>r</w:t>
      </w:r>
      <w:r>
        <w:rPr>
          <w:sz w:val="28"/>
          <w:szCs w:val="28"/>
        </w:rPr>
        <w:t>u.</w:t>
      </w:r>
    </w:p>
    <w:p w:rsidR="00053FF5" w:rsidRDefault="00053FF5">
      <w:pPr>
        <w:spacing w:before="15" w:line="260" w:lineRule="exact"/>
        <w:rPr>
          <w:sz w:val="26"/>
          <w:szCs w:val="26"/>
        </w:rPr>
      </w:pPr>
    </w:p>
    <w:p w:rsidR="00053FF5" w:rsidRDefault="00053FF5">
      <w:pPr>
        <w:spacing w:before="13" w:line="260" w:lineRule="exact"/>
        <w:rPr>
          <w:sz w:val="26"/>
          <w:szCs w:val="26"/>
        </w:rPr>
      </w:pPr>
    </w:p>
    <w:p w:rsidR="00053FF5" w:rsidRDefault="00FE22BD">
      <w:pPr>
        <w:ind w:left="828"/>
        <w:rPr>
          <w:sz w:val="32"/>
          <w:szCs w:val="32"/>
        </w:rPr>
      </w:pPr>
      <w:r>
        <w:rPr>
          <w:b/>
          <w:sz w:val="32"/>
          <w:szCs w:val="32"/>
        </w:rPr>
        <w:t>1.</w:t>
      </w:r>
      <w:r w:rsidR="00203ACE">
        <w:rPr>
          <w:b/>
          <w:sz w:val="32"/>
          <w:szCs w:val="32"/>
        </w:rPr>
        <w:t>2</w:t>
      </w:r>
      <w:r>
        <w:rPr>
          <w:b/>
          <w:sz w:val="32"/>
          <w:szCs w:val="32"/>
        </w:rPr>
        <w:t xml:space="preserve"> </w:t>
      </w:r>
      <w:r>
        <w:rPr>
          <w:b/>
          <w:spacing w:val="1"/>
          <w:sz w:val="32"/>
          <w:szCs w:val="32"/>
        </w:rPr>
        <w:t>T</w:t>
      </w:r>
      <w:r>
        <w:rPr>
          <w:b/>
          <w:sz w:val="32"/>
          <w:szCs w:val="32"/>
        </w:rPr>
        <w:t>e</w:t>
      </w:r>
      <w:r>
        <w:rPr>
          <w:b/>
          <w:spacing w:val="-1"/>
          <w:sz w:val="32"/>
          <w:szCs w:val="32"/>
        </w:rPr>
        <w:t>m</w:t>
      </w:r>
      <w:r>
        <w:rPr>
          <w:b/>
          <w:sz w:val="32"/>
          <w:szCs w:val="32"/>
        </w:rPr>
        <w:t>p</w:t>
      </w:r>
      <w:r>
        <w:rPr>
          <w:b/>
          <w:spacing w:val="1"/>
          <w:sz w:val="32"/>
          <w:szCs w:val="32"/>
        </w:rPr>
        <w:t>l</w:t>
      </w:r>
      <w:r>
        <w:rPr>
          <w:b/>
          <w:sz w:val="32"/>
          <w:szCs w:val="32"/>
        </w:rPr>
        <w:t>a</w:t>
      </w:r>
      <w:r>
        <w:rPr>
          <w:b/>
          <w:spacing w:val="-1"/>
          <w:sz w:val="32"/>
          <w:szCs w:val="32"/>
        </w:rPr>
        <w:t>t</w:t>
      </w:r>
      <w:r>
        <w:rPr>
          <w:b/>
          <w:sz w:val="32"/>
          <w:szCs w:val="32"/>
        </w:rPr>
        <w:t>e</w:t>
      </w:r>
    </w:p>
    <w:p w:rsidR="00053FF5" w:rsidRDefault="00053FF5">
      <w:pPr>
        <w:spacing w:before="5" w:line="100" w:lineRule="exact"/>
        <w:rPr>
          <w:sz w:val="10"/>
          <w:szCs w:val="10"/>
        </w:rPr>
      </w:pPr>
    </w:p>
    <w:p w:rsidR="00053FF5" w:rsidRDefault="00053FF5">
      <w:pPr>
        <w:spacing w:line="200" w:lineRule="exact"/>
      </w:pPr>
    </w:p>
    <w:p w:rsidR="00045BFE" w:rsidRDefault="00203ACE">
      <w:pPr>
        <w:ind w:left="1536"/>
        <w:rPr>
          <w:sz w:val="28"/>
          <w:szCs w:val="28"/>
        </w:rPr>
      </w:pPr>
      <w:r>
        <w:rPr>
          <w:sz w:val="28"/>
          <w:szCs w:val="28"/>
        </w:rPr>
        <w:t xml:space="preserve">Template je uzet sa yourname.com sajta. On u sebi sadrži omot koji se sastoji iz headera, sadržaja i footera. </w:t>
      </w:r>
      <w:r w:rsidR="00045BFE">
        <w:rPr>
          <w:sz w:val="28"/>
          <w:szCs w:val="28"/>
        </w:rPr>
        <w:t>Header se sastoji iz 3 diva. Div sa navigacijom, div sa naslovom i div koji u sebi sadrži sliku.</w:t>
      </w:r>
    </w:p>
    <w:p w:rsidR="00045BFE" w:rsidRDefault="00045BFE">
      <w:pPr>
        <w:ind w:left="1536"/>
        <w:rPr>
          <w:sz w:val="28"/>
          <w:szCs w:val="28"/>
        </w:rPr>
      </w:pPr>
      <w:r>
        <w:rPr>
          <w:sz w:val="28"/>
          <w:szCs w:val="28"/>
        </w:rPr>
        <w:t>Sadržaj ima levi deo i desni deo. U levom delu se nalazi navigacija za telefone koja se pokreće AJAXom. Ispod se nalazi slika. U desnom delu se nalazi neki text.</w:t>
      </w:r>
    </w:p>
    <w:p w:rsidR="00053FF5" w:rsidRPr="00203ACE" w:rsidRDefault="00045BFE">
      <w:pPr>
        <w:ind w:left="1536"/>
        <w:rPr>
          <w:sz w:val="28"/>
          <w:szCs w:val="28"/>
        </w:rPr>
      </w:pPr>
      <w:r>
        <w:rPr>
          <w:sz w:val="28"/>
          <w:szCs w:val="28"/>
        </w:rPr>
        <w:t xml:space="preserve">Footer sadrži prava i stranu o autoru. </w:t>
      </w:r>
    </w:p>
    <w:p w:rsidR="00053FF5" w:rsidRDefault="00053FF5">
      <w:pPr>
        <w:spacing w:before="5" w:line="180" w:lineRule="exact"/>
        <w:rPr>
          <w:sz w:val="18"/>
          <w:szCs w:val="18"/>
        </w:rPr>
      </w:pPr>
    </w:p>
    <w:p w:rsidR="00053FF5" w:rsidRDefault="00053FF5">
      <w:pPr>
        <w:spacing w:line="200" w:lineRule="exact"/>
      </w:pPr>
    </w:p>
    <w:p w:rsidR="00053FF5" w:rsidRDefault="00FE22BD">
      <w:pPr>
        <w:ind w:left="828"/>
        <w:rPr>
          <w:sz w:val="32"/>
          <w:szCs w:val="32"/>
        </w:rPr>
      </w:pPr>
      <w:r>
        <w:rPr>
          <w:b/>
          <w:sz w:val="32"/>
          <w:szCs w:val="32"/>
        </w:rPr>
        <w:t>1.</w:t>
      </w:r>
      <w:r w:rsidR="00203ACE">
        <w:rPr>
          <w:b/>
          <w:sz w:val="32"/>
          <w:szCs w:val="32"/>
        </w:rPr>
        <w:t>3</w:t>
      </w:r>
      <w:r>
        <w:rPr>
          <w:b/>
          <w:sz w:val="32"/>
          <w:szCs w:val="32"/>
        </w:rPr>
        <w:t xml:space="preserve"> </w:t>
      </w:r>
      <w:r>
        <w:rPr>
          <w:b/>
          <w:spacing w:val="1"/>
          <w:sz w:val="32"/>
          <w:szCs w:val="32"/>
        </w:rPr>
        <w:t>K</w:t>
      </w:r>
      <w:r>
        <w:rPr>
          <w:b/>
          <w:sz w:val="32"/>
          <w:szCs w:val="32"/>
        </w:rPr>
        <w:t>or</w:t>
      </w:r>
      <w:r>
        <w:rPr>
          <w:b/>
          <w:spacing w:val="-1"/>
          <w:sz w:val="32"/>
          <w:szCs w:val="32"/>
        </w:rPr>
        <w:t>iš</w:t>
      </w:r>
      <w:r>
        <w:rPr>
          <w:b/>
          <w:spacing w:val="-2"/>
          <w:sz w:val="32"/>
          <w:szCs w:val="32"/>
        </w:rPr>
        <w:t>ć</w:t>
      </w:r>
      <w:r>
        <w:rPr>
          <w:b/>
          <w:spacing w:val="2"/>
          <w:sz w:val="32"/>
          <w:szCs w:val="32"/>
        </w:rPr>
        <w:t>en</w:t>
      </w:r>
      <w:r>
        <w:rPr>
          <w:b/>
          <w:sz w:val="32"/>
          <w:szCs w:val="32"/>
        </w:rPr>
        <w:t>i</w:t>
      </w:r>
      <w:r>
        <w:rPr>
          <w:b/>
          <w:spacing w:val="-1"/>
          <w:sz w:val="32"/>
          <w:szCs w:val="32"/>
        </w:rPr>
        <w:t xml:space="preserve"> </w:t>
      </w:r>
      <w:r>
        <w:rPr>
          <w:b/>
          <w:spacing w:val="1"/>
          <w:sz w:val="32"/>
          <w:szCs w:val="32"/>
        </w:rPr>
        <w:t>C</w:t>
      </w:r>
      <w:r>
        <w:rPr>
          <w:b/>
          <w:sz w:val="32"/>
          <w:szCs w:val="32"/>
        </w:rPr>
        <w:t>SS</w:t>
      </w:r>
    </w:p>
    <w:p w:rsidR="00053FF5" w:rsidRDefault="00053FF5">
      <w:pPr>
        <w:spacing w:before="1" w:line="120" w:lineRule="exact"/>
        <w:rPr>
          <w:sz w:val="13"/>
          <w:szCs w:val="13"/>
        </w:rPr>
      </w:pPr>
    </w:p>
    <w:p w:rsidR="00053FF5" w:rsidRDefault="00053FF5">
      <w:pPr>
        <w:spacing w:line="200" w:lineRule="exact"/>
      </w:pPr>
    </w:p>
    <w:p w:rsidR="00053FF5" w:rsidRDefault="00045BFE">
      <w:pPr>
        <w:ind w:left="1536"/>
        <w:rPr>
          <w:sz w:val="28"/>
          <w:szCs w:val="28"/>
        </w:rPr>
      </w:pPr>
      <w:r>
        <w:rPr>
          <w:sz w:val="28"/>
          <w:szCs w:val="28"/>
        </w:rPr>
        <w:t>Korišćen je CSS sa sajta youtname.com</w:t>
      </w:r>
      <w:r w:rsidR="00FE22BD">
        <w:rPr>
          <w:sz w:val="28"/>
          <w:szCs w:val="28"/>
        </w:rPr>
        <w:t>.</w:t>
      </w:r>
    </w:p>
    <w:p w:rsidR="00053FF5" w:rsidRDefault="00053FF5">
      <w:pPr>
        <w:spacing w:before="17" w:line="260" w:lineRule="exact"/>
        <w:rPr>
          <w:sz w:val="26"/>
          <w:szCs w:val="26"/>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637B3F" w:rsidRDefault="00637B3F">
      <w:pPr>
        <w:ind w:left="118"/>
        <w:rPr>
          <w:b/>
          <w:spacing w:val="-2"/>
          <w:sz w:val="44"/>
          <w:szCs w:val="44"/>
        </w:rPr>
      </w:pPr>
    </w:p>
    <w:p w:rsidR="00053FF5" w:rsidRDefault="00FE22BD">
      <w:pPr>
        <w:ind w:left="118"/>
        <w:rPr>
          <w:sz w:val="44"/>
          <w:szCs w:val="44"/>
        </w:rPr>
        <w:sectPr w:rsidR="00053FF5">
          <w:pgSz w:w="11900" w:h="16840"/>
          <w:pgMar w:top="1580" w:right="1160" w:bottom="280" w:left="1020" w:header="720" w:footer="720" w:gutter="0"/>
          <w:cols w:space="720"/>
        </w:sectPr>
      </w:pPr>
      <w:r>
        <w:rPr>
          <w:b/>
          <w:spacing w:val="-2"/>
          <w:sz w:val="44"/>
          <w:szCs w:val="44"/>
        </w:rPr>
        <w:t>2</w:t>
      </w:r>
      <w:r>
        <w:rPr>
          <w:b/>
          <w:sz w:val="44"/>
          <w:szCs w:val="44"/>
        </w:rPr>
        <w:t>.</w:t>
      </w:r>
      <w:r>
        <w:rPr>
          <w:b/>
          <w:spacing w:val="2"/>
          <w:sz w:val="44"/>
          <w:szCs w:val="44"/>
        </w:rPr>
        <w:t xml:space="preserve"> </w:t>
      </w:r>
      <w:r>
        <w:rPr>
          <w:b/>
          <w:spacing w:val="1"/>
          <w:sz w:val="44"/>
          <w:szCs w:val="44"/>
        </w:rPr>
        <w:t>O</w:t>
      </w:r>
      <w:r>
        <w:rPr>
          <w:b/>
          <w:spacing w:val="-1"/>
          <w:sz w:val="44"/>
          <w:szCs w:val="44"/>
        </w:rPr>
        <w:t>r</w:t>
      </w:r>
      <w:r>
        <w:rPr>
          <w:b/>
          <w:sz w:val="44"/>
          <w:szCs w:val="44"/>
        </w:rPr>
        <w:t>g</w:t>
      </w:r>
      <w:r>
        <w:rPr>
          <w:b/>
          <w:spacing w:val="1"/>
          <w:sz w:val="44"/>
          <w:szCs w:val="44"/>
        </w:rPr>
        <w:t>an</w:t>
      </w:r>
      <w:r>
        <w:rPr>
          <w:b/>
          <w:sz w:val="44"/>
          <w:szCs w:val="44"/>
        </w:rPr>
        <w:t>i</w:t>
      </w:r>
      <w:r>
        <w:rPr>
          <w:b/>
          <w:spacing w:val="-2"/>
          <w:sz w:val="44"/>
          <w:szCs w:val="44"/>
        </w:rPr>
        <w:t>z</w:t>
      </w:r>
      <w:r>
        <w:rPr>
          <w:b/>
          <w:sz w:val="44"/>
          <w:szCs w:val="44"/>
        </w:rPr>
        <w:t>a</w:t>
      </w:r>
      <w:r w:rsidR="00045BFE">
        <w:rPr>
          <w:b/>
          <w:sz w:val="44"/>
          <w:szCs w:val="44"/>
        </w:rPr>
        <w:t>cij</w:t>
      </w:r>
    </w:p>
    <w:p w:rsidR="00053FF5" w:rsidRDefault="00FE22BD">
      <w:pPr>
        <w:spacing w:before="77"/>
        <w:ind w:left="160"/>
        <w:rPr>
          <w:sz w:val="32"/>
          <w:szCs w:val="32"/>
        </w:rPr>
      </w:pPr>
      <w:r>
        <w:rPr>
          <w:spacing w:val="-2"/>
          <w:sz w:val="32"/>
          <w:szCs w:val="32"/>
        </w:rPr>
        <w:lastRenderedPageBreak/>
        <w:t>2</w:t>
      </w:r>
      <w:r>
        <w:rPr>
          <w:spacing w:val="2"/>
          <w:sz w:val="32"/>
          <w:szCs w:val="32"/>
        </w:rPr>
        <w:t>.</w:t>
      </w:r>
      <w:r w:rsidR="00045BFE">
        <w:rPr>
          <w:sz w:val="32"/>
          <w:szCs w:val="32"/>
        </w:rPr>
        <w:t>1</w:t>
      </w:r>
      <w:r>
        <w:rPr>
          <w:sz w:val="32"/>
          <w:szCs w:val="32"/>
        </w:rPr>
        <w:t xml:space="preserve"> S</w:t>
      </w:r>
      <w:r>
        <w:rPr>
          <w:spacing w:val="-1"/>
          <w:sz w:val="32"/>
          <w:szCs w:val="32"/>
        </w:rPr>
        <w:t>li</w:t>
      </w:r>
      <w:r>
        <w:rPr>
          <w:sz w:val="32"/>
          <w:szCs w:val="32"/>
        </w:rPr>
        <w:t>ke</w:t>
      </w:r>
      <w:r>
        <w:rPr>
          <w:spacing w:val="16"/>
          <w:sz w:val="32"/>
          <w:szCs w:val="32"/>
        </w:rPr>
        <w:t xml:space="preserve"> </w:t>
      </w:r>
      <w:r>
        <w:rPr>
          <w:spacing w:val="-1"/>
          <w:w w:val="110"/>
          <w:sz w:val="32"/>
          <w:szCs w:val="32"/>
        </w:rPr>
        <w:t>st</w:t>
      </w:r>
      <w:r>
        <w:rPr>
          <w:spacing w:val="1"/>
          <w:w w:val="110"/>
          <w:sz w:val="32"/>
          <w:szCs w:val="32"/>
        </w:rPr>
        <w:t>r</w:t>
      </w:r>
      <w:r>
        <w:rPr>
          <w:w w:val="110"/>
          <w:sz w:val="32"/>
          <w:szCs w:val="32"/>
        </w:rPr>
        <w:t>an</w:t>
      </w:r>
      <w:r>
        <w:rPr>
          <w:spacing w:val="-1"/>
          <w:w w:val="110"/>
          <w:sz w:val="32"/>
          <w:szCs w:val="32"/>
        </w:rPr>
        <w:t>i</w:t>
      </w:r>
      <w:r>
        <w:rPr>
          <w:w w:val="110"/>
          <w:sz w:val="32"/>
          <w:szCs w:val="32"/>
        </w:rPr>
        <w:t>ca</w:t>
      </w:r>
      <w:r>
        <w:rPr>
          <w:spacing w:val="1"/>
          <w:w w:val="110"/>
          <w:sz w:val="32"/>
          <w:szCs w:val="32"/>
        </w:rPr>
        <w:t xml:space="preserve"> </w:t>
      </w:r>
      <w:r>
        <w:rPr>
          <w:sz w:val="32"/>
          <w:szCs w:val="32"/>
        </w:rPr>
        <w:t>i</w:t>
      </w:r>
      <w:r>
        <w:rPr>
          <w:spacing w:val="7"/>
          <w:sz w:val="32"/>
          <w:szCs w:val="32"/>
        </w:rPr>
        <w:t xml:space="preserve"> </w:t>
      </w:r>
      <w:r>
        <w:rPr>
          <w:sz w:val="32"/>
          <w:szCs w:val="32"/>
        </w:rPr>
        <w:t>op</w:t>
      </w:r>
      <w:r>
        <w:rPr>
          <w:spacing w:val="-1"/>
          <w:sz w:val="32"/>
          <w:szCs w:val="32"/>
        </w:rPr>
        <w:t>i</w:t>
      </w:r>
      <w:r>
        <w:rPr>
          <w:spacing w:val="1"/>
          <w:sz w:val="32"/>
          <w:szCs w:val="32"/>
        </w:rPr>
        <w:t>s</w:t>
      </w:r>
      <w:r>
        <w:rPr>
          <w:sz w:val="32"/>
          <w:szCs w:val="32"/>
        </w:rPr>
        <w:t>i</w:t>
      </w:r>
      <w:r>
        <w:rPr>
          <w:spacing w:val="1"/>
          <w:sz w:val="32"/>
          <w:szCs w:val="32"/>
        </w:rPr>
        <w:t xml:space="preserve"> </w:t>
      </w:r>
      <w:r>
        <w:rPr>
          <w:spacing w:val="-1"/>
          <w:w w:val="105"/>
          <w:sz w:val="32"/>
          <w:szCs w:val="32"/>
        </w:rPr>
        <w:t>f</w:t>
      </w:r>
      <w:r>
        <w:rPr>
          <w:w w:val="105"/>
          <w:sz w:val="32"/>
          <w:szCs w:val="32"/>
        </w:rPr>
        <w:t>unkc</w:t>
      </w:r>
      <w:r>
        <w:rPr>
          <w:spacing w:val="-1"/>
          <w:w w:val="105"/>
          <w:sz w:val="32"/>
          <w:szCs w:val="32"/>
        </w:rPr>
        <w:t>i</w:t>
      </w:r>
      <w:r>
        <w:rPr>
          <w:spacing w:val="-2"/>
          <w:w w:val="105"/>
          <w:sz w:val="32"/>
          <w:szCs w:val="32"/>
        </w:rPr>
        <w:t>o</w:t>
      </w:r>
      <w:r>
        <w:rPr>
          <w:w w:val="105"/>
          <w:sz w:val="32"/>
          <w:szCs w:val="32"/>
        </w:rPr>
        <w:t>n</w:t>
      </w:r>
      <w:r>
        <w:rPr>
          <w:spacing w:val="2"/>
          <w:w w:val="105"/>
          <w:sz w:val="32"/>
          <w:szCs w:val="32"/>
        </w:rPr>
        <w:t>a</w:t>
      </w:r>
      <w:r>
        <w:rPr>
          <w:spacing w:val="-1"/>
          <w:w w:val="105"/>
          <w:sz w:val="32"/>
          <w:szCs w:val="32"/>
        </w:rPr>
        <w:t>l</w:t>
      </w:r>
      <w:r>
        <w:rPr>
          <w:w w:val="105"/>
          <w:sz w:val="32"/>
          <w:szCs w:val="32"/>
        </w:rPr>
        <w:t>no</w:t>
      </w:r>
      <w:r>
        <w:rPr>
          <w:spacing w:val="-1"/>
          <w:w w:val="105"/>
          <w:sz w:val="32"/>
          <w:szCs w:val="32"/>
        </w:rPr>
        <w:t>st</w:t>
      </w:r>
      <w:r>
        <w:rPr>
          <w:w w:val="105"/>
          <w:sz w:val="32"/>
          <w:szCs w:val="32"/>
        </w:rPr>
        <w:t>i</w:t>
      </w:r>
      <w:r w:rsidR="00045BFE">
        <w:rPr>
          <w:w w:val="105"/>
          <w:sz w:val="32"/>
          <w:szCs w:val="32"/>
        </w:rPr>
        <w:tab/>
      </w:r>
      <w:r w:rsidR="00045BFE">
        <w:rPr>
          <w:w w:val="105"/>
          <w:sz w:val="32"/>
          <w:szCs w:val="32"/>
        </w:rPr>
        <w:tab/>
      </w:r>
      <w:r w:rsidR="00045BFE">
        <w:rPr>
          <w:w w:val="105"/>
          <w:sz w:val="32"/>
          <w:szCs w:val="32"/>
        </w:rPr>
        <w:tab/>
      </w:r>
      <w:r w:rsidR="00045BFE">
        <w:rPr>
          <w:w w:val="105"/>
          <w:sz w:val="32"/>
          <w:szCs w:val="32"/>
        </w:rPr>
        <w:tab/>
      </w:r>
    </w:p>
    <w:p w:rsidR="00053FF5" w:rsidRDefault="00053FF5">
      <w:pPr>
        <w:spacing w:before="1" w:line="100" w:lineRule="exact"/>
        <w:rPr>
          <w:sz w:val="11"/>
          <w:szCs w:val="11"/>
        </w:rPr>
      </w:pPr>
    </w:p>
    <w:p w:rsidR="00053FF5" w:rsidRDefault="00053FF5">
      <w:pPr>
        <w:spacing w:line="200" w:lineRule="exact"/>
      </w:pPr>
    </w:p>
    <w:p w:rsidR="00053FF5" w:rsidRDefault="00053FF5">
      <w:pPr>
        <w:spacing w:before="2" w:line="180" w:lineRule="exact"/>
        <w:rPr>
          <w:sz w:val="19"/>
          <w:szCs w:val="19"/>
        </w:rPr>
      </w:pPr>
    </w:p>
    <w:p w:rsidR="00D154FF" w:rsidRDefault="00045BFE">
      <w:pPr>
        <w:spacing w:line="200" w:lineRule="exact"/>
      </w:pPr>
      <w:r>
        <w:tab/>
      </w:r>
    </w:p>
    <w:p w:rsidR="00D154FF" w:rsidRDefault="00D154FF" w:rsidP="00D154FF">
      <w:pPr>
        <w:tabs>
          <w:tab w:val="left" w:pos="1052"/>
        </w:tabs>
        <w:spacing w:line="200" w:lineRule="exact"/>
      </w:pPr>
      <w:r>
        <w:tab/>
      </w: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ED0678" w:rsidRDefault="00ED0678" w:rsidP="00ED0678">
      <w:pPr>
        <w:spacing w:before="54"/>
        <w:ind w:left="1536"/>
        <w:rPr>
          <w:sz w:val="28"/>
          <w:szCs w:val="28"/>
        </w:rPr>
      </w:pPr>
      <w:r>
        <w:rPr>
          <w:b/>
          <w:sz w:val="28"/>
          <w:szCs w:val="28"/>
        </w:rPr>
        <w:t>2.1.1 index</w:t>
      </w:r>
    </w:p>
    <w:p w:rsidR="00ED0678" w:rsidRDefault="00ED0678" w:rsidP="00ED0678">
      <w:pPr>
        <w:spacing w:before="1" w:line="160" w:lineRule="exact"/>
        <w:rPr>
          <w:sz w:val="17"/>
          <w:szCs w:val="17"/>
        </w:rPr>
      </w:pPr>
    </w:p>
    <w:p w:rsidR="00ED0678" w:rsidRDefault="00ED0678" w:rsidP="00ED0678">
      <w:pPr>
        <w:spacing w:line="200" w:lineRule="exact"/>
      </w:pPr>
    </w:p>
    <w:p w:rsidR="00ED0678" w:rsidRDefault="00ED0678" w:rsidP="00ED0678">
      <w:pPr>
        <w:rPr>
          <w:lang/>
        </w:rPr>
      </w:pPr>
    </w:p>
    <w:p w:rsidR="00ED0678" w:rsidRDefault="007E187D" w:rsidP="00ED0678">
      <w:pPr>
        <w:rPr>
          <w:lang/>
        </w:rPr>
      </w:pPr>
      <w:r>
        <w:rPr>
          <w:noProof/>
        </w:rPr>
        <w:drawing>
          <wp:inline distT="0" distB="0" distL="0" distR="0">
            <wp:extent cx="6384925" cy="2854325"/>
            <wp:effectExtent l="19050" t="0" r="0" b="0"/>
            <wp:docPr id="21" name="Picture 21" descr="C:\Users\Mil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los\Desktop\Untitled.png"/>
                    <pic:cNvPicPr>
                      <a:picLocks noChangeAspect="1" noChangeArrowheads="1"/>
                    </pic:cNvPicPr>
                  </pic:nvPicPr>
                  <pic:blipFill>
                    <a:blip r:embed="rId5" cstate="print"/>
                    <a:srcRect/>
                    <a:stretch>
                      <a:fillRect/>
                    </a:stretch>
                  </pic:blipFill>
                  <pic:spPr bwMode="auto">
                    <a:xfrm>
                      <a:off x="0" y="0"/>
                      <a:ext cx="6384925" cy="2854325"/>
                    </a:xfrm>
                    <a:prstGeom prst="rect">
                      <a:avLst/>
                    </a:prstGeom>
                    <a:noFill/>
                    <a:ln w="9525">
                      <a:noFill/>
                      <a:miter lim="800000"/>
                      <a:headEnd/>
                      <a:tailEnd/>
                    </a:ln>
                  </pic:spPr>
                </pic:pic>
              </a:graphicData>
            </a:graphic>
          </wp:inline>
        </w:drawing>
      </w:r>
    </w:p>
    <w:p w:rsidR="00ED0678" w:rsidRDefault="00ED0678" w:rsidP="00ED0678">
      <w:pPr>
        <w:rPr>
          <w:lang/>
        </w:rPr>
      </w:pPr>
    </w:p>
    <w:p w:rsidR="00ED0678" w:rsidRPr="00ED0678" w:rsidRDefault="00ED0678" w:rsidP="00ED0678">
      <w:pPr>
        <w:rPr>
          <w:lang/>
        </w:rPr>
      </w:pPr>
    </w:p>
    <w:p w:rsidR="00D154FF" w:rsidRDefault="00D154FF">
      <w:pPr>
        <w:spacing w:line="200" w:lineRule="exact"/>
      </w:pPr>
    </w:p>
    <w:p w:rsidR="00D154FF" w:rsidRDefault="00D154FF">
      <w:pPr>
        <w:spacing w:line="200" w:lineRule="exact"/>
      </w:pPr>
    </w:p>
    <w:p w:rsidR="007E187D" w:rsidRDefault="007E187D">
      <w:pPr>
        <w:spacing w:line="200" w:lineRule="exact"/>
        <w:rPr>
          <w:sz w:val="24"/>
          <w:szCs w:val="24"/>
        </w:rPr>
      </w:pPr>
      <w:r>
        <w:rPr>
          <w:sz w:val="24"/>
          <w:szCs w:val="24"/>
        </w:rPr>
        <w:t xml:space="preserve">Ovo je sajt za recenzije mobilnih telefona. On u sebi sadrži meni sa aktivnim linkovima, koji se uzimaju iz baze. Unosom podataka putanje linka, naziv linka i broja roditelja(0 ako je meni, 1 ako je podmeni tog menija itd..) pravi se novi link. Jedino je home stranica u neku ruku statička zbog posebne clase CSSa. </w:t>
      </w:r>
    </w:p>
    <w:p w:rsidR="007E187D" w:rsidRDefault="007E187D">
      <w:pPr>
        <w:spacing w:line="200" w:lineRule="exact"/>
        <w:rPr>
          <w:sz w:val="24"/>
          <w:szCs w:val="24"/>
        </w:rPr>
      </w:pPr>
    </w:p>
    <w:p w:rsidR="00B7505A" w:rsidRDefault="007E187D">
      <w:pPr>
        <w:spacing w:line="200" w:lineRule="exact"/>
        <w:rPr>
          <w:sz w:val="24"/>
          <w:szCs w:val="24"/>
        </w:rPr>
      </w:pPr>
      <w:r>
        <w:rPr>
          <w:sz w:val="24"/>
          <w:szCs w:val="24"/>
        </w:rPr>
        <w:t>U sadržaju sa leve strane postoji lista linkova kojima se odlazi na sadržaj željenog telefona. Na ovim linko</w:t>
      </w:r>
      <w:r w:rsidR="00B7505A">
        <w:rPr>
          <w:sz w:val="24"/>
          <w:szCs w:val="24"/>
        </w:rPr>
        <w:t>vima se koristio AJAX koji ne uč</w:t>
      </w:r>
      <w:r>
        <w:rPr>
          <w:sz w:val="24"/>
          <w:szCs w:val="24"/>
        </w:rPr>
        <w:t>ita novu stranicu, već</w:t>
      </w:r>
      <w:r w:rsidR="00B7505A">
        <w:rPr>
          <w:sz w:val="24"/>
          <w:szCs w:val="24"/>
        </w:rPr>
        <w:t xml:space="preserve"> samo promeni sadržaj, sa sve slikama i tekstom. </w:t>
      </w:r>
    </w:p>
    <w:p w:rsidR="007E187D" w:rsidRDefault="00B7505A">
      <w:pPr>
        <w:spacing w:line="200" w:lineRule="exact"/>
        <w:rPr>
          <w:sz w:val="24"/>
          <w:szCs w:val="24"/>
        </w:rPr>
      </w:pPr>
      <w:r>
        <w:rPr>
          <w:sz w:val="24"/>
          <w:szCs w:val="24"/>
        </w:rPr>
        <w:t>Ovi linkovi nisu dinamički. Nisam uspeo da pokrenem događaje preko baze podataka jednostavno nije funkcionisalo.</w:t>
      </w:r>
      <w:r w:rsidR="007E187D">
        <w:rPr>
          <w:sz w:val="24"/>
          <w:szCs w:val="24"/>
        </w:rPr>
        <w:t xml:space="preserve"> </w:t>
      </w:r>
    </w:p>
    <w:p w:rsidR="00B7505A" w:rsidRDefault="00B7505A">
      <w:pPr>
        <w:spacing w:line="200" w:lineRule="exact"/>
        <w:rPr>
          <w:sz w:val="24"/>
          <w:szCs w:val="24"/>
        </w:rPr>
      </w:pPr>
    </w:p>
    <w:p w:rsidR="00B7505A" w:rsidRPr="007E187D" w:rsidRDefault="00B7505A">
      <w:pPr>
        <w:spacing w:line="200" w:lineRule="exact"/>
        <w:rPr>
          <w:sz w:val="24"/>
          <w:szCs w:val="24"/>
        </w:rPr>
      </w:pPr>
      <w:r>
        <w:rPr>
          <w:sz w:val="24"/>
          <w:szCs w:val="24"/>
        </w:rPr>
        <w:t>U fotter delu se nalazi sajt odakle je template skinut, strana o autoru i dokumentacija ovog sajta.</w:t>
      </w: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D154FF" w:rsidRDefault="00D154FF">
      <w:pPr>
        <w:spacing w:line="200" w:lineRule="exact"/>
      </w:pPr>
    </w:p>
    <w:p w:rsidR="00053FF5" w:rsidRDefault="00045BFE">
      <w:pPr>
        <w:spacing w:line="200" w:lineRule="exact"/>
      </w:pPr>
      <w:r>
        <w:tab/>
      </w:r>
      <w:r>
        <w:tab/>
      </w:r>
      <w:r>
        <w:tab/>
      </w:r>
    </w:p>
    <w:p w:rsidR="00053FF5" w:rsidRDefault="00FE22BD">
      <w:pPr>
        <w:spacing w:before="54"/>
        <w:ind w:left="1536"/>
        <w:rPr>
          <w:sz w:val="28"/>
          <w:szCs w:val="28"/>
        </w:rPr>
      </w:pPr>
      <w:r>
        <w:rPr>
          <w:b/>
          <w:sz w:val="28"/>
          <w:szCs w:val="28"/>
        </w:rPr>
        <w:t>2.</w:t>
      </w:r>
      <w:r w:rsidR="00045BFE">
        <w:rPr>
          <w:b/>
          <w:sz w:val="28"/>
          <w:szCs w:val="28"/>
        </w:rPr>
        <w:t>1</w:t>
      </w:r>
      <w:r>
        <w:rPr>
          <w:b/>
          <w:sz w:val="28"/>
          <w:szCs w:val="28"/>
        </w:rPr>
        <w:t xml:space="preserve">.2 </w:t>
      </w:r>
      <w:r w:rsidR="00C03241">
        <w:rPr>
          <w:b/>
          <w:sz w:val="28"/>
          <w:szCs w:val="28"/>
        </w:rPr>
        <w:t>forma</w:t>
      </w:r>
    </w:p>
    <w:p w:rsidR="00053FF5" w:rsidRDefault="00053FF5">
      <w:pPr>
        <w:spacing w:before="1" w:line="160" w:lineRule="exact"/>
        <w:rPr>
          <w:sz w:val="17"/>
          <w:szCs w:val="17"/>
        </w:rPr>
      </w:pPr>
    </w:p>
    <w:p w:rsidR="00053FF5" w:rsidRDefault="00053FF5">
      <w:pPr>
        <w:spacing w:line="200" w:lineRule="exact"/>
      </w:pPr>
    </w:p>
    <w:p w:rsidR="00053FF5" w:rsidRDefault="00D154FF">
      <w:pPr>
        <w:ind w:left="116"/>
      </w:pPr>
      <w:r>
        <w:rPr>
          <w:noProof/>
        </w:rPr>
        <w:drawing>
          <wp:inline distT="0" distB="0" distL="0" distR="0">
            <wp:extent cx="5435544" cy="30580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5437686" cy="3059265"/>
                    </a:xfrm>
                    <a:prstGeom prst="rect">
                      <a:avLst/>
                    </a:prstGeom>
                    <a:noFill/>
                    <a:ln w="9525">
                      <a:noFill/>
                      <a:miter lim="800000"/>
                      <a:headEnd/>
                      <a:tailEnd/>
                    </a:ln>
                  </pic:spPr>
                </pic:pic>
              </a:graphicData>
            </a:graphic>
          </wp:inline>
        </w:drawing>
      </w:r>
    </w:p>
    <w:p w:rsidR="00053FF5" w:rsidRDefault="00053FF5">
      <w:pPr>
        <w:spacing w:before="1" w:line="140" w:lineRule="exact"/>
        <w:rPr>
          <w:sz w:val="15"/>
          <w:szCs w:val="15"/>
        </w:rPr>
      </w:pPr>
    </w:p>
    <w:p w:rsidR="00053FF5" w:rsidRDefault="00053FF5">
      <w:pPr>
        <w:spacing w:line="200" w:lineRule="exact"/>
      </w:pPr>
    </w:p>
    <w:p w:rsidR="00C628EF" w:rsidRPr="00C03241" w:rsidRDefault="00C03241" w:rsidP="00C03241">
      <w:pPr>
        <w:pStyle w:val="NoSpacing"/>
        <w:rPr>
          <w:sz w:val="24"/>
          <w:szCs w:val="24"/>
        </w:rPr>
      </w:pPr>
      <w:r w:rsidRPr="00C03241">
        <w:rPr>
          <w:sz w:val="24"/>
          <w:szCs w:val="24"/>
        </w:rPr>
        <w:t>Forma sadrži u sebi formular koji je odrađennn regularnim izrazima i povezan sa bazom podataka</w:t>
      </w:r>
      <w:r>
        <w:rPr>
          <w:sz w:val="24"/>
          <w:szCs w:val="24"/>
        </w:rPr>
        <w:t xml:space="preserve">. </w:t>
      </w:r>
      <w:r w:rsidR="00C628EF">
        <w:rPr>
          <w:sz w:val="24"/>
          <w:szCs w:val="24"/>
        </w:rPr>
        <w:t>Po uspešnom unosu podataka pojavljuje se link za stranicu koja pokazuje unete podatke. Stranica se zove prikaz.php</w:t>
      </w:r>
    </w:p>
    <w:p w:rsidR="00053FF5" w:rsidRDefault="00053FF5">
      <w:pPr>
        <w:spacing w:line="200" w:lineRule="exact"/>
      </w:pPr>
    </w:p>
    <w:p w:rsidR="00053FF5" w:rsidRDefault="00053FF5">
      <w:pPr>
        <w:spacing w:line="200" w:lineRule="exact"/>
      </w:pPr>
    </w:p>
    <w:p w:rsidR="00053FF5" w:rsidRDefault="00FE22BD">
      <w:pPr>
        <w:ind w:left="1536"/>
        <w:rPr>
          <w:sz w:val="28"/>
          <w:szCs w:val="28"/>
        </w:rPr>
      </w:pPr>
      <w:r>
        <w:rPr>
          <w:b/>
          <w:sz w:val="28"/>
          <w:szCs w:val="28"/>
        </w:rPr>
        <w:t>2.</w:t>
      </w:r>
      <w:r w:rsidR="00045BFE">
        <w:rPr>
          <w:b/>
          <w:sz w:val="28"/>
          <w:szCs w:val="28"/>
        </w:rPr>
        <w:t>1</w:t>
      </w:r>
      <w:r>
        <w:rPr>
          <w:b/>
          <w:sz w:val="28"/>
          <w:szCs w:val="28"/>
        </w:rPr>
        <w:t xml:space="preserve">.3 </w:t>
      </w:r>
      <w:r w:rsidR="00C628EF">
        <w:rPr>
          <w:b/>
          <w:spacing w:val="-1"/>
          <w:sz w:val="28"/>
          <w:szCs w:val="28"/>
        </w:rPr>
        <w:t>logovanje</w:t>
      </w:r>
    </w:p>
    <w:p w:rsidR="00053FF5" w:rsidRDefault="00053FF5">
      <w:pPr>
        <w:spacing w:before="5" w:line="120" w:lineRule="exact"/>
        <w:rPr>
          <w:sz w:val="12"/>
          <w:szCs w:val="12"/>
        </w:rPr>
      </w:pPr>
    </w:p>
    <w:p w:rsidR="00053FF5" w:rsidRDefault="00053FF5">
      <w:pPr>
        <w:spacing w:line="200" w:lineRule="exact"/>
      </w:pPr>
    </w:p>
    <w:p w:rsidR="00C628EF" w:rsidRDefault="00C628EF">
      <w:pPr>
        <w:ind w:left="116"/>
      </w:pPr>
      <w:r>
        <w:rPr>
          <w:noProof/>
        </w:rPr>
        <w:drawing>
          <wp:inline distT="0" distB="0" distL="0" distR="0">
            <wp:extent cx="5860415" cy="3172460"/>
            <wp:effectExtent l="19050" t="0" r="6985" b="0"/>
            <wp:docPr id="35" name="Picture 35" descr="C:\Users\Milo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los\Desktop\Untitled2.png"/>
                    <pic:cNvPicPr>
                      <a:picLocks noChangeAspect="1" noChangeArrowheads="1"/>
                    </pic:cNvPicPr>
                  </pic:nvPicPr>
                  <pic:blipFill>
                    <a:blip r:embed="rId7" cstate="print"/>
                    <a:srcRect/>
                    <a:stretch>
                      <a:fillRect/>
                    </a:stretch>
                  </pic:blipFill>
                  <pic:spPr bwMode="auto">
                    <a:xfrm>
                      <a:off x="0" y="0"/>
                      <a:ext cx="5860415" cy="3172460"/>
                    </a:xfrm>
                    <a:prstGeom prst="rect">
                      <a:avLst/>
                    </a:prstGeom>
                    <a:noFill/>
                    <a:ln w="9525">
                      <a:noFill/>
                      <a:miter lim="800000"/>
                      <a:headEnd/>
                      <a:tailEnd/>
                    </a:ln>
                  </pic:spPr>
                </pic:pic>
              </a:graphicData>
            </a:graphic>
          </wp:inline>
        </w:drawing>
      </w:r>
    </w:p>
    <w:p w:rsidR="00C628EF" w:rsidRPr="00C628EF" w:rsidRDefault="00C628EF" w:rsidP="00C628EF"/>
    <w:p w:rsidR="00C628EF" w:rsidRPr="00C628EF" w:rsidRDefault="00C628EF" w:rsidP="00C628EF"/>
    <w:p w:rsidR="00C628EF" w:rsidRDefault="00C628EF" w:rsidP="00C628EF"/>
    <w:p w:rsidR="00C628EF" w:rsidRDefault="00C628EF" w:rsidP="00C628EF">
      <w:pPr>
        <w:pStyle w:val="NoSpacing"/>
        <w:rPr>
          <w:sz w:val="24"/>
          <w:szCs w:val="24"/>
        </w:rPr>
      </w:pPr>
      <w:r>
        <w:rPr>
          <w:sz w:val="24"/>
          <w:szCs w:val="24"/>
        </w:rPr>
        <w:t>Stranica logovanje omogućava da pristupite anketi. Formular se sastoji iz 2 textualna polja to jest username i password. Takođe postoji i submit dugme.Ispod se nalazi link koji vodi na stranicu registracija, u slučaju da se kojisnik nije registrovao.</w:t>
      </w:r>
    </w:p>
    <w:p w:rsidR="00C628EF" w:rsidRPr="00C628EF" w:rsidRDefault="00C628EF" w:rsidP="00C628EF">
      <w:pPr>
        <w:pStyle w:val="NoSpacing"/>
        <w:rPr>
          <w:sz w:val="24"/>
          <w:szCs w:val="24"/>
        </w:rPr>
      </w:pPr>
      <w:r>
        <w:rPr>
          <w:sz w:val="24"/>
          <w:szCs w:val="24"/>
        </w:rPr>
        <w:t>Na stranici logovanje su korišćene sesije. Uzimanjem podataka iz baze sesijom mozete ući uz postojeće podatke iz baze.</w:t>
      </w:r>
    </w:p>
    <w:p w:rsidR="00053FF5" w:rsidRPr="00C628EF" w:rsidRDefault="00053FF5" w:rsidP="00C628EF">
      <w:pPr>
        <w:sectPr w:rsidR="00053FF5" w:rsidRPr="00C628EF">
          <w:pgSz w:w="11900" w:h="16840"/>
          <w:pgMar w:top="1080" w:right="820" w:bottom="280" w:left="1020" w:header="720" w:footer="720" w:gutter="0"/>
          <w:cols w:space="720"/>
        </w:sectPr>
      </w:pPr>
    </w:p>
    <w:p w:rsidR="00053FF5" w:rsidRDefault="00FE22BD">
      <w:pPr>
        <w:spacing w:before="54"/>
        <w:ind w:left="1536"/>
        <w:rPr>
          <w:sz w:val="28"/>
          <w:szCs w:val="28"/>
        </w:rPr>
      </w:pPr>
      <w:r>
        <w:rPr>
          <w:b/>
          <w:sz w:val="28"/>
          <w:szCs w:val="28"/>
        </w:rPr>
        <w:lastRenderedPageBreak/>
        <w:t>2.</w:t>
      </w:r>
      <w:r w:rsidR="00045BFE">
        <w:rPr>
          <w:b/>
          <w:sz w:val="28"/>
          <w:szCs w:val="28"/>
        </w:rPr>
        <w:t>1</w:t>
      </w:r>
      <w:r>
        <w:rPr>
          <w:b/>
          <w:sz w:val="28"/>
          <w:szCs w:val="28"/>
        </w:rPr>
        <w:t xml:space="preserve">.4 </w:t>
      </w:r>
      <w:r w:rsidR="00E36D60">
        <w:rPr>
          <w:b/>
          <w:sz w:val="28"/>
          <w:szCs w:val="28"/>
        </w:rPr>
        <w:t>registracija</w:t>
      </w:r>
    </w:p>
    <w:p w:rsidR="00053FF5" w:rsidRDefault="00053FF5">
      <w:pPr>
        <w:spacing w:before="1" w:line="160" w:lineRule="exact"/>
        <w:rPr>
          <w:sz w:val="17"/>
          <w:szCs w:val="17"/>
        </w:rPr>
      </w:pPr>
    </w:p>
    <w:p w:rsidR="00053FF5" w:rsidRDefault="00053FF5">
      <w:pPr>
        <w:spacing w:line="200" w:lineRule="exact"/>
      </w:pPr>
    </w:p>
    <w:p w:rsidR="00053FF5" w:rsidRDefault="00E36D60">
      <w:pPr>
        <w:ind w:left="116"/>
      </w:pPr>
      <w:r>
        <w:rPr>
          <w:noProof/>
        </w:rPr>
        <w:drawing>
          <wp:inline distT="0" distB="0" distL="0" distR="0">
            <wp:extent cx="6388100" cy="3448667"/>
            <wp:effectExtent l="19050" t="0" r="0" b="0"/>
            <wp:docPr id="37" name="Picture 37" descr="C:\Users\Milos\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los\Desktop\Untitled3.png"/>
                    <pic:cNvPicPr>
                      <a:picLocks noChangeAspect="1" noChangeArrowheads="1"/>
                    </pic:cNvPicPr>
                  </pic:nvPicPr>
                  <pic:blipFill>
                    <a:blip r:embed="rId8" cstate="print"/>
                    <a:srcRect/>
                    <a:stretch>
                      <a:fillRect/>
                    </a:stretch>
                  </pic:blipFill>
                  <pic:spPr bwMode="auto">
                    <a:xfrm>
                      <a:off x="0" y="0"/>
                      <a:ext cx="6388100" cy="3448667"/>
                    </a:xfrm>
                    <a:prstGeom prst="rect">
                      <a:avLst/>
                    </a:prstGeom>
                    <a:noFill/>
                    <a:ln w="9525">
                      <a:noFill/>
                      <a:miter lim="800000"/>
                      <a:headEnd/>
                      <a:tailEnd/>
                    </a:ln>
                  </pic:spPr>
                </pic:pic>
              </a:graphicData>
            </a:graphic>
          </wp:inline>
        </w:drawing>
      </w:r>
    </w:p>
    <w:p w:rsidR="00053FF5" w:rsidRDefault="00053FF5">
      <w:pPr>
        <w:spacing w:before="1" w:line="140" w:lineRule="exact"/>
        <w:rPr>
          <w:sz w:val="15"/>
          <w:szCs w:val="15"/>
        </w:rPr>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Pr="00E36D60" w:rsidRDefault="00E36D60" w:rsidP="00E36D60">
      <w:pPr>
        <w:pStyle w:val="NoSpacing"/>
        <w:rPr>
          <w:sz w:val="24"/>
          <w:szCs w:val="24"/>
        </w:rPr>
      </w:pPr>
      <w:r>
        <w:rPr>
          <w:sz w:val="24"/>
          <w:szCs w:val="24"/>
        </w:rPr>
        <w:t>Stranica za registraciju sadrži formular koji se sastoji iz dva tekstualna prostora. Po kliku na Submit dugme podaci iz username i password polja</w:t>
      </w:r>
      <w:r w:rsidR="004762A2">
        <w:rPr>
          <w:sz w:val="24"/>
          <w:szCs w:val="24"/>
        </w:rPr>
        <w:t xml:space="preserve"> se unose u bazu podataka koji se posle mogu dohvatiti sa stranice logovanje.php.</w:t>
      </w:r>
    </w:p>
    <w:p w:rsidR="00E36D60" w:rsidRDefault="00E36D60">
      <w:pPr>
        <w:ind w:left="1536"/>
        <w:rPr>
          <w:b/>
          <w:sz w:val="28"/>
          <w:szCs w:val="28"/>
        </w:rPr>
      </w:pPr>
    </w:p>
    <w:p w:rsidR="00E36D60" w:rsidRDefault="00E36D60">
      <w:pPr>
        <w:ind w:left="1536"/>
        <w:rPr>
          <w:b/>
          <w:sz w:val="28"/>
          <w:szCs w:val="28"/>
        </w:rPr>
      </w:pPr>
    </w:p>
    <w:p w:rsidR="00053FF5" w:rsidRDefault="00FE22BD">
      <w:pPr>
        <w:ind w:left="1536"/>
        <w:rPr>
          <w:sz w:val="28"/>
          <w:szCs w:val="28"/>
        </w:rPr>
      </w:pPr>
      <w:r>
        <w:rPr>
          <w:b/>
          <w:sz w:val="28"/>
          <w:szCs w:val="28"/>
        </w:rPr>
        <w:t>2.</w:t>
      </w:r>
      <w:r w:rsidR="00637B3F">
        <w:rPr>
          <w:b/>
          <w:sz w:val="28"/>
          <w:szCs w:val="28"/>
        </w:rPr>
        <w:t>1</w:t>
      </w:r>
      <w:r>
        <w:rPr>
          <w:b/>
          <w:sz w:val="28"/>
          <w:szCs w:val="28"/>
        </w:rPr>
        <w:t xml:space="preserve">.5 </w:t>
      </w:r>
      <w:r w:rsidR="00637B3F">
        <w:rPr>
          <w:b/>
          <w:spacing w:val="2"/>
          <w:sz w:val="28"/>
          <w:szCs w:val="28"/>
        </w:rPr>
        <w:t>galerija</w:t>
      </w:r>
    </w:p>
    <w:p w:rsidR="00053FF5" w:rsidRDefault="00053FF5">
      <w:pPr>
        <w:spacing w:before="3" w:line="120" w:lineRule="exact"/>
        <w:rPr>
          <w:sz w:val="12"/>
          <w:szCs w:val="12"/>
        </w:rPr>
      </w:pPr>
    </w:p>
    <w:p w:rsidR="00053FF5" w:rsidRDefault="00053FF5">
      <w:pPr>
        <w:spacing w:line="200" w:lineRule="exact"/>
      </w:pPr>
    </w:p>
    <w:p w:rsidR="00637B3F" w:rsidRDefault="00637B3F">
      <w:pPr>
        <w:ind w:left="116"/>
      </w:pPr>
      <w:r>
        <w:rPr>
          <w:noProof/>
        </w:rPr>
        <w:drawing>
          <wp:inline distT="0" distB="0" distL="0" distR="0">
            <wp:extent cx="5645150" cy="3283585"/>
            <wp:effectExtent l="19050" t="0" r="0" b="0"/>
            <wp:docPr id="5" name="Picture 5" descr="C:\Users\Mil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os\Desktop\Untitled.png"/>
                    <pic:cNvPicPr>
                      <a:picLocks noChangeAspect="1" noChangeArrowheads="1"/>
                    </pic:cNvPicPr>
                  </pic:nvPicPr>
                  <pic:blipFill>
                    <a:blip r:embed="rId9" cstate="print"/>
                    <a:srcRect/>
                    <a:stretch>
                      <a:fillRect/>
                    </a:stretch>
                  </pic:blipFill>
                  <pic:spPr bwMode="auto">
                    <a:xfrm>
                      <a:off x="0" y="0"/>
                      <a:ext cx="5645150" cy="3283585"/>
                    </a:xfrm>
                    <a:prstGeom prst="rect">
                      <a:avLst/>
                    </a:prstGeom>
                    <a:noFill/>
                    <a:ln w="9525">
                      <a:noFill/>
                      <a:miter lim="800000"/>
                      <a:headEnd/>
                      <a:tailEnd/>
                    </a:ln>
                  </pic:spPr>
                </pic:pic>
              </a:graphicData>
            </a:graphic>
          </wp:inline>
        </w:drawing>
      </w:r>
    </w:p>
    <w:p w:rsidR="00637B3F" w:rsidRPr="00637B3F" w:rsidRDefault="00637B3F" w:rsidP="00637B3F"/>
    <w:p w:rsidR="00637B3F" w:rsidRDefault="00637B3F" w:rsidP="00637B3F"/>
    <w:p w:rsidR="00637B3F" w:rsidRDefault="00637B3F" w:rsidP="00637B3F"/>
    <w:p w:rsidR="00637B3F" w:rsidRDefault="00637B3F" w:rsidP="00637B3F">
      <w:pPr>
        <w:pStyle w:val="NoSpacing"/>
        <w:rPr>
          <w:sz w:val="24"/>
          <w:szCs w:val="24"/>
          <w:lang/>
        </w:rPr>
      </w:pPr>
      <w:r>
        <w:rPr>
          <w:sz w:val="24"/>
          <w:szCs w:val="24"/>
          <w:lang/>
        </w:rPr>
        <w:t xml:space="preserve">Ideja ove stranice je da prikazuje slike iz ruke telefona koji je korisnik izabrao sa padajuđe lise koja je predstavljena kao galerija. Na ovoj strani je koriscen jQuery koji prikaže sliku kad se klikne na nju. Na </w:t>
      </w:r>
      <w:r>
        <w:rPr>
          <w:sz w:val="24"/>
          <w:szCs w:val="24"/>
          <w:lang/>
        </w:rPr>
        <w:lastRenderedPageBreak/>
        <w:t>strani postoji i link koji administratoru sajta omogućava da lakše unosi slike u bazu i na ovoj strani da prikaže  istu.</w:t>
      </w:r>
    </w:p>
    <w:p w:rsidR="00637B3F" w:rsidRPr="00637B3F" w:rsidRDefault="00637B3F" w:rsidP="00637B3F">
      <w:pPr>
        <w:rPr>
          <w:lang/>
        </w:rPr>
      </w:pPr>
    </w:p>
    <w:p w:rsidR="00637B3F" w:rsidRPr="00637B3F" w:rsidRDefault="00637B3F" w:rsidP="00637B3F">
      <w:pPr>
        <w:rPr>
          <w:lang/>
        </w:rPr>
      </w:pPr>
    </w:p>
    <w:p w:rsidR="00637B3F" w:rsidRPr="00637B3F" w:rsidRDefault="00637B3F" w:rsidP="00637B3F">
      <w:pPr>
        <w:rPr>
          <w:lang/>
        </w:rPr>
      </w:pPr>
    </w:p>
    <w:p w:rsidR="00637B3F" w:rsidRPr="00637B3F" w:rsidRDefault="00637B3F" w:rsidP="00637B3F">
      <w:pPr>
        <w:rPr>
          <w:lang/>
        </w:rPr>
      </w:pPr>
    </w:p>
    <w:p w:rsidR="00637B3F" w:rsidRPr="00637B3F" w:rsidRDefault="00637B3F" w:rsidP="00637B3F">
      <w:pPr>
        <w:rPr>
          <w:lang/>
        </w:rPr>
      </w:pPr>
    </w:p>
    <w:p w:rsidR="00637B3F" w:rsidRDefault="00637B3F" w:rsidP="00637B3F">
      <w:pPr>
        <w:rPr>
          <w:lang/>
        </w:rPr>
      </w:pPr>
    </w:p>
    <w:p w:rsidR="00637B3F" w:rsidRDefault="00637B3F" w:rsidP="00637B3F">
      <w:pPr>
        <w:spacing w:before="54"/>
        <w:ind w:left="1536"/>
        <w:rPr>
          <w:sz w:val="28"/>
          <w:szCs w:val="28"/>
        </w:rPr>
      </w:pPr>
      <w:r>
        <w:rPr>
          <w:b/>
          <w:sz w:val="28"/>
          <w:szCs w:val="28"/>
        </w:rPr>
        <w:t>2.1.6 slike</w:t>
      </w:r>
    </w:p>
    <w:p w:rsidR="00637B3F" w:rsidRDefault="00637B3F" w:rsidP="00637B3F">
      <w:pPr>
        <w:spacing w:before="1" w:line="160" w:lineRule="exact"/>
        <w:rPr>
          <w:sz w:val="17"/>
          <w:szCs w:val="17"/>
        </w:rPr>
      </w:pPr>
    </w:p>
    <w:p w:rsidR="00637B3F" w:rsidRDefault="00637B3F" w:rsidP="00637B3F">
      <w:pPr>
        <w:spacing w:line="200" w:lineRule="exact"/>
      </w:pPr>
    </w:p>
    <w:p w:rsidR="00637B3F" w:rsidRDefault="00CC70CF" w:rsidP="00637B3F">
      <w:pPr>
        <w:rPr>
          <w:lang/>
        </w:rPr>
      </w:pPr>
      <w:r>
        <w:rPr>
          <w:noProof/>
        </w:rPr>
        <w:drawing>
          <wp:inline distT="0" distB="0" distL="0" distR="0">
            <wp:extent cx="6384925" cy="3124835"/>
            <wp:effectExtent l="19050" t="0" r="0" b="0"/>
            <wp:docPr id="7" name="Picture 7" descr="C:\Users\Milo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los\Desktop\Untitled2.png"/>
                    <pic:cNvPicPr>
                      <a:picLocks noChangeAspect="1" noChangeArrowheads="1"/>
                    </pic:cNvPicPr>
                  </pic:nvPicPr>
                  <pic:blipFill>
                    <a:blip r:embed="rId10" cstate="print"/>
                    <a:srcRect/>
                    <a:stretch>
                      <a:fillRect/>
                    </a:stretch>
                  </pic:blipFill>
                  <pic:spPr bwMode="auto">
                    <a:xfrm>
                      <a:off x="0" y="0"/>
                      <a:ext cx="6384925" cy="3124835"/>
                    </a:xfrm>
                    <a:prstGeom prst="rect">
                      <a:avLst/>
                    </a:prstGeom>
                    <a:noFill/>
                    <a:ln w="9525">
                      <a:noFill/>
                      <a:miter lim="800000"/>
                      <a:headEnd/>
                      <a:tailEnd/>
                    </a:ln>
                  </pic:spPr>
                </pic:pic>
              </a:graphicData>
            </a:graphic>
          </wp:inline>
        </w:drawing>
      </w:r>
    </w:p>
    <w:p w:rsidR="00637B3F" w:rsidRDefault="00637B3F" w:rsidP="00637B3F">
      <w:pPr>
        <w:rPr>
          <w:lang/>
        </w:rPr>
      </w:pPr>
    </w:p>
    <w:p w:rsidR="00CC70CF" w:rsidRDefault="00CC70CF" w:rsidP="00637B3F">
      <w:pPr>
        <w:rPr>
          <w:lang/>
        </w:rPr>
      </w:pPr>
    </w:p>
    <w:p w:rsidR="00CC70CF" w:rsidRDefault="00CC70CF" w:rsidP="00CC70CF">
      <w:pPr>
        <w:pStyle w:val="NoSpacing"/>
        <w:rPr>
          <w:sz w:val="24"/>
          <w:szCs w:val="24"/>
          <w:lang/>
        </w:rPr>
      </w:pPr>
      <w:r>
        <w:rPr>
          <w:sz w:val="24"/>
          <w:szCs w:val="24"/>
          <w:lang/>
        </w:rPr>
        <w:t xml:space="preserve">Na ovoj strani postoji formular. Koja se sastoji od tekstualnog prostora kojim se unosi ime slike. Postoji dugme za selektovanje fajla. Zatim tu je i padajuća lista koja poseduje određen broj galerija. </w:t>
      </w:r>
    </w:p>
    <w:p w:rsidR="00CC70CF" w:rsidRPr="00CC70CF" w:rsidRDefault="00CC70CF" w:rsidP="00CC70CF">
      <w:pPr>
        <w:pStyle w:val="NoSpacing"/>
        <w:rPr>
          <w:sz w:val="24"/>
          <w:szCs w:val="24"/>
          <w:lang/>
        </w:rPr>
      </w:pPr>
      <w:r>
        <w:rPr>
          <w:sz w:val="24"/>
          <w:szCs w:val="24"/>
          <w:lang/>
        </w:rPr>
        <w:t>Kad admin odradi se opcije, submit dugmetom šalje podatke u bazu podataka i onda ih sa stranice galerija.php dohvata.</w:t>
      </w:r>
    </w:p>
    <w:p w:rsidR="00CC70CF" w:rsidRDefault="00CC70CF" w:rsidP="00CC70CF">
      <w:pPr>
        <w:rPr>
          <w:lang/>
        </w:rPr>
      </w:pPr>
    </w:p>
    <w:p w:rsidR="00CC70CF" w:rsidRDefault="00CC70CF" w:rsidP="00CC70CF">
      <w:pPr>
        <w:spacing w:before="54"/>
        <w:ind w:left="1536"/>
        <w:rPr>
          <w:sz w:val="28"/>
          <w:szCs w:val="28"/>
        </w:rPr>
      </w:pPr>
      <w:r>
        <w:rPr>
          <w:b/>
          <w:sz w:val="28"/>
          <w:szCs w:val="28"/>
        </w:rPr>
        <w:t>2.1.7 admin</w:t>
      </w:r>
    </w:p>
    <w:p w:rsidR="00CC70CF" w:rsidRDefault="00CC70CF" w:rsidP="00CC70CF">
      <w:pPr>
        <w:spacing w:before="1" w:line="160" w:lineRule="exact"/>
        <w:rPr>
          <w:sz w:val="17"/>
          <w:szCs w:val="17"/>
        </w:rPr>
      </w:pPr>
    </w:p>
    <w:p w:rsidR="00CC70CF" w:rsidRDefault="00CC70CF" w:rsidP="00CC70CF">
      <w:pPr>
        <w:spacing w:line="200" w:lineRule="exact"/>
      </w:pPr>
    </w:p>
    <w:p w:rsidR="00CC70CF" w:rsidRDefault="00901565" w:rsidP="00CC70CF">
      <w:pPr>
        <w:rPr>
          <w:lang/>
        </w:rPr>
      </w:pPr>
      <w:r>
        <w:rPr>
          <w:noProof/>
        </w:rPr>
        <w:drawing>
          <wp:inline distT="0" distB="0" distL="0" distR="0">
            <wp:extent cx="6388100" cy="3123179"/>
            <wp:effectExtent l="19050" t="0" r="0" b="0"/>
            <wp:docPr id="12" name="Picture 12" descr="C:\Users\Milo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los\Desktop\Untitled2.png"/>
                    <pic:cNvPicPr>
                      <a:picLocks noChangeAspect="1" noChangeArrowheads="1"/>
                    </pic:cNvPicPr>
                  </pic:nvPicPr>
                  <pic:blipFill>
                    <a:blip r:embed="rId10" cstate="print"/>
                    <a:srcRect/>
                    <a:stretch>
                      <a:fillRect/>
                    </a:stretch>
                  </pic:blipFill>
                  <pic:spPr bwMode="auto">
                    <a:xfrm>
                      <a:off x="0" y="0"/>
                      <a:ext cx="6388100" cy="3123179"/>
                    </a:xfrm>
                    <a:prstGeom prst="rect">
                      <a:avLst/>
                    </a:prstGeom>
                    <a:noFill/>
                    <a:ln w="9525">
                      <a:noFill/>
                      <a:miter lim="800000"/>
                      <a:headEnd/>
                      <a:tailEnd/>
                    </a:ln>
                  </pic:spPr>
                </pic:pic>
              </a:graphicData>
            </a:graphic>
          </wp:inline>
        </w:drawing>
      </w:r>
    </w:p>
    <w:p w:rsidR="00CC70CF" w:rsidRDefault="00CC70CF" w:rsidP="00CC70CF">
      <w:pPr>
        <w:rPr>
          <w:lang/>
        </w:rPr>
      </w:pPr>
    </w:p>
    <w:p w:rsidR="00637B3F" w:rsidRDefault="00637B3F" w:rsidP="00901565">
      <w:pPr>
        <w:pStyle w:val="NoSpacing"/>
        <w:rPr>
          <w:lang/>
        </w:rPr>
      </w:pPr>
    </w:p>
    <w:p w:rsidR="00901565" w:rsidRDefault="00901565" w:rsidP="00901565">
      <w:pPr>
        <w:pStyle w:val="NoSpacing"/>
        <w:rPr>
          <w:color w:val="000000" w:themeColor="text1"/>
          <w:sz w:val="24"/>
          <w:szCs w:val="24"/>
          <w:lang/>
        </w:rPr>
      </w:pPr>
      <w:r>
        <w:rPr>
          <w:sz w:val="24"/>
          <w:szCs w:val="24"/>
          <w:lang/>
        </w:rPr>
        <w:t xml:space="preserve">Username i password za ovu stranu je </w:t>
      </w:r>
      <w:r>
        <w:rPr>
          <w:b/>
          <w:color w:val="FF0000"/>
          <w:sz w:val="24"/>
          <w:szCs w:val="24"/>
          <w:lang/>
        </w:rPr>
        <w:t>ADMIN</w:t>
      </w:r>
      <w:r>
        <w:rPr>
          <w:b/>
          <w:color w:val="000000" w:themeColor="text1"/>
          <w:sz w:val="24"/>
          <w:szCs w:val="24"/>
          <w:lang/>
        </w:rPr>
        <w:t xml:space="preserve">. </w:t>
      </w:r>
      <w:r>
        <w:rPr>
          <w:color w:val="000000" w:themeColor="text1"/>
          <w:sz w:val="24"/>
          <w:szCs w:val="24"/>
          <w:lang/>
        </w:rPr>
        <w:t>Pomoću nje se ulazi na stranu slike.php.</w:t>
      </w:r>
      <w:r w:rsidR="00ED0678">
        <w:rPr>
          <w:color w:val="000000" w:themeColor="text1"/>
          <w:sz w:val="24"/>
          <w:szCs w:val="24"/>
          <w:lang/>
        </w:rPr>
        <w:t xml:space="preserve"> Korišćene su sesije radi zaštite.</w:t>
      </w:r>
    </w:p>
    <w:p w:rsidR="00901565" w:rsidRPr="00901565" w:rsidRDefault="00901565" w:rsidP="00901565">
      <w:pPr>
        <w:rPr>
          <w:lang/>
        </w:rPr>
      </w:pPr>
    </w:p>
    <w:p w:rsidR="00901565" w:rsidRPr="00901565" w:rsidRDefault="00901565" w:rsidP="00901565">
      <w:pPr>
        <w:rPr>
          <w:lang/>
        </w:rPr>
      </w:pPr>
    </w:p>
    <w:p w:rsidR="00901565" w:rsidRPr="00901565" w:rsidRDefault="00901565" w:rsidP="00901565">
      <w:pPr>
        <w:rPr>
          <w:lang/>
        </w:rPr>
      </w:pPr>
    </w:p>
    <w:p w:rsidR="00901565" w:rsidRPr="00901565" w:rsidRDefault="00901565" w:rsidP="00901565">
      <w:pPr>
        <w:rPr>
          <w:lang/>
        </w:rPr>
      </w:pPr>
    </w:p>
    <w:p w:rsidR="00901565" w:rsidRDefault="00901565" w:rsidP="00901565">
      <w:pPr>
        <w:rPr>
          <w:lang/>
        </w:rPr>
      </w:pPr>
    </w:p>
    <w:p w:rsidR="00901565" w:rsidRDefault="00901565" w:rsidP="00901565">
      <w:pPr>
        <w:spacing w:before="54"/>
        <w:ind w:left="1536"/>
        <w:rPr>
          <w:sz w:val="28"/>
          <w:szCs w:val="28"/>
        </w:rPr>
      </w:pPr>
      <w:r>
        <w:rPr>
          <w:b/>
          <w:sz w:val="28"/>
          <w:szCs w:val="28"/>
        </w:rPr>
        <w:t xml:space="preserve">2.1.8 </w:t>
      </w:r>
      <w:r w:rsidR="00EB0E05">
        <w:rPr>
          <w:b/>
          <w:sz w:val="28"/>
          <w:szCs w:val="28"/>
        </w:rPr>
        <w:t>anketa</w:t>
      </w:r>
    </w:p>
    <w:p w:rsidR="00901565" w:rsidRDefault="00901565" w:rsidP="00901565">
      <w:pPr>
        <w:spacing w:before="1" w:line="160" w:lineRule="exact"/>
        <w:rPr>
          <w:sz w:val="17"/>
          <w:szCs w:val="17"/>
        </w:rPr>
      </w:pPr>
    </w:p>
    <w:p w:rsidR="00901565" w:rsidRDefault="00901565" w:rsidP="00901565">
      <w:pPr>
        <w:spacing w:line="200" w:lineRule="exact"/>
      </w:pPr>
    </w:p>
    <w:p w:rsidR="00901565" w:rsidRPr="00901565" w:rsidRDefault="00901565" w:rsidP="00901565">
      <w:pPr>
        <w:rPr>
          <w:lang/>
        </w:rPr>
      </w:pPr>
    </w:p>
    <w:p w:rsidR="00901565" w:rsidRDefault="00901565" w:rsidP="00901565">
      <w:pPr>
        <w:ind w:firstLine="720"/>
        <w:rPr>
          <w:lang/>
        </w:rPr>
      </w:pPr>
    </w:p>
    <w:p w:rsidR="00901565" w:rsidRDefault="00901565" w:rsidP="00901565">
      <w:pPr>
        <w:rPr>
          <w:lang/>
        </w:rPr>
      </w:pPr>
    </w:p>
    <w:p w:rsidR="00EB0E05" w:rsidRDefault="00EB0E05" w:rsidP="00901565">
      <w:pPr>
        <w:rPr>
          <w:lang/>
        </w:rPr>
      </w:pPr>
      <w:r>
        <w:rPr>
          <w:noProof/>
        </w:rPr>
        <w:drawing>
          <wp:inline distT="0" distB="0" distL="0" distR="0">
            <wp:extent cx="6384925" cy="2743200"/>
            <wp:effectExtent l="19050" t="0" r="0" b="0"/>
            <wp:docPr id="15" name="Picture 15" descr="C:\Users\Mil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los\Desktop\Untitled.png"/>
                    <pic:cNvPicPr>
                      <a:picLocks noChangeAspect="1" noChangeArrowheads="1"/>
                    </pic:cNvPicPr>
                  </pic:nvPicPr>
                  <pic:blipFill>
                    <a:blip r:embed="rId11" cstate="print"/>
                    <a:srcRect/>
                    <a:stretch>
                      <a:fillRect/>
                    </a:stretch>
                  </pic:blipFill>
                  <pic:spPr bwMode="auto">
                    <a:xfrm>
                      <a:off x="0" y="0"/>
                      <a:ext cx="6384925" cy="2743200"/>
                    </a:xfrm>
                    <a:prstGeom prst="rect">
                      <a:avLst/>
                    </a:prstGeom>
                    <a:noFill/>
                    <a:ln w="9525">
                      <a:noFill/>
                      <a:miter lim="800000"/>
                      <a:headEnd/>
                      <a:tailEnd/>
                    </a:ln>
                  </pic:spPr>
                </pic:pic>
              </a:graphicData>
            </a:graphic>
          </wp:inline>
        </w:drawing>
      </w:r>
    </w:p>
    <w:p w:rsidR="00EB0E05" w:rsidRPr="00EB0E05" w:rsidRDefault="00EB0E05" w:rsidP="00EB0E05">
      <w:pPr>
        <w:rPr>
          <w:lang/>
        </w:rPr>
      </w:pPr>
    </w:p>
    <w:p w:rsidR="00EB0E05" w:rsidRPr="00EB0E05" w:rsidRDefault="00EB0E05" w:rsidP="00EB0E05">
      <w:pPr>
        <w:rPr>
          <w:lang/>
        </w:rPr>
      </w:pPr>
    </w:p>
    <w:p w:rsidR="00EB0E05" w:rsidRPr="00EB0E05" w:rsidRDefault="00EB0E05" w:rsidP="00EB0E05">
      <w:pPr>
        <w:rPr>
          <w:lang/>
        </w:rPr>
      </w:pPr>
    </w:p>
    <w:p w:rsidR="00EB0E05" w:rsidRDefault="00EB0E05" w:rsidP="00EB0E05">
      <w:pPr>
        <w:rPr>
          <w:lang/>
        </w:rPr>
      </w:pPr>
    </w:p>
    <w:p w:rsidR="00EB0E05" w:rsidRPr="00EB0E05" w:rsidRDefault="00EB0E05" w:rsidP="00EB0E05">
      <w:pPr>
        <w:pStyle w:val="NoSpacing"/>
        <w:rPr>
          <w:sz w:val="24"/>
          <w:szCs w:val="24"/>
          <w:lang/>
        </w:rPr>
      </w:pPr>
      <w:r>
        <w:rPr>
          <w:sz w:val="24"/>
          <w:szCs w:val="24"/>
          <w:lang/>
        </w:rPr>
        <w:t>Na stranicu anketa.php se može ući samo ako imate nalog i ako ste se registrovali. Anketa služi samo za ocenu sajta koja se po završetku koriščenja submit dugmetom unosi u bazu. Podaci koji se mogu naći u toj bazi su broj ocena, zbir ocena i prosek ocena.</w:t>
      </w:r>
    </w:p>
    <w:p w:rsidR="00EB0E05" w:rsidRDefault="00EB0E05" w:rsidP="00EB0E05">
      <w:pPr>
        <w:rPr>
          <w:lang/>
        </w:rPr>
      </w:pPr>
    </w:p>
    <w:p w:rsidR="00EB0E05" w:rsidRDefault="00EB0E05" w:rsidP="00EB0E05">
      <w:pPr>
        <w:rPr>
          <w:lang/>
        </w:rPr>
      </w:pPr>
    </w:p>
    <w:p w:rsidR="00EB0E05" w:rsidRPr="00EB0E05" w:rsidRDefault="00EB0E05" w:rsidP="00EB0E05">
      <w:pPr>
        <w:rPr>
          <w:lang/>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D0678" w:rsidRDefault="00ED0678" w:rsidP="00EB0E05">
      <w:pPr>
        <w:spacing w:before="54"/>
        <w:ind w:left="1536"/>
        <w:rPr>
          <w:b/>
          <w:sz w:val="28"/>
          <w:szCs w:val="28"/>
        </w:rPr>
      </w:pPr>
    </w:p>
    <w:p w:rsidR="00EB0E05" w:rsidRDefault="00EB0E05" w:rsidP="00EB0E05">
      <w:pPr>
        <w:spacing w:before="54"/>
        <w:ind w:left="1536"/>
        <w:rPr>
          <w:sz w:val="28"/>
          <w:szCs w:val="28"/>
        </w:rPr>
      </w:pPr>
      <w:r>
        <w:rPr>
          <w:b/>
          <w:sz w:val="28"/>
          <w:szCs w:val="28"/>
        </w:rPr>
        <w:lastRenderedPageBreak/>
        <w:t>2.1.9 prikaz</w:t>
      </w:r>
    </w:p>
    <w:p w:rsidR="00EB0E05" w:rsidRDefault="00EB0E05" w:rsidP="00EB0E05">
      <w:pPr>
        <w:spacing w:before="1" w:line="160" w:lineRule="exact"/>
        <w:rPr>
          <w:sz w:val="17"/>
          <w:szCs w:val="17"/>
        </w:rPr>
      </w:pPr>
    </w:p>
    <w:p w:rsidR="00EB0E05" w:rsidRDefault="00EB0E05" w:rsidP="00EB0E05">
      <w:pPr>
        <w:spacing w:line="200" w:lineRule="exact"/>
      </w:pPr>
    </w:p>
    <w:p w:rsidR="00EB0E05" w:rsidRDefault="00EB0E05" w:rsidP="00EB0E05">
      <w:pPr>
        <w:rPr>
          <w:lang/>
        </w:rPr>
      </w:pPr>
    </w:p>
    <w:p w:rsidR="00EB0E05" w:rsidRDefault="00ED0678" w:rsidP="00EB0E05">
      <w:pPr>
        <w:rPr>
          <w:lang/>
        </w:rPr>
      </w:pPr>
      <w:r>
        <w:rPr>
          <w:noProof/>
        </w:rPr>
        <w:drawing>
          <wp:inline distT="0" distB="0" distL="0" distR="0">
            <wp:extent cx="6242050" cy="3267710"/>
            <wp:effectExtent l="19050" t="0" r="6350" b="0"/>
            <wp:docPr id="4" name="Picture 18" descr="C:\Users\Milos\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los\Desktop\Untitled1.png"/>
                    <pic:cNvPicPr>
                      <a:picLocks noChangeAspect="1" noChangeArrowheads="1"/>
                    </pic:cNvPicPr>
                  </pic:nvPicPr>
                  <pic:blipFill>
                    <a:blip r:embed="rId12" cstate="print"/>
                    <a:srcRect/>
                    <a:stretch>
                      <a:fillRect/>
                    </a:stretch>
                  </pic:blipFill>
                  <pic:spPr bwMode="auto">
                    <a:xfrm>
                      <a:off x="0" y="0"/>
                      <a:ext cx="6242050" cy="3267710"/>
                    </a:xfrm>
                    <a:prstGeom prst="rect">
                      <a:avLst/>
                    </a:prstGeom>
                    <a:noFill/>
                    <a:ln w="9525">
                      <a:noFill/>
                      <a:miter lim="800000"/>
                      <a:headEnd/>
                      <a:tailEnd/>
                    </a:ln>
                  </pic:spPr>
                </pic:pic>
              </a:graphicData>
            </a:graphic>
          </wp:inline>
        </w:drawing>
      </w:r>
    </w:p>
    <w:p w:rsidR="00ED0678" w:rsidRDefault="00ED0678" w:rsidP="00EB0E05">
      <w:pPr>
        <w:rPr>
          <w:lang/>
        </w:rPr>
      </w:pPr>
    </w:p>
    <w:p w:rsidR="00ED0678" w:rsidRPr="00ED0678" w:rsidRDefault="00ED0678" w:rsidP="00ED0678">
      <w:pPr>
        <w:rPr>
          <w:lang/>
        </w:rPr>
      </w:pPr>
    </w:p>
    <w:p w:rsidR="00ED0678" w:rsidRPr="00ED0678" w:rsidRDefault="00ED0678" w:rsidP="00ED0678">
      <w:pPr>
        <w:rPr>
          <w:lang/>
        </w:rPr>
      </w:pPr>
    </w:p>
    <w:p w:rsidR="00ED0678" w:rsidRPr="00ED0678" w:rsidRDefault="00ED0678" w:rsidP="00ED0678">
      <w:pPr>
        <w:pStyle w:val="NoSpacing"/>
        <w:rPr>
          <w:sz w:val="24"/>
          <w:szCs w:val="24"/>
          <w:lang/>
        </w:rPr>
      </w:pPr>
      <w:r>
        <w:rPr>
          <w:sz w:val="24"/>
          <w:szCs w:val="24"/>
          <w:lang/>
        </w:rPr>
        <w:t>Prikaz.php postavlja tabelu u koju su upisani podaci koje je korisnik uneo u forma.php stranici, to jest dohvata podatke iz baze podataka koji su uneti u bazu pomoću formulara sa stranice forma.php.</w:t>
      </w:r>
    </w:p>
    <w:p w:rsidR="00ED0678" w:rsidRPr="00ED0678" w:rsidRDefault="00ED0678" w:rsidP="00ED0678">
      <w:pPr>
        <w:rPr>
          <w:lang/>
        </w:rPr>
      </w:pPr>
    </w:p>
    <w:p w:rsidR="00ED0678" w:rsidRPr="00ED0678" w:rsidRDefault="00ED0678" w:rsidP="00ED0678">
      <w:pPr>
        <w:rPr>
          <w:lang/>
        </w:rPr>
      </w:pPr>
    </w:p>
    <w:p w:rsidR="00ED0678" w:rsidRPr="00ED0678" w:rsidRDefault="00ED0678" w:rsidP="00ED0678">
      <w:pPr>
        <w:rPr>
          <w:lang/>
        </w:rPr>
      </w:pPr>
    </w:p>
    <w:p w:rsidR="00ED0678" w:rsidRPr="00ED0678" w:rsidRDefault="00ED0678" w:rsidP="00ED0678">
      <w:pPr>
        <w:rPr>
          <w:lang/>
        </w:rPr>
      </w:pPr>
    </w:p>
    <w:p w:rsidR="00ED0678" w:rsidRPr="00ED0678" w:rsidRDefault="00ED0678" w:rsidP="00ED0678">
      <w:pPr>
        <w:rPr>
          <w:lang/>
        </w:rPr>
      </w:pPr>
    </w:p>
    <w:p w:rsidR="00ED0678" w:rsidRDefault="00ED0678" w:rsidP="00ED0678">
      <w:pPr>
        <w:ind w:left="1536"/>
        <w:rPr>
          <w:sz w:val="28"/>
          <w:szCs w:val="28"/>
        </w:rPr>
      </w:pPr>
      <w:r>
        <w:rPr>
          <w:b/>
          <w:sz w:val="28"/>
          <w:szCs w:val="28"/>
        </w:rPr>
        <w:t xml:space="preserve">2.1.10 </w:t>
      </w:r>
      <w:r>
        <w:rPr>
          <w:b/>
          <w:spacing w:val="1"/>
          <w:sz w:val="28"/>
          <w:szCs w:val="28"/>
        </w:rPr>
        <w:t>m</w:t>
      </w:r>
      <w:r>
        <w:rPr>
          <w:b/>
          <w:sz w:val="28"/>
          <w:szCs w:val="28"/>
        </w:rPr>
        <w:t>i</w:t>
      </w:r>
      <w:r>
        <w:rPr>
          <w:b/>
          <w:spacing w:val="2"/>
          <w:sz w:val="28"/>
          <w:szCs w:val="28"/>
        </w:rPr>
        <w:t>l</w:t>
      </w:r>
      <w:r>
        <w:rPr>
          <w:b/>
          <w:sz w:val="28"/>
          <w:szCs w:val="28"/>
        </w:rPr>
        <w:t>os</w:t>
      </w:r>
    </w:p>
    <w:p w:rsidR="00ED0678" w:rsidRDefault="00ED0678" w:rsidP="00ED0678">
      <w:pPr>
        <w:spacing w:before="1" w:line="120" w:lineRule="exact"/>
        <w:rPr>
          <w:sz w:val="12"/>
          <w:szCs w:val="12"/>
        </w:rPr>
      </w:pPr>
    </w:p>
    <w:p w:rsidR="00ED0678" w:rsidRDefault="00ED0678" w:rsidP="00ED0678">
      <w:pPr>
        <w:spacing w:line="200" w:lineRule="exact"/>
      </w:pPr>
    </w:p>
    <w:p w:rsidR="00ED0678" w:rsidRDefault="00ED0678" w:rsidP="00ED0678">
      <w:pPr>
        <w:ind w:left="116"/>
      </w:pPr>
      <w:r>
        <w:rPr>
          <w:noProof/>
        </w:rPr>
        <w:drawing>
          <wp:inline distT="0" distB="0" distL="0" distR="0">
            <wp:extent cx="6249670" cy="21945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6249670" cy="2194560"/>
                    </a:xfrm>
                    <a:prstGeom prst="rect">
                      <a:avLst/>
                    </a:prstGeom>
                    <a:noFill/>
                    <a:ln w="9525">
                      <a:noFill/>
                      <a:miter lim="800000"/>
                      <a:headEnd/>
                      <a:tailEnd/>
                    </a:ln>
                  </pic:spPr>
                </pic:pic>
              </a:graphicData>
            </a:graphic>
          </wp:inline>
        </w:drawing>
      </w:r>
    </w:p>
    <w:p w:rsidR="00ED0678" w:rsidRPr="00ED0678" w:rsidRDefault="00ED0678" w:rsidP="00ED0678"/>
    <w:p w:rsidR="00ED0678" w:rsidRPr="00ED0678" w:rsidRDefault="00ED0678" w:rsidP="00ED0678"/>
    <w:p w:rsidR="00ED0678" w:rsidRPr="00ED0678" w:rsidRDefault="00ED0678" w:rsidP="00ED0678"/>
    <w:p w:rsidR="00ED0678" w:rsidRDefault="00ED0678" w:rsidP="00ED0678"/>
    <w:p w:rsidR="00ED0678" w:rsidRPr="00ED0678" w:rsidRDefault="00ED0678" w:rsidP="00ED0678">
      <w:pPr>
        <w:pStyle w:val="NoSpacing"/>
        <w:rPr>
          <w:sz w:val="24"/>
          <w:szCs w:val="24"/>
        </w:rPr>
      </w:pPr>
      <w:r>
        <w:rPr>
          <w:sz w:val="24"/>
          <w:szCs w:val="24"/>
        </w:rPr>
        <w:t xml:space="preserve">Strana o </w:t>
      </w:r>
      <w:r w:rsidR="007E187D">
        <w:rPr>
          <w:sz w:val="24"/>
          <w:szCs w:val="24"/>
        </w:rPr>
        <w:t>autoru</w:t>
      </w:r>
      <w:r>
        <w:rPr>
          <w:sz w:val="24"/>
          <w:szCs w:val="24"/>
        </w:rPr>
        <w:t>.</w:t>
      </w:r>
    </w:p>
    <w:p w:rsidR="00ED0678" w:rsidRDefault="00ED0678" w:rsidP="00ED0678"/>
    <w:p w:rsidR="00ED0678" w:rsidRPr="00ED0678" w:rsidRDefault="00ED0678" w:rsidP="00ED0678">
      <w:pPr>
        <w:sectPr w:rsidR="00ED0678" w:rsidRPr="00ED0678">
          <w:pgSz w:w="11900" w:h="16840"/>
          <w:pgMar w:top="1080" w:right="820" w:bottom="280" w:left="1020" w:header="720" w:footer="720" w:gutter="0"/>
          <w:cols w:space="720"/>
        </w:sectPr>
      </w:pPr>
    </w:p>
    <w:p w:rsidR="00ED0678" w:rsidRDefault="00ED0678" w:rsidP="00ED0678">
      <w:pPr>
        <w:rPr>
          <w:lang/>
        </w:rPr>
      </w:pPr>
    </w:p>
    <w:p w:rsidR="00053FF5" w:rsidRDefault="00053FF5">
      <w:pPr>
        <w:ind w:left="116"/>
      </w:pPr>
    </w:p>
    <w:p w:rsidR="00053FF5" w:rsidRDefault="00053FF5">
      <w:pPr>
        <w:spacing w:before="3" w:line="140" w:lineRule="exact"/>
        <w:rPr>
          <w:sz w:val="15"/>
          <w:szCs w:val="15"/>
        </w:rPr>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EB0E05" w:rsidRDefault="00EB0E05">
      <w:pPr>
        <w:ind w:left="1536"/>
        <w:rPr>
          <w:b/>
          <w:sz w:val="28"/>
          <w:szCs w:val="28"/>
        </w:rPr>
      </w:pPr>
    </w:p>
    <w:p w:rsidR="00EB0E05" w:rsidRDefault="00EB0E05">
      <w:pPr>
        <w:ind w:left="1536"/>
        <w:rPr>
          <w:b/>
          <w:sz w:val="28"/>
          <w:szCs w:val="28"/>
        </w:rPr>
      </w:pPr>
    </w:p>
    <w:p w:rsidR="00053FF5" w:rsidRDefault="00053FF5">
      <w:pPr>
        <w:spacing w:before="1" w:line="120" w:lineRule="exact"/>
        <w:rPr>
          <w:sz w:val="12"/>
          <w:szCs w:val="12"/>
        </w:rPr>
      </w:pPr>
    </w:p>
    <w:p w:rsidR="00053FF5" w:rsidRDefault="00053FF5">
      <w:pPr>
        <w:spacing w:line="200" w:lineRule="exact"/>
      </w:pPr>
    </w:p>
    <w:p w:rsidR="00053FF5" w:rsidRDefault="00FE22BD">
      <w:pPr>
        <w:spacing w:before="35"/>
        <w:ind w:left="118"/>
        <w:rPr>
          <w:sz w:val="44"/>
          <w:szCs w:val="44"/>
        </w:rPr>
      </w:pPr>
      <w:r>
        <w:rPr>
          <w:b/>
          <w:sz w:val="44"/>
          <w:szCs w:val="44"/>
        </w:rPr>
        <w:lastRenderedPageBreak/>
        <w:t>3. Ko</w:t>
      </w:r>
      <w:r>
        <w:rPr>
          <w:b/>
          <w:spacing w:val="1"/>
          <w:sz w:val="44"/>
          <w:szCs w:val="44"/>
        </w:rPr>
        <w:t>d</w:t>
      </w:r>
      <w:r>
        <w:rPr>
          <w:b/>
          <w:spacing w:val="-2"/>
          <w:sz w:val="44"/>
          <w:szCs w:val="44"/>
        </w:rPr>
        <w:t>o</w:t>
      </w:r>
      <w:r>
        <w:rPr>
          <w:b/>
          <w:sz w:val="44"/>
          <w:szCs w:val="44"/>
        </w:rPr>
        <w:t>vi</w:t>
      </w:r>
    </w:p>
    <w:p w:rsidR="00053FF5" w:rsidRDefault="00053FF5">
      <w:pPr>
        <w:spacing w:before="2" w:line="140" w:lineRule="exact"/>
        <w:rPr>
          <w:sz w:val="15"/>
          <w:szCs w:val="15"/>
        </w:rPr>
      </w:pPr>
    </w:p>
    <w:p w:rsidR="00053FF5" w:rsidRDefault="00053FF5">
      <w:pPr>
        <w:spacing w:line="200" w:lineRule="exact"/>
      </w:pPr>
    </w:p>
    <w:p w:rsidR="00053FF5" w:rsidRDefault="00FE22BD">
      <w:pPr>
        <w:ind w:left="828"/>
        <w:rPr>
          <w:sz w:val="32"/>
          <w:szCs w:val="32"/>
        </w:rPr>
      </w:pPr>
      <w:r>
        <w:rPr>
          <w:b/>
          <w:sz w:val="32"/>
          <w:szCs w:val="32"/>
        </w:rPr>
        <w:t xml:space="preserve">3.1 </w:t>
      </w:r>
      <w:r w:rsidR="00EB0E05">
        <w:rPr>
          <w:b/>
          <w:spacing w:val="1"/>
          <w:sz w:val="32"/>
          <w:szCs w:val="32"/>
        </w:rPr>
        <w:t>PHP</w:t>
      </w:r>
    </w:p>
    <w:p w:rsidR="00053FF5" w:rsidRDefault="00053FF5">
      <w:pPr>
        <w:spacing w:before="1" w:line="120" w:lineRule="exact"/>
        <w:rPr>
          <w:sz w:val="12"/>
          <w:szCs w:val="12"/>
        </w:rPr>
      </w:pPr>
    </w:p>
    <w:p w:rsidR="00053FF5" w:rsidRDefault="00053FF5">
      <w:pPr>
        <w:spacing w:line="200" w:lineRule="exact"/>
      </w:pPr>
    </w:p>
    <w:p w:rsidR="00053FF5" w:rsidRDefault="00FE22BD">
      <w:pPr>
        <w:ind w:left="1536"/>
        <w:rPr>
          <w:sz w:val="28"/>
          <w:szCs w:val="28"/>
        </w:rPr>
      </w:pPr>
      <w:r>
        <w:rPr>
          <w:b/>
          <w:sz w:val="28"/>
          <w:szCs w:val="28"/>
        </w:rPr>
        <w:t>3.1.1 inde</w:t>
      </w:r>
      <w:r>
        <w:rPr>
          <w:b/>
          <w:spacing w:val="1"/>
          <w:sz w:val="28"/>
          <w:szCs w:val="28"/>
        </w:rPr>
        <w:t>x</w:t>
      </w:r>
      <w:r>
        <w:rPr>
          <w:b/>
          <w:spacing w:val="-1"/>
          <w:sz w:val="28"/>
          <w:szCs w:val="28"/>
        </w:rPr>
        <w:t>.</w:t>
      </w:r>
      <w:r w:rsidR="00EB0E05">
        <w:rPr>
          <w:b/>
          <w:sz w:val="28"/>
          <w:szCs w:val="28"/>
        </w:rPr>
        <w:t>php</w:t>
      </w:r>
    </w:p>
    <w:p w:rsidR="00053FF5" w:rsidRDefault="00053FF5">
      <w:pPr>
        <w:spacing w:before="2" w:line="120" w:lineRule="exact"/>
        <w:rPr>
          <w:sz w:val="12"/>
          <w:szCs w:val="12"/>
        </w:rPr>
      </w:pPr>
    </w:p>
    <w:p w:rsidR="00053FF5" w:rsidRDefault="00053FF5">
      <w:pPr>
        <w:spacing w:line="200" w:lineRule="exact"/>
      </w:pPr>
    </w:p>
    <w:p w:rsidR="00B7505A" w:rsidRPr="00B7505A" w:rsidRDefault="00B7505A" w:rsidP="00B7505A">
      <w:pPr>
        <w:spacing w:before="60"/>
        <w:ind w:left="1536"/>
        <w:rPr>
          <w:sz w:val="16"/>
          <w:szCs w:val="16"/>
        </w:rPr>
      </w:pPr>
      <w:r w:rsidRPr="00B7505A">
        <w:rPr>
          <w:sz w:val="16"/>
          <w:szCs w:val="16"/>
        </w:rPr>
        <w:t>&lt;!DOCTYPE html PUBLIC "-//W3C//DTD XHTML 1.0 Strict//EN"</w:t>
      </w:r>
    </w:p>
    <w:p w:rsidR="00B7505A" w:rsidRPr="00B7505A" w:rsidRDefault="00B7505A" w:rsidP="00B7505A">
      <w:pPr>
        <w:spacing w:before="60"/>
        <w:ind w:left="1536"/>
        <w:rPr>
          <w:sz w:val="16"/>
          <w:szCs w:val="16"/>
        </w:rPr>
      </w:pPr>
      <w:r w:rsidRPr="00B7505A">
        <w:rPr>
          <w:sz w:val="16"/>
          <w:szCs w:val="16"/>
        </w:rPr>
        <w:tab/>
        <w:t>"http://www.w3.org/TR/xhtml1/DTD/xhtml1-strict.dtd"&gt;</w:t>
      </w:r>
    </w:p>
    <w:p w:rsidR="00B7505A" w:rsidRPr="00B7505A" w:rsidRDefault="00B7505A" w:rsidP="00B7505A">
      <w:pPr>
        <w:spacing w:before="60"/>
        <w:ind w:left="1536"/>
        <w:rPr>
          <w:sz w:val="16"/>
          <w:szCs w:val="16"/>
        </w:rPr>
      </w:pPr>
      <w:r w:rsidRPr="00B7505A">
        <w:rPr>
          <w:sz w:val="16"/>
          <w:szCs w:val="16"/>
        </w:rPr>
        <w:t>&lt;html xmlns="http://www.w3.org/1999/xhtml" xml:lang="en" &gt;</w:t>
      </w:r>
    </w:p>
    <w:p w:rsidR="00B7505A" w:rsidRPr="00B7505A" w:rsidRDefault="00B7505A" w:rsidP="00B7505A">
      <w:pPr>
        <w:spacing w:before="60"/>
        <w:ind w:left="1536"/>
        <w:rPr>
          <w:sz w:val="16"/>
          <w:szCs w:val="16"/>
        </w:rPr>
      </w:pPr>
      <w:r w:rsidRPr="00B7505A">
        <w:rPr>
          <w:sz w:val="16"/>
          <w:szCs w:val="16"/>
        </w:rPr>
        <w:t>&lt;head&gt;</w:t>
      </w:r>
    </w:p>
    <w:p w:rsidR="00B7505A" w:rsidRPr="00B7505A" w:rsidRDefault="00B7505A" w:rsidP="00B7505A">
      <w:pPr>
        <w:spacing w:before="60"/>
        <w:ind w:left="1536"/>
        <w:rPr>
          <w:sz w:val="16"/>
          <w:szCs w:val="16"/>
        </w:rPr>
      </w:pPr>
      <w:r w:rsidRPr="00B7505A">
        <w:rPr>
          <w:sz w:val="16"/>
          <w:szCs w:val="16"/>
        </w:rPr>
        <w:tab/>
        <w:t>&lt;meta http-equiv="content-type" content="text/html; charset=utf-8" /&gt;</w:t>
      </w:r>
    </w:p>
    <w:p w:rsidR="00B7505A" w:rsidRPr="00B7505A" w:rsidRDefault="00B7505A" w:rsidP="00B7505A">
      <w:pPr>
        <w:spacing w:before="60"/>
        <w:ind w:left="1536"/>
        <w:rPr>
          <w:sz w:val="16"/>
          <w:szCs w:val="16"/>
        </w:rPr>
      </w:pPr>
      <w:r w:rsidRPr="00B7505A">
        <w:rPr>
          <w:sz w:val="16"/>
          <w:szCs w:val="16"/>
        </w:rPr>
        <w:tab/>
        <w:t>&lt;meta name="author" content="bred&lt;" /&gt;</w:t>
      </w:r>
    </w:p>
    <w:p w:rsidR="00B7505A" w:rsidRPr="00B7505A" w:rsidRDefault="00B7505A" w:rsidP="00B7505A">
      <w:pPr>
        <w:spacing w:before="60"/>
        <w:ind w:left="1536"/>
        <w:rPr>
          <w:sz w:val="16"/>
          <w:szCs w:val="16"/>
        </w:rPr>
      </w:pPr>
      <w:r w:rsidRPr="00B7505A">
        <w:rPr>
          <w:sz w:val="16"/>
          <w:szCs w:val="16"/>
        </w:rPr>
        <w:tab/>
        <w:t>&lt;meta name="keywords" content="bred&lt;" /&gt;</w:t>
      </w:r>
    </w:p>
    <w:p w:rsidR="00B7505A" w:rsidRPr="00B7505A" w:rsidRDefault="00B7505A" w:rsidP="00B7505A">
      <w:pPr>
        <w:spacing w:before="60"/>
        <w:ind w:left="1536"/>
        <w:rPr>
          <w:sz w:val="16"/>
          <w:szCs w:val="16"/>
        </w:rPr>
      </w:pPr>
      <w:r w:rsidRPr="00B7505A">
        <w:rPr>
          <w:sz w:val="16"/>
          <w:szCs w:val="16"/>
        </w:rPr>
        <w:tab/>
        <w:t>&lt;meta name="description" content="bred&lt;" /&gt;</w:t>
      </w:r>
    </w:p>
    <w:p w:rsidR="00B7505A" w:rsidRPr="00B7505A" w:rsidRDefault="00B7505A" w:rsidP="00B7505A">
      <w:pPr>
        <w:spacing w:before="60"/>
        <w:ind w:left="1536"/>
        <w:rPr>
          <w:sz w:val="16"/>
          <w:szCs w:val="16"/>
        </w:rPr>
      </w:pPr>
      <w:r w:rsidRPr="00B7505A">
        <w:rPr>
          <w:sz w:val="16"/>
          <w:szCs w:val="16"/>
        </w:rPr>
        <w:tab/>
        <w:t>&lt;meta name="robots" content="all" /&gt;</w:t>
      </w:r>
    </w:p>
    <w:p w:rsidR="00B7505A" w:rsidRPr="00B7505A" w:rsidRDefault="00B7505A" w:rsidP="00B7505A">
      <w:pPr>
        <w:spacing w:before="60"/>
        <w:ind w:left="1536"/>
        <w:rPr>
          <w:sz w:val="16"/>
          <w:szCs w:val="16"/>
        </w:rPr>
      </w:pPr>
      <w:r w:rsidRPr="00B7505A">
        <w:rPr>
          <w:sz w:val="16"/>
          <w:szCs w:val="16"/>
        </w:rPr>
        <w:tab/>
        <w:t>&lt;script type = "text/javascript" src = "ajax.js"&gt;&lt;/script&gt;</w:t>
      </w:r>
    </w:p>
    <w:p w:rsidR="00B7505A" w:rsidRPr="00B7505A" w:rsidRDefault="00B7505A" w:rsidP="00B7505A">
      <w:pPr>
        <w:spacing w:before="60"/>
        <w:ind w:left="1536"/>
        <w:rPr>
          <w:sz w:val="16"/>
          <w:szCs w:val="16"/>
        </w:rPr>
      </w:pPr>
      <w:r w:rsidRPr="00B7505A">
        <w:rPr>
          <w:sz w:val="16"/>
          <w:szCs w:val="16"/>
        </w:rPr>
        <w:tab/>
        <w:t>&lt;script type = "text/javascript" src = "telefoni.js"&gt;&lt;/script&gt;</w:t>
      </w:r>
    </w:p>
    <w:p w:rsidR="00B7505A" w:rsidRPr="00B7505A" w:rsidRDefault="00B7505A" w:rsidP="00B7505A">
      <w:pPr>
        <w:spacing w:before="60"/>
        <w:ind w:left="1536"/>
        <w:rPr>
          <w:sz w:val="16"/>
          <w:szCs w:val="16"/>
        </w:rPr>
      </w:pPr>
      <w:r w:rsidRPr="00B7505A">
        <w:rPr>
          <w:sz w:val="16"/>
          <w:szCs w:val="16"/>
        </w:rPr>
        <w:tab/>
        <w:t>&lt;title&gt;Red Recenzija&lt;/title&gt;</w:t>
      </w:r>
    </w:p>
    <w:p w:rsidR="00B7505A" w:rsidRPr="00B7505A" w:rsidRDefault="00B7505A" w:rsidP="00B7505A">
      <w:pPr>
        <w:spacing w:before="60"/>
        <w:ind w:left="1536"/>
        <w:rPr>
          <w:sz w:val="16"/>
          <w:szCs w:val="16"/>
        </w:rPr>
      </w:pPr>
      <w:r w:rsidRPr="00B7505A">
        <w:rPr>
          <w:sz w:val="16"/>
          <w:szCs w:val="16"/>
        </w:rPr>
        <w:tab/>
        <w:t>&lt;style type="text/css" title="currentStyle" media="screen"&gt;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t>@import "./css/global.css";</w:t>
      </w:r>
    </w:p>
    <w:p w:rsidR="00B7505A" w:rsidRPr="00B7505A" w:rsidRDefault="00B7505A" w:rsidP="00B7505A">
      <w:pPr>
        <w:spacing w:before="60"/>
        <w:ind w:left="1536"/>
        <w:rPr>
          <w:sz w:val="16"/>
          <w:szCs w:val="16"/>
        </w:rPr>
      </w:pPr>
      <w:r w:rsidRPr="00B7505A">
        <w:rPr>
          <w:sz w:val="16"/>
          <w:szCs w:val="16"/>
        </w:rPr>
        <w:tab/>
        <w:t>&lt;/style&gt;</w:t>
      </w:r>
    </w:p>
    <w:p w:rsidR="00B7505A" w:rsidRPr="00B7505A" w:rsidRDefault="00B7505A" w:rsidP="00B7505A">
      <w:pPr>
        <w:spacing w:before="60"/>
        <w:ind w:left="1536"/>
        <w:rPr>
          <w:sz w:val="16"/>
          <w:szCs w:val="16"/>
        </w:rPr>
      </w:pPr>
      <w:r w:rsidRPr="00B7505A">
        <w:rPr>
          <w:sz w:val="16"/>
          <w:szCs w:val="16"/>
        </w:rPr>
        <w:t xml:space="preserve">    </w:t>
      </w:r>
    </w:p>
    <w:p w:rsidR="00B7505A" w:rsidRPr="00B7505A" w:rsidRDefault="00B7505A" w:rsidP="00B7505A">
      <w:pPr>
        <w:spacing w:before="60"/>
        <w:ind w:left="1536"/>
        <w:rPr>
          <w:sz w:val="16"/>
          <w:szCs w:val="16"/>
        </w:rPr>
      </w:pPr>
      <w:r w:rsidRPr="00B7505A">
        <w:rPr>
          <w:sz w:val="16"/>
          <w:szCs w:val="16"/>
        </w:rPr>
        <w:t xml:space="preserve">    &lt;link href='http://fonts.googleapis.com/css?family=Asap:400,700' rel='stylesheet' type='text/css'&gt;</w:t>
      </w:r>
    </w:p>
    <w:p w:rsidR="00B7505A" w:rsidRPr="00B7505A" w:rsidRDefault="00B7505A" w:rsidP="00B7505A">
      <w:pPr>
        <w:spacing w:before="60"/>
        <w:ind w:left="1536"/>
        <w:rPr>
          <w:sz w:val="16"/>
          <w:szCs w:val="16"/>
        </w:rPr>
      </w:pPr>
      <w:r w:rsidRPr="00B7505A">
        <w:rPr>
          <w:sz w:val="16"/>
          <w:szCs w:val="16"/>
        </w:rPr>
        <w:t>&lt;/head&gt;</w:t>
      </w:r>
    </w:p>
    <w:p w:rsidR="00B7505A" w:rsidRPr="00B7505A" w:rsidRDefault="00B7505A" w:rsidP="00B7505A">
      <w:pPr>
        <w:spacing w:before="60"/>
        <w:ind w:left="1536"/>
        <w:rPr>
          <w:sz w:val="16"/>
          <w:szCs w:val="16"/>
        </w:rPr>
      </w:pPr>
    </w:p>
    <w:p w:rsidR="00B7505A" w:rsidRPr="00B7505A" w:rsidRDefault="00B7505A" w:rsidP="00B7505A">
      <w:pPr>
        <w:spacing w:before="60"/>
        <w:ind w:left="1536"/>
        <w:rPr>
          <w:sz w:val="16"/>
          <w:szCs w:val="16"/>
        </w:rPr>
      </w:pPr>
      <w:r w:rsidRPr="00B7505A">
        <w:rPr>
          <w:sz w:val="16"/>
          <w:szCs w:val="16"/>
        </w:rPr>
        <w:t>&lt;body&gt;</w:t>
      </w:r>
    </w:p>
    <w:p w:rsidR="00B7505A" w:rsidRPr="00B7505A" w:rsidRDefault="00B7505A" w:rsidP="00B7505A">
      <w:pPr>
        <w:spacing w:before="60"/>
        <w:ind w:left="1536"/>
        <w:rPr>
          <w:sz w:val="16"/>
          <w:szCs w:val="16"/>
        </w:rPr>
      </w:pPr>
      <w:r w:rsidRPr="00B7505A">
        <w:rPr>
          <w:sz w:val="16"/>
          <w:szCs w:val="16"/>
        </w:rPr>
        <w:t>&lt;div id="wrapper"&gt;</w:t>
      </w:r>
    </w:p>
    <w:p w:rsidR="00B7505A" w:rsidRPr="00B7505A" w:rsidRDefault="00B7505A" w:rsidP="00B7505A">
      <w:pPr>
        <w:spacing w:before="60"/>
        <w:ind w:left="1536"/>
        <w:rPr>
          <w:sz w:val="16"/>
          <w:szCs w:val="16"/>
        </w:rPr>
      </w:pPr>
      <w:r w:rsidRPr="00B7505A">
        <w:rPr>
          <w:sz w:val="16"/>
          <w:szCs w:val="16"/>
        </w:rPr>
        <w:tab/>
        <w:t>&lt;div id="top"&gt;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t>&lt;h1 class="logo"&gt;&lt;span class="green1"&gt;RED&lt;/span&gt; RECENZIJA &lt;/h1&gt;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t>&lt;?php</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include('konekcija.php');</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$upit_link= "SELECT * FROM linkovi WHERE link_roditelj=0";</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$rezultat_link = mysql_query($upit_link,$konekcija);</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echo("&lt;ul id='topnavi'&gt;");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echo "&lt;li class='active'&gt;&lt;a href='index.php'&gt;HOME&lt;/a&gt;&lt;/li&gt;";</w:t>
      </w:r>
    </w:p>
    <w:p w:rsidR="00B7505A" w:rsidRPr="00B7505A" w:rsidRDefault="00B7505A" w:rsidP="00B7505A">
      <w:pPr>
        <w:spacing w:before="60"/>
        <w:ind w:left="1536"/>
        <w:rPr>
          <w:sz w:val="16"/>
          <w:szCs w:val="16"/>
        </w:rPr>
      </w:pPr>
      <w:r w:rsidRPr="00B7505A">
        <w:rPr>
          <w:sz w:val="16"/>
          <w:szCs w:val="16"/>
        </w:rPr>
        <w:lastRenderedPageBreak/>
        <w:tab/>
      </w:r>
      <w:r w:rsidRPr="00B7505A">
        <w:rPr>
          <w:sz w:val="16"/>
          <w:szCs w:val="16"/>
        </w:rPr>
        <w:tab/>
      </w:r>
      <w:r w:rsidRPr="00B7505A">
        <w:rPr>
          <w:sz w:val="16"/>
          <w:szCs w:val="16"/>
        </w:rPr>
        <w:tab/>
      </w:r>
      <w:r w:rsidRPr="00B7505A">
        <w:rPr>
          <w:sz w:val="16"/>
          <w:szCs w:val="16"/>
        </w:rPr>
        <w:tab/>
        <w:t>while($r=mysql_fetch_array($rezultat_link)){</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t>echo "&lt;li&gt;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t>&lt;a href=".$r['link_putanja']."&gt;".$r['link_ime']."&lt;/a&gt;";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r>
      <w:r w:rsidRPr="00B7505A">
        <w:rPr>
          <w:sz w:val="16"/>
          <w:szCs w:val="16"/>
        </w:rPr>
        <w:tab/>
        <w:t>echo "&lt;/li&gt;";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r>
      <w:r w:rsidRPr="00B7505A">
        <w:rPr>
          <w:sz w:val="16"/>
          <w:szCs w:val="16"/>
        </w:rPr>
        <w:tab/>
        <w:t>echo "&lt;/ul&gt;";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t>?&gt;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 xml:space="preserve">    &lt;div id="header"&gt;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&lt;img src="img/header.jpg" alt="" width="1000" height="183" /&gt;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 xml:space="preserve">    &lt;div id="main"&gt;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&lt;div id="left-part"&gt;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&lt;h1&gt;Category&lt;/h1&gt;</w:t>
      </w:r>
    </w:p>
    <w:p w:rsidR="00B7505A" w:rsidRPr="00B7505A" w:rsidRDefault="00B7505A" w:rsidP="00B7505A">
      <w:pPr>
        <w:spacing w:before="60"/>
        <w:ind w:left="1536"/>
        <w:rPr>
          <w:sz w:val="16"/>
          <w:szCs w:val="16"/>
        </w:rPr>
      </w:pPr>
      <w:r w:rsidRPr="00B7505A">
        <w:rPr>
          <w:sz w:val="16"/>
          <w:szCs w:val="16"/>
        </w:rPr>
        <w:t xml:space="preserve">            &lt;ul id="subnavi"&gt;</w:t>
      </w:r>
    </w:p>
    <w:p w:rsidR="00B7505A" w:rsidRPr="00B7505A" w:rsidRDefault="00B7505A" w:rsidP="00B7505A">
      <w:pPr>
        <w:spacing w:before="60"/>
        <w:ind w:left="1536"/>
        <w:rPr>
          <w:sz w:val="16"/>
          <w:szCs w:val="16"/>
        </w:rPr>
      </w:pPr>
      <w:r w:rsidRPr="00B7505A">
        <w:rPr>
          <w:sz w:val="16"/>
          <w:szCs w:val="16"/>
        </w:rPr>
        <w:t xml:space="preserve">                &lt;li class="active"&gt;&lt;a href="index.php"&gt;HOME&lt;/a&gt;&lt;/li&gt;</w:t>
      </w:r>
    </w:p>
    <w:p w:rsidR="00B7505A" w:rsidRPr="00B7505A" w:rsidRDefault="00B7505A" w:rsidP="00B7505A">
      <w:pPr>
        <w:spacing w:before="60"/>
        <w:ind w:left="1536"/>
        <w:rPr>
          <w:sz w:val="16"/>
          <w:szCs w:val="16"/>
        </w:rPr>
      </w:pPr>
      <w:r w:rsidRPr="00B7505A">
        <w:rPr>
          <w:sz w:val="16"/>
          <w:szCs w:val="16"/>
        </w:rPr>
        <w:t xml:space="preserve">                &lt;li&gt;&lt;a href="#" onclick = "telefon1(this.value);"&gt;Samsung Galaxy S6&lt;/a&gt;&lt;/li&gt;</w:t>
      </w:r>
    </w:p>
    <w:p w:rsidR="00B7505A" w:rsidRPr="00B7505A" w:rsidRDefault="00B7505A" w:rsidP="00B7505A">
      <w:pPr>
        <w:spacing w:before="60"/>
        <w:ind w:left="1536"/>
        <w:rPr>
          <w:sz w:val="16"/>
          <w:szCs w:val="16"/>
        </w:rPr>
      </w:pPr>
      <w:r w:rsidRPr="00B7505A">
        <w:rPr>
          <w:sz w:val="16"/>
          <w:szCs w:val="16"/>
        </w:rPr>
        <w:t xml:space="preserve">                &lt;li&gt;&lt;a href="#" onclick = "telefon2(this.value);"&gt;Samsung Galaxy Edge&lt;/a&gt;&lt;/li&gt;</w:t>
      </w:r>
    </w:p>
    <w:p w:rsidR="00B7505A" w:rsidRPr="00B7505A" w:rsidRDefault="00B7505A" w:rsidP="00B7505A">
      <w:pPr>
        <w:spacing w:before="60"/>
        <w:ind w:left="1536"/>
        <w:rPr>
          <w:sz w:val="16"/>
          <w:szCs w:val="16"/>
        </w:rPr>
      </w:pPr>
      <w:r w:rsidRPr="00B7505A">
        <w:rPr>
          <w:sz w:val="16"/>
          <w:szCs w:val="16"/>
        </w:rPr>
        <w:t xml:space="preserve">                &lt;li&gt;&lt;a href="#" onclick = "telefon3(this.value);"&gt;Apple iPhone 6&lt;/a&gt;&lt;/li&gt;</w:t>
      </w:r>
    </w:p>
    <w:p w:rsidR="00B7505A" w:rsidRPr="00B7505A" w:rsidRDefault="00B7505A" w:rsidP="00B7505A">
      <w:pPr>
        <w:spacing w:before="60"/>
        <w:ind w:left="1536"/>
        <w:rPr>
          <w:sz w:val="16"/>
          <w:szCs w:val="16"/>
        </w:rPr>
      </w:pPr>
      <w:r w:rsidRPr="00B7505A">
        <w:rPr>
          <w:sz w:val="16"/>
          <w:szCs w:val="16"/>
        </w:rPr>
        <w:t xml:space="preserve">                &lt;li&gt;&lt;a href="#" onclick = "telefon4(this.value);"&gt;Nokia Lumia 920&lt;/a&gt;&lt;/li&gt;</w:t>
      </w:r>
    </w:p>
    <w:p w:rsidR="00B7505A" w:rsidRPr="00B7505A" w:rsidRDefault="00B7505A" w:rsidP="00B7505A">
      <w:pPr>
        <w:spacing w:before="60"/>
        <w:ind w:left="1536"/>
        <w:rPr>
          <w:sz w:val="16"/>
          <w:szCs w:val="16"/>
        </w:rPr>
      </w:pPr>
      <w:r w:rsidRPr="00B7505A">
        <w:rPr>
          <w:sz w:val="16"/>
          <w:szCs w:val="16"/>
        </w:rPr>
        <w:t xml:space="preserve">                &lt;li&gt;&lt;a href="#" onclick = "telefon5(this.value);"&gt;Sony Experia Z1&lt;/a&gt;&lt;/li&gt;</w:t>
      </w:r>
    </w:p>
    <w:p w:rsidR="00B7505A" w:rsidRPr="00B7505A" w:rsidRDefault="00B7505A" w:rsidP="00B7505A">
      <w:pPr>
        <w:spacing w:before="60"/>
        <w:ind w:left="1536"/>
        <w:rPr>
          <w:sz w:val="16"/>
          <w:szCs w:val="16"/>
        </w:rPr>
      </w:pPr>
      <w:r w:rsidRPr="00B7505A">
        <w:rPr>
          <w:sz w:val="16"/>
          <w:szCs w:val="16"/>
        </w:rPr>
        <w:t xml:space="preserve">            &lt;/ul&gt;</w:t>
      </w:r>
    </w:p>
    <w:p w:rsidR="00B7505A" w:rsidRPr="00B7505A" w:rsidRDefault="00B7505A" w:rsidP="00B7505A">
      <w:pPr>
        <w:spacing w:before="60"/>
        <w:ind w:left="1536"/>
        <w:rPr>
          <w:sz w:val="16"/>
          <w:szCs w:val="16"/>
        </w:rPr>
      </w:pPr>
      <w:r w:rsidRPr="00B7505A">
        <w:rPr>
          <w:sz w:val="16"/>
          <w:szCs w:val="16"/>
        </w:rPr>
        <w:t xml:space="preserve">            &lt;img src="img/telefon/telefon6.jpg" alt="" width="251" height="196" class="right"/&gt;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&lt;div id="right-part"&gt;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&lt;h1&gt;Headline&lt;/h1&gt;</w:t>
      </w:r>
    </w:p>
    <w:p w:rsidR="00B7505A" w:rsidRPr="00B7505A" w:rsidRDefault="00B7505A" w:rsidP="00B7505A">
      <w:pPr>
        <w:spacing w:before="60"/>
        <w:ind w:left="1536"/>
        <w:rPr>
          <w:sz w:val="16"/>
          <w:szCs w:val="16"/>
        </w:rPr>
      </w:pPr>
      <w:r w:rsidRPr="00B7505A">
        <w:rPr>
          <w:sz w:val="16"/>
          <w:szCs w:val="16"/>
        </w:rPr>
        <w:t xml:space="preserve">            &lt;p&gt;&lt;img src="img/telefon/telefon.jpg" alt="" width="251" height="196" class="right" /&gt;Lorem ipsum dolor sit amet, </w:t>
      </w:r>
    </w:p>
    <w:p w:rsidR="00B7505A" w:rsidRPr="00B7505A" w:rsidRDefault="00B7505A" w:rsidP="00B7505A">
      <w:pPr>
        <w:spacing w:before="60"/>
        <w:ind w:left="1536"/>
        <w:rPr>
          <w:sz w:val="16"/>
          <w:szCs w:val="16"/>
        </w:rPr>
      </w:pPr>
      <w:r w:rsidRPr="00B7505A">
        <w:rPr>
          <w:sz w:val="16"/>
          <w:szCs w:val="16"/>
        </w:rPr>
        <w:t xml:space="preserve">            consectetur adipiscing elit. Vestibulum ornare elementum neque at lobortis. </w:t>
      </w:r>
    </w:p>
    <w:p w:rsidR="00B7505A" w:rsidRPr="00B7505A" w:rsidRDefault="00B7505A" w:rsidP="00B7505A">
      <w:pPr>
        <w:spacing w:before="60"/>
        <w:ind w:left="1536"/>
        <w:rPr>
          <w:sz w:val="16"/>
          <w:szCs w:val="16"/>
        </w:rPr>
      </w:pPr>
      <w:r w:rsidRPr="00B7505A">
        <w:rPr>
          <w:sz w:val="16"/>
          <w:szCs w:val="16"/>
        </w:rPr>
        <w:t xml:space="preserve">            Fusce ac orci diam. Ut ac tellus in lorem commodo vulputate a vitae ligula. Proin nisl lectus, lacinia id </w:t>
      </w:r>
    </w:p>
    <w:p w:rsidR="00B7505A" w:rsidRPr="00B7505A" w:rsidRDefault="00B7505A" w:rsidP="00B7505A">
      <w:pPr>
        <w:spacing w:before="60"/>
        <w:ind w:left="1536"/>
        <w:rPr>
          <w:sz w:val="16"/>
          <w:szCs w:val="16"/>
        </w:rPr>
      </w:pPr>
      <w:r w:rsidRPr="00B7505A">
        <w:rPr>
          <w:sz w:val="16"/>
          <w:szCs w:val="16"/>
        </w:rPr>
        <w:t xml:space="preserve">            egestas eu, hendrerit id purus. In accumsan felis in sem pulvinar condimentum eget sed odio. Etiam sapien </w:t>
      </w:r>
    </w:p>
    <w:p w:rsidR="00B7505A" w:rsidRPr="00B7505A" w:rsidRDefault="00B7505A" w:rsidP="00B7505A">
      <w:pPr>
        <w:spacing w:before="60"/>
        <w:ind w:left="1536"/>
        <w:rPr>
          <w:sz w:val="16"/>
          <w:szCs w:val="16"/>
        </w:rPr>
      </w:pPr>
      <w:r w:rsidRPr="00B7505A">
        <w:rPr>
          <w:sz w:val="16"/>
          <w:szCs w:val="16"/>
        </w:rPr>
        <w:t xml:space="preserve">            leo, tincidunt at vulputate quis, suscipit eget lacus. Nunc vestibulum felis ut eros adipiscing at ornare </w:t>
      </w:r>
    </w:p>
    <w:p w:rsidR="00B7505A" w:rsidRPr="00B7505A" w:rsidRDefault="00B7505A" w:rsidP="00B7505A">
      <w:pPr>
        <w:spacing w:before="60"/>
        <w:ind w:left="1536"/>
        <w:rPr>
          <w:sz w:val="16"/>
          <w:szCs w:val="16"/>
        </w:rPr>
      </w:pPr>
      <w:r w:rsidRPr="00B7505A">
        <w:rPr>
          <w:sz w:val="16"/>
          <w:szCs w:val="16"/>
        </w:rPr>
        <w:t xml:space="preserve">            magna vulputate. Nulla viverra malesuada malesuada. Vestibulum ante ipsum primis in faucibus orci luctus </w:t>
      </w:r>
    </w:p>
    <w:p w:rsidR="00B7505A" w:rsidRPr="00B7505A" w:rsidRDefault="00B7505A" w:rsidP="00B7505A">
      <w:pPr>
        <w:spacing w:before="60"/>
        <w:ind w:left="1536"/>
        <w:rPr>
          <w:sz w:val="16"/>
          <w:szCs w:val="16"/>
        </w:rPr>
      </w:pPr>
      <w:r w:rsidRPr="00B7505A">
        <w:rPr>
          <w:sz w:val="16"/>
          <w:szCs w:val="16"/>
        </w:rPr>
        <w:t xml:space="preserve">            et ultrices posuere cubilia Curae;&lt;/p&gt;</w:t>
      </w:r>
    </w:p>
    <w:p w:rsidR="00B7505A" w:rsidRPr="00B7505A" w:rsidRDefault="00B7505A" w:rsidP="00B7505A">
      <w:pPr>
        <w:spacing w:before="60"/>
        <w:ind w:left="1536"/>
        <w:rPr>
          <w:sz w:val="16"/>
          <w:szCs w:val="16"/>
        </w:rPr>
      </w:pPr>
    </w:p>
    <w:p w:rsidR="00B7505A" w:rsidRPr="00B7505A" w:rsidRDefault="00B7505A" w:rsidP="00B7505A">
      <w:pPr>
        <w:spacing w:before="60"/>
        <w:ind w:left="1536"/>
        <w:rPr>
          <w:sz w:val="16"/>
          <w:szCs w:val="16"/>
        </w:rPr>
      </w:pPr>
      <w:r w:rsidRPr="00B7505A">
        <w:rPr>
          <w:sz w:val="16"/>
          <w:szCs w:val="16"/>
        </w:rPr>
        <w:t xml:space="preserve">            &lt;p&gt;Mauris id est mi, varius &lt;a href="#"&gt;dignissim lectus&lt;/a&gt;. Sed ante lorem, vulputate sed tempor tristique, elementum quis </w:t>
      </w:r>
    </w:p>
    <w:p w:rsidR="00B7505A" w:rsidRPr="00B7505A" w:rsidRDefault="00B7505A" w:rsidP="00B7505A">
      <w:pPr>
        <w:spacing w:before="60"/>
        <w:ind w:left="1536"/>
        <w:rPr>
          <w:sz w:val="16"/>
          <w:szCs w:val="16"/>
        </w:rPr>
      </w:pPr>
      <w:r w:rsidRPr="00B7505A">
        <w:rPr>
          <w:sz w:val="16"/>
          <w:szCs w:val="16"/>
        </w:rPr>
        <w:t xml:space="preserve">            tortor. Etiam consequat, sapien id eleifend suscipit, odio felis consequat enim, quis tincidunt leo magna </w:t>
      </w:r>
    </w:p>
    <w:p w:rsidR="00B7505A" w:rsidRPr="00B7505A" w:rsidRDefault="00B7505A" w:rsidP="00B7505A">
      <w:pPr>
        <w:spacing w:before="60"/>
        <w:ind w:left="1536"/>
        <w:rPr>
          <w:sz w:val="16"/>
          <w:szCs w:val="16"/>
        </w:rPr>
      </w:pPr>
      <w:r w:rsidRPr="00B7505A">
        <w:rPr>
          <w:sz w:val="16"/>
          <w:szCs w:val="16"/>
        </w:rPr>
        <w:t xml:space="preserve">            semper ante. Phasellus ut felis eget felis adipiscing aliquam a vitae dolor. Pellentesque pulvinar condimentum </w:t>
      </w:r>
    </w:p>
    <w:p w:rsidR="00B7505A" w:rsidRPr="00B7505A" w:rsidRDefault="00B7505A" w:rsidP="00B7505A">
      <w:pPr>
        <w:spacing w:before="60"/>
        <w:ind w:left="1536"/>
        <w:rPr>
          <w:sz w:val="16"/>
          <w:szCs w:val="16"/>
        </w:rPr>
      </w:pPr>
      <w:r w:rsidRPr="00B7505A">
        <w:rPr>
          <w:sz w:val="16"/>
          <w:szCs w:val="16"/>
        </w:rPr>
        <w:lastRenderedPageBreak/>
        <w:t xml:space="preserve">            nibh, eu vulputate justo fermentum et. Ut sit amet augue fermentum elit dignissim accumsan. Vestibulum ante </w:t>
      </w:r>
    </w:p>
    <w:p w:rsidR="00B7505A" w:rsidRPr="00B7505A" w:rsidRDefault="00B7505A" w:rsidP="00B7505A">
      <w:pPr>
        <w:spacing w:before="60"/>
        <w:ind w:left="1536"/>
        <w:rPr>
          <w:sz w:val="16"/>
          <w:szCs w:val="16"/>
        </w:rPr>
      </w:pPr>
      <w:r w:rsidRPr="00B7505A">
        <w:rPr>
          <w:sz w:val="16"/>
          <w:szCs w:val="16"/>
        </w:rPr>
        <w:t xml:space="preserve">            ipsum primis in faucibus orci luctus et ultrices posuere cubilia Curae; Morbi et quam vitae dolor ornare </w:t>
      </w:r>
    </w:p>
    <w:p w:rsidR="00B7505A" w:rsidRPr="00B7505A" w:rsidRDefault="00B7505A" w:rsidP="00B7505A">
      <w:pPr>
        <w:spacing w:before="60"/>
        <w:ind w:left="1536"/>
        <w:rPr>
          <w:sz w:val="16"/>
          <w:szCs w:val="16"/>
        </w:rPr>
      </w:pPr>
      <w:r w:rsidRPr="00B7505A">
        <w:rPr>
          <w:sz w:val="16"/>
          <w:szCs w:val="16"/>
        </w:rPr>
        <w:t xml:space="preserve">            laoreet. Ut feugiat consequat tellus id tincidunt. Duis a placerat eros. Proin vel arcu at ipsum hendrerit </w:t>
      </w:r>
    </w:p>
    <w:p w:rsidR="00B7505A" w:rsidRPr="00B7505A" w:rsidRDefault="00B7505A" w:rsidP="00B7505A">
      <w:pPr>
        <w:spacing w:before="60"/>
        <w:ind w:left="1536"/>
        <w:rPr>
          <w:sz w:val="16"/>
          <w:szCs w:val="16"/>
        </w:rPr>
      </w:pPr>
      <w:r w:rsidRPr="00B7505A">
        <w:rPr>
          <w:sz w:val="16"/>
          <w:szCs w:val="16"/>
        </w:rPr>
        <w:t xml:space="preserve">            aliquam. Nullam quam ipsum, sagittis non vehicula non, pellentesque ut dolor.&lt;/p&gt;</w:t>
      </w:r>
    </w:p>
    <w:p w:rsidR="00B7505A" w:rsidRPr="00B7505A" w:rsidRDefault="00B7505A" w:rsidP="00B7505A">
      <w:pPr>
        <w:spacing w:before="60"/>
        <w:ind w:left="1536"/>
        <w:rPr>
          <w:sz w:val="16"/>
          <w:szCs w:val="16"/>
        </w:rPr>
      </w:pPr>
      <w:r w:rsidRPr="00B7505A">
        <w:rPr>
          <w:sz w:val="16"/>
          <w:szCs w:val="16"/>
        </w:rPr>
        <w:t xml:space="preserve">            </w:t>
      </w:r>
    </w:p>
    <w:p w:rsidR="00B7505A" w:rsidRPr="00B7505A" w:rsidRDefault="00B7505A" w:rsidP="00B7505A">
      <w:pPr>
        <w:spacing w:before="60"/>
        <w:ind w:left="1536"/>
        <w:rPr>
          <w:sz w:val="16"/>
          <w:szCs w:val="16"/>
        </w:rPr>
      </w:pPr>
      <w:r w:rsidRPr="00B7505A">
        <w:rPr>
          <w:sz w:val="16"/>
          <w:szCs w:val="16"/>
        </w:rPr>
        <w:t xml:space="preserve">            &lt;h1&gt;H1 Headline&lt;/h1&gt;</w:t>
      </w:r>
    </w:p>
    <w:p w:rsidR="00B7505A" w:rsidRPr="00B7505A" w:rsidRDefault="00B7505A" w:rsidP="00B7505A">
      <w:pPr>
        <w:spacing w:before="60"/>
        <w:ind w:left="1536"/>
        <w:rPr>
          <w:sz w:val="16"/>
          <w:szCs w:val="16"/>
        </w:rPr>
      </w:pPr>
    </w:p>
    <w:p w:rsidR="00B7505A" w:rsidRPr="00B7505A" w:rsidRDefault="00B7505A" w:rsidP="00B7505A">
      <w:pPr>
        <w:spacing w:before="60"/>
        <w:ind w:left="1536"/>
        <w:rPr>
          <w:sz w:val="16"/>
          <w:szCs w:val="16"/>
        </w:rPr>
      </w:pPr>
      <w:r w:rsidRPr="00B7505A">
        <w:rPr>
          <w:sz w:val="16"/>
          <w:szCs w:val="16"/>
        </w:rPr>
        <w:t xml:space="preserve">            &lt;h2&gt;H2 Headline&lt;/h2&gt;</w:t>
      </w:r>
    </w:p>
    <w:p w:rsidR="00B7505A" w:rsidRPr="00B7505A" w:rsidRDefault="00B7505A" w:rsidP="00B7505A">
      <w:pPr>
        <w:spacing w:before="60"/>
        <w:ind w:left="1536"/>
        <w:rPr>
          <w:sz w:val="16"/>
          <w:szCs w:val="16"/>
        </w:rPr>
      </w:pPr>
      <w:r w:rsidRPr="00B7505A">
        <w:rPr>
          <w:sz w:val="16"/>
          <w:szCs w:val="16"/>
        </w:rPr>
        <w:t xml:space="preserve">            </w:t>
      </w:r>
    </w:p>
    <w:p w:rsidR="00B7505A" w:rsidRPr="00B7505A" w:rsidRDefault="00B7505A" w:rsidP="00B7505A">
      <w:pPr>
        <w:spacing w:before="60"/>
        <w:ind w:left="1536"/>
        <w:rPr>
          <w:sz w:val="16"/>
          <w:szCs w:val="16"/>
        </w:rPr>
      </w:pPr>
      <w:r w:rsidRPr="00B7505A">
        <w:rPr>
          <w:sz w:val="16"/>
          <w:szCs w:val="16"/>
        </w:rPr>
        <w:t xml:space="preserve">            &lt;p&gt;List:&lt;/p&gt;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r>
      <w:r w:rsidRPr="00B7505A">
        <w:rPr>
          <w:sz w:val="16"/>
          <w:szCs w:val="16"/>
        </w:rPr>
        <w:tab/>
        <w:t>&lt;ul class="list"&gt;</w:t>
      </w:r>
    </w:p>
    <w:p w:rsidR="00B7505A" w:rsidRPr="00B7505A" w:rsidRDefault="00B7505A" w:rsidP="00B7505A">
      <w:pPr>
        <w:spacing w:before="60"/>
        <w:ind w:left="1536"/>
        <w:rPr>
          <w:sz w:val="16"/>
          <w:szCs w:val="16"/>
        </w:rPr>
      </w:pPr>
      <w:r w:rsidRPr="00B7505A">
        <w:rPr>
          <w:sz w:val="16"/>
          <w:szCs w:val="16"/>
        </w:rPr>
        <w:t xml:space="preserve">                &lt;li&gt;Nulla viverra malesuada malesuada. Vestibulum ante ipsum primis in faucibus&lt;/li&gt;</w:t>
      </w:r>
    </w:p>
    <w:p w:rsidR="00B7505A" w:rsidRPr="00B7505A" w:rsidRDefault="00B7505A" w:rsidP="00B7505A">
      <w:pPr>
        <w:spacing w:before="60"/>
        <w:ind w:left="1536"/>
        <w:rPr>
          <w:sz w:val="16"/>
          <w:szCs w:val="16"/>
        </w:rPr>
      </w:pPr>
      <w:r w:rsidRPr="00B7505A">
        <w:rPr>
          <w:sz w:val="16"/>
          <w:szCs w:val="16"/>
        </w:rPr>
        <w:t xml:space="preserve">                &lt;li&gt;Nulla viverra malesuada malesuada. Vestibulum ante ipsum primis in faucibus&lt;/li&gt;</w:t>
      </w:r>
    </w:p>
    <w:p w:rsidR="00B7505A" w:rsidRPr="00B7505A" w:rsidRDefault="00B7505A" w:rsidP="00B7505A">
      <w:pPr>
        <w:spacing w:before="60"/>
        <w:ind w:left="1536"/>
        <w:rPr>
          <w:sz w:val="16"/>
          <w:szCs w:val="16"/>
        </w:rPr>
      </w:pPr>
      <w:r w:rsidRPr="00B7505A">
        <w:rPr>
          <w:sz w:val="16"/>
          <w:szCs w:val="16"/>
        </w:rPr>
        <w:t xml:space="preserve">                &lt;li&gt;Nulla viverra malesuada malesuada. Vestibulum ante ipsum primis in faucibus&lt;/li&gt;</w:t>
      </w:r>
    </w:p>
    <w:p w:rsidR="00B7505A" w:rsidRPr="00B7505A" w:rsidRDefault="00B7505A" w:rsidP="00B7505A">
      <w:pPr>
        <w:spacing w:before="60"/>
        <w:ind w:left="1536"/>
        <w:rPr>
          <w:sz w:val="16"/>
          <w:szCs w:val="16"/>
        </w:rPr>
      </w:pPr>
      <w:r w:rsidRPr="00B7505A">
        <w:rPr>
          <w:sz w:val="16"/>
          <w:szCs w:val="16"/>
        </w:rPr>
        <w:t xml:space="preserve">                &lt;li&gt;Nulla viverra malesuada malesuada. Vestibulum ante ipsum primis in faucibus&lt;/li&gt;</w:t>
      </w:r>
    </w:p>
    <w:p w:rsidR="00B7505A" w:rsidRPr="00B7505A" w:rsidRDefault="00B7505A" w:rsidP="00B7505A">
      <w:pPr>
        <w:spacing w:before="60"/>
        <w:ind w:left="1536"/>
        <w:rPr>
          <w:sz w:val="16"/>
          <w:szCs w:val="16"/>
        </w:rPr>
      </w:pPr>
      <w:r w:rsidRPr="00B7505A">
        <w:rPr>
          <w:sz w:val="16"/>
          <w:szCs w:val="16"/>
        </w:rPr>
        <w:t xml:space="preserve">                &lt;li&gt;Nulla viverra malesuada malesuada. Vestibulum ante ipsum primis in faucibus&lt;/li&gt;</w:t>
      </w:r>
    </w:p>
    <w:p w:rsidR="00B7505A" w:rsidRPr="00B7505A" w:rsidRDefault="00B7505A" w:rsidP="00B7505A">
      <w:pPr>
        <w:spacing w:before="60"/>
        <w:ind w:left="1536"/>
        <w:rPr>
          <w:sz w:val="16"/>
          <w:szCs w:val="16"/>
        </w:rPr>
      </w:pPr>
      <w:r w:rsidRPr="00B7505A">
        <w:rPr>
          <w:sz w:val="16"/>
          <w:szCs w:val="16"/>
        </w:rPr>
        <w:t xml:space="preserve">            &lt;/ul&gt;</w:t>
      </w:r>
    </w:p>
    <w:p w:rsidR="00B7505A" w:rsidRPr="00B7505A" w:rsidRDefault="00B7505A" w:rsidP="00B7505A">
      <w:pPr>
        <w:spacing w:before="60"/>
        <w:ind w:left="1536"/>
        <w:rPr>
          <w:sz w:val="16"/>
          <w:szCs w:val="16"/>
        </w:rPr>
      </w:pPr>
    </w:p>
    <w:p w:rsidR="00B7505A" w:rsidRPr="00B7505A" w:rsidRDefault="00B7505A" w:rsidP="00B7505A">
      <w:pPr>
        <w:spacing w:before="60"/>
        <w:ind w:left="1536"/>
        <w:rPr>
          <w:sz w:val="16"/>
          <w:szCs w:val="16"/>
        </w:rPr>
      </w:pPr>
      <w:r w:rsidRPr="00B7505A">
        <w:rPr>
          <w:sz w:val="16"/>
          <w:szCs w:val="16"/>
        </w:rPr>
        <w:t xml:space="preserve">            &lt;p&gt;&lt;a href="#"&gt;This&lt;/a&gt; is a link. &lt;/p&gt;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 xml:space="preserve">    &lt;div id="footer"&gt;</w:t>
      </w:r>
    </w:p>
    <w:p w:rsidR="00B7505A" w:rsidRPr="00B7505A" w:rsidRDefault="00B7505A" w:rsidP="00B7505A">
      <w:pPr>
        <w:spacing w:before="60"/>
        <w:ind w:left="1536"/>
        <w:rPr>
          <w:sz w:val="16"/>
          <w:szCs w:val="16"/>
        </w:rPr>
      </w:pPr>
      <w:r w:rsidRPr="00B7505A">
        <w:rPr>
          <w:sz w:val="16"/>
          <w:szCs w:val="16"/>
        </w:rPr>
        <w:t xml:space="preserve">    </w:t>
      </w:r>
      <w:r w:rsidRPr="00B7505A">
        <w:rPr>
          <w:sz w:val="16"/>
          <w:szCs w:val="16"/>
        </w:rPr>
        <w:tab/>
        <w:t>&lt;p&gt;© Copyright 2012 yourname.com. All Rights Reserved. &lt;br /&gt;</w:t>
      </w:r>
    </w:p>
    <w:p w:rsidR="00B7505A" w:rsidRPr="00B7505A" w:rsidRDefault="00B7505A" w:rsidP="00B7505A">
      <w:pPr>
        <w:spacing w:before="60"/>
        <w:ind w:left="1536"/>
        <w:rPr>
          <w:sz w:val="16"/>
          <w:szCs w:val="16"/>
        </w:rPr>
      </w:pPr>
      <w:r w:rsidRPr="00B7505A">
        <w:rPr>
          <w:sz w:val="16"/>
          <w:szCs w:val="16"/>
        </w:rPr>
        <w:t xml:space="preserve">        &lt;span class="darkgrey"&gt;Design by &lt;a href="http://www.prontomoda.de/" target="_blank" title="Handtaschen"&gt;Handtaschen&lt;/a&gt;&lt;/span&gt;&lt;/p&gt;</w:t>
      </w:r>
    </w:p>
    <w:p w:rsidR="00B7505A" w:rsidRPr="00B7505A" w:rsidRDefault="00B7505A" w:rsidP="00B7505A">
      <w:pPr>
        <w:spacing w:before="60"/>
        <w:ind w:left="1536"/>
        <w:rPr>
          <w:sz w:val="16"/>
          <w:szCs w:val="16"/>
        </w:rPr>
      </w:pPr>
      <w:r w:rsidRPr="00B7505A">
        <w:rPr>
          <w:sz w:val="16"/>
          <w:szCs w:val="16"/>
        </w:rPr>
        <w:tab/>
      </w:r>
      <w:r w:rsidRPr="00B7505A">
        <w:rPr>
          <w:sz w:val="16"/>
          <w:szCs w:val="16"/>
        </w:rPr>
        <w:tab/>
        <w:t>&lt;a href = "milos.php"&gt;&lt;b&gt;Miloš Mićin 180/13&lt;/b&gt;&lt;/a&gt;</w:t>
      </w:r>
    </w:p>
    <w:p w:rsidR="00B7505A" w:rsidRPr="00B7505A" w:rsidRDefault="00B7505A" w:rsidP="00B7505A">
      <w:pPr>
        <w:spacing w:before="60"/>
        <w:ind w:left="1536"/>
        <w:rPr>
          <w:sz w:val="16"/>
          <w:szCs w:val="16"/>
        </w:rPr>
      </w:pPr>
      <w:r w:rsidRPr="00B7505A">
        <w:rPr>
          <w:sz w:val="16"/>
          <w:szCs w:val="16"/>
        </w:rPr>
        <w:t xml:space="preserve">    &lt;/div&gt;</w:t>
      </w:r>
    </w:p>
    <w:p w:rsidR="00B7505A" w:rsidRPr="00B7505A" w:rsidRDefault="00B7505A" w:rsidP="00B7505A">
      <w:pPr>
        <w:spacing w:before="60"/>
        <w:ind w:left="1536"/>
        <w:rPr>
          <w:sz w:val="16"/>
          <w:szCs w:val="16"/>
        </w:rPr>
      </w:pPr>
      <w:r w:rsidRPr="00B7505A">
        <w:rPr>
          <w:sz w:val="16"/>
          <w:szCs w:val="16"/>
        </w:rPr>
        <w:t>&lt;/div&gt;</w:t>
      </w:r>
    </w:p>
    <w:p w:rsidR="00B7505A" w:rsidRPr="00B7505A" w:rsidRDefault="00B7505A" w:rsidP="00B7505A">
      <w:pPr>
        <w:spacing w:before="60"/>
        <w:ind w:left="1536"/>
        <w:rPr>
          <w:sz w:val="16"/>
          <w:szCs w:val="16"/>
        </w:rPr>
      </w:pPr>
      <w:r w:rsidRPr="00B7505A">
        <w:rPr>
          <w:sz w:val="16"/>
          <w:szCs w:val="16"/>
        </w:rPr>
        <w:t>&lt;div style="margin: 1em 0 3em 0; text-align: center;"&gt;</w:t>
      </w:r>
    </w:p>
    <w:p w:rsidR="00B7505A" w:rsidRPr="00B7505A" w:rsidRDefault="00B7505A" w:rsidP="00B7505A">
      <w:pPr>
        <w:spacing w:before="60"/>
        <w:ind w:left="1536"/>
        <w:rPr>
          <w:sz w:val="16"/>
          <w:szCs w:val="16"/>
        </w:rPr>
      </w:pPr>
      <w:r w:rsidRPr="00B7505A">
        <w:rPr>
          <w:sz w:val="16"/>
          <w:szCs w:val="16"/>
        </w:rPr>
        <w:t>&lt;/div&gt;</w:t>
      </w:r>
    </w:p>
    <w:p w:rsidR="00B7505A" w:rsidRPr="00B7505A" w:rsidRDefault="00B7505A" w:rsidP="00B7505A">
      <w:pPr>
        <w:spacing w:before="60"/>
        <w:ind w:left="1536"/>
        <w:rPr>
          <w:sz w:val="16"/>
          <w:szCs w:val="16"/>
        </w:rPr>
      </w:pPr>
      <w:r w:rsidRPr="00B7505A">
        <w:rPr>
          <w:sz w:val="16"/>
          <w:szCs w:val="16"/>
        </w:rPr>
        <w:t>&lt;/body&gt;</w:t>
      </w:r>
    </w:p>
    <w:p w:rsidR="00B7505A" w:rsidRDefault="00B7505A" w:rsidP="00B7505A">
      <w:pPr>
        <w:spacing w:before="60"/>
        <w:ind w:left="1536"/>
        <w:rPr>
          <w:sz w:val="16"/>
          <w:szCs w:val="16"/>
        </w:rPr>
      </w:pPr>
      <w:r w:rsidRPr="00B7505A">
        <w:rPr>
          <w:sz w:val="16"/>
          <w:szCs w:val="16"/>
        </w:rPr>
        <w:t>&lt;/html&gt;</w:t>
      </w:r>
    </w:p>
    <w:p w:rsidR="00B7505A" w:rsidRDefault="00B7505A" w:rsidP="00B7505A">
      <w:pPr>
        <w:spacing w:before="60"/>
        <w:ind w:left="1536"/>
        <w:rPr>
          <w:sz w:val="16"/>
          <w:szCs w:val="16"/>
        </w:rPr>
      </w:pPr>
    </w:p>
    <w:p w:rsidR="00B7505A" w:rsidRDefault="00B7505A" w:rsidP="00B7505A">
      <w:pPr>
        <w:spacing w:before="60"/>
        <w:ind w:left="1536"/>
        <w:rPr>
          <w:sz w:val="16"/>
          <w:szCs w:val="16"/>
        </w:rPr>
      </w:pPr>
    </w:p>
    <w:p w:rsidR="00B7505A" w:rsidRDefault="00B7505A" w:rsidP="00B7505A">
      <w:pPr>
        <w:spacing w:before="60"/>
        <w:ind w:left="1536"/>
        <w:rPr>
          <w:sz w:val="16"/>
          <w:szCs w:val="16"/>
        </w:rPr>
      </w:pPr>
    </w:p>
    <w:p w:rsidR="00B7505A" w:rsidRDefault="00B7505A" w:rsidP="00B7505A">
      <w:pPr>
        <w:spacing w:before="60"/>
        <w:ind w:left="1536"/>
        <w:rPr>
          <w:sz w:val="16"/>
          <w:szCs w:val="16"/>
        </w:rPr>
      </w:pPr>
    </w:p>
    <w:p w:rsidR="00B7505A" w:rsidRDefault="00B7505A" w:rsidP="00B7505A">
      <w:pPr>
        <w:spacing w:before="60"/>
        <w:ind w:left="1536"/>
        <w:rPr>
          <w:sz w:val="16"/>
          <w:szCs w:val="16"/>
        </w:rPr>
      </w:pPr>
    </w:p>
    <w:p w:rsidR="00053FF5" w:rsidRDefault="00FE22BD" w:rsidP="00B7505A">
      <w:pPr>
        <w:spacing w:before="60"/>
        <w:ind w:left="1536"/>
        <w:rPr>
          <w:b/>
          <w:sz w:val="28"/>
          <w:szCs w:val="28"/>
        </w:rPr>
      </w:pPr>
      <w:r>
        <w:rPr>
          <w:b/>
          <w:sz w:val="28"/>
          <w:szCs w:val="28"/>
        </w:rPr>
        <w:t xml:space="preserve">3.1.2 </w:t>
      </w:r>
      <w:r w:rsidR="00B7505A">
        <w:rPr>
          <w:b/>
          <w:sz w:val="28"/>
          <w:szCs w:val="28"/>
        </w:rPr>
        <w:t>forma.php</w:t>
      </w:r>
    </w:p>
    <w:p w:rsidR="00B7505A" w:rsidRDefault="00B7505A" w:rsidP="00B7505A">
      <w:pPr>
        <w:spacing w:before="60"/>
        <w:ind w:left="1536"/>
        <w:rPr>
          <w:sz w:val="28"/>
          <w:szCs w:val="28"/>
        </w:rPr>
      </w:pPr>
    </w:p>
    <w:p w:rsidR="00053FF5" w:rsidRDefault="00053FF5">
      <w:pPr>
        <w:spacing w:before="4" w:line="160" w:lineRule="exact"/>
        <w:rPr>
          <w:sz w:val="16"/>
          <w:szCs w:val="16"/>
        </w:rPr>
      </w:pPr>
    </w:p>
    <w:p w:rsidR="00B7505A" w:rsidRDefault="00B7505A" w:rsidP="00B7505A">
      <w:pPr>
        <w:spacing w:line="200" w:lineRule="exact"/>
      </w:pPr>
      <w:r>
        <w:lastRenderedPageBreak/>
        <w:t>&lt;!DOCTYPE html PUBLIC "-//W3C//DTD XHTML 1.0 Strict//EN"</w:t>
      </w:r>
    </w:p>
    <w:p w:rsidR="00B7505A" w:rsidRDefault="00B7505A" w:rsidP="00B7505A">
      <w:pPr>
        <w:spacing w:line="200" w:lineRule="exact"/>
      </w:pPr>
      <w:r>
        <w:tab/>
        <w:t>"http://www.w3.org/TR/xhtml1/DTD/xhtml1-strict.dtd"&gt;</w:t>
      </w:r>
    </w:p>
    <w:p w:rsidR="00B7505A" w:rsidRDefault="00B7505A" w:rsidP="00B7505A">
      <w:pPr>
        <w:spacing w:line="200" w:lineRule="exact"/>
      </w:pPr>
      <w:r>
        <w:t>&lt;html xmlns="http://www.w3.org/1999/xhtml" xml:lang="en" &gt;</w:t>
      </w:r>
    </w:p>
    <w:p w:rsidR="00B7505A" w:rsidRDefault="00B7505A" w:rsidP="00B7505A">
      <w:pPr>
        <w:spacing w:line="200" w:lineRule="exact"/>
      </w:pPr>
      <w:r>
        <w:t>&lt;head&gt;</w:t>
      </w:r>
    </w:p>
    <w:p w:rsidR="00B7505A" w:rsidRDefault="00B7505A" w:rsidP="00B7505A">
      <w:pPr>
        <w:spacing w:line="200" w:lineRule="exact"/>
      </w:pPr>
      <w:r>
        <w:tab/>
        <w:t>&lt;meta http-equiv="content-type" content="text/html; charset=utf-8" /&gt;</w:t>
      </w:r>
    </w:p>
    <w:p w:rsidR="00B7505A" w:rsidRDefault="00B7505A" w:rsidP="00B7505A">
      <w:pPr>
        <w:spacing w:line="200" w:lineRule="exact"/>
      </w:pPr>
      <w:r>
        <w:tab/>
        <w:t>&lt;meta name="author" content="bred&lt;" /&gt;</w:t>
      </w:r>
    </w:p>
    <w:p w:rsidR="00B7505A" w:rsidRDefault="00B7505A" w:rsidP="00B7505A">
      <w:pPr>
        <w:spacing w:line="200" w:lineRule="exact"/>
      </w:pPr>
      <w:r>
        <w:tab/>
        <w:t>&lt;meta name="keywords" content="bred&lt;" /&gt;</w:t>
      </w:r>
    </w:p>
    <w:p w:rsidR="00B7505A" w:rsidRDefault="00B7505A" w:rsidP="00B7505A">
      <w:pPr>
        <w:spacing w:line="200" w:lineRule="exact"/>
      </w:pPr>
      <w:r>
        <w:tab/>
        <w:t>&lt;meta name="description" content="bred&lt;" /&gt;</w:t>
      </w:r>
    </w:p>
    <w:p w:rsidR="00B7505A" w:rsidRDefault="00B7505A" w:rsidP="00B7505A">
      <w:pPr>
        <w:spacing w:line="200" w:lineRule="exact"/>
      </w:pPr>
      <w:r>
        <w:tab/>
        <w:t>&lt;meta name="robots" content="all" /&gt;</w:t>
      </w:r>
    </w:p>
    <w:p w:rsidR="00B7505A" w:rsidRDefault="00B7505A" w:rsidP="00B7505A">
      <w:pPr>
        <w:spacing w:line="200" w:lineRule="exact"/>
      </w:pPr>
      <w:r>
        <w:tab/>
        <w:t>&lt;script type = "text/javascript" src = "ajax.js"&gt;&lt;/script&gt;</w:t>
      </w:r>
    </w:p>
    <w:p w:rsidR="00B7505A" w:rsidRDefault="00B7505A" w:rsidP="00B7505A">
      <w:pPr>
        <w:spacing w:line="200" w:lineRule="exact"/>
      </w:pPr>
      <w:r>
        <w:tab/>
        <w:t>&lt;script type = "text/javascript" src = "telefoni.js"&gt;&lt;/script&gt;</w:t>
      </w:r>
    </w:p>
    <w:p w:rsidR="00B7505A" w:rsidRDefault="00B7505A" w:rsidP="00B7505A">
      <w:pPr>
        <w:spacing w:line="200" w:lineRule="exact"/>
      </w:pPr>
      <w:r>
        <w:tab/>
        <w:t>&lt;title&gt;Red Recenzija&lt;/title&gt;</w:t>
      </w:r>
    </w:p>
    <w:p w:rsidR="00B7505A" w:rsidRDefault="00B7505A" w:rsidP="00B7505A">
      <w:pPr>
        <w:spacing w:line="200" w:lineRule="exact"/>
      </w:pPr>
    </w:p>
    <w:p w:rsidR="00B7505A" w:rsidRDefault="00B7505A" w:rsidP="00B7505A">
      <w:pPr>
        <w:spacing w:line="200" w:lineRule="exact"/>
      </w:pPr>
      <w:r>
        <w:tab/>
        <w:t>&lt;style type="text/css" title="currentStyle" media="screen"&gt;</w:t>
      </w:r>
    </w:p>
    <w:p w:rsidR="00B7505A" w:rsidRDefault="00B7505A" w:rsidP="00B7505A">
      <w:pPr>
        <w:spacing w:line="200" w:lineRule="exact"/>
      </w:pPr>
      <w:r>
        <w:tab/>
      </w:r>
      <w:r>
        <w:tab/>
        <w:t>@import "./css/global.css";</w:t>
      </w:r>
    </w:p>
    <w:p w:rsidR="00B7505A" w:rsidRDefault="00B7505A" w:rsidP="00B7505A">
      <w:pPr>
        <w:spacing w:line="200" w:lineRule="exact"/>
      </w:pPr>
      <w:r>
        <w:tab/>
        <w:t>&lt;/style&gt;</w:t>
      </w:r>
    </w:p>
    <w:p w:rsidR="00B7505A" w:rsidRDefault="00B7505A" w:rsidP="00B7505A">
      <w:pPr>
        <w:spacing w:line="200" w:lineRule="exact"/>
      </w:pPr>
      <w:r>
        <w:t xml:space="preserve">    </w:t>
      </w:r>
    </w:p>
    <w:p w:rsidR="00B7505A" w:rsidRDefault="00B7505A" w:rsidP="00B7505A">
      <w:pPr>
        <w:spacing w:line="200" w:lineRule="exact"/>
      </w:pPr>
      <w:r>
        <w:t xml:space="preserve">    &lt;link href='http://fonts.googleapis.com/css?family=Asap:400,700' rel='stylesheet' type='text/css'&gt;</w:t>
      </w:r>
    </w:p>
    <w:p w:rsidR="00B7505A" w:rsidRDefault="00B7505A" w:rsidP="00B7505A">
      <w:pPr>
        <w:spacing w:line="200" w:lineRule="exact"/>
      </w:pPr>
      <w:r>
        <w:t>&lt;/head&gt;</w:t>
      </w:r>
    </w:p>
    <w:p w:rsidR="00B7505A" w:rsidRDefault="00B7505A" w:rsidP="00B7505A">
      <w:pPr>
        <w:spacing w:line="200" w:lineRule="exact"/>
      </w:pPr>
    </w:p>
    <w:p w:rsidR="00B7505A" w:rsidRDefault="00B7505A" w:rsidP="00B7505A">
      <w:pPr>
        <w:spacing w:line="200" w:lineRule="exact"/>
      </w:pPr>
      <w:r>
        <w:t>&lt;body&gt;</w:t>
      </w:r>
    </w:p>
    <w:p w:rsidR="00B7505A" w:rsidRDefault="00B7505A" w:rsidP="00B7505A">
      <w:pPr>
        <w:spacing w:line="200" w:lineRule="exact"/>
      </w:pPr>
      <w:r>
        <w:tab/>
        <w:t>&lt;div id="wrapper"&gt;</w:t>
      </w:r>
    </w:p>
    <w:p w:rsidR="00B7505A" w:rsidRDefault="00B7505A" w:rsidP="00B7505A">
      <w:pPr>
        <w:spacing w:line="200" w:lineRule="exact"/>
      </w:pPr>
      <w:r>
        <w:tab/>
      </w:r>
      <w:r>
        <w:tab/>
        <w:t>&lt;div id="top"&gt;</w:t>
      </w:r>
    </w:p>
    <w:p w:rsidR="00B7505A" w:rsidRDefault="00B7505A" w:rsidP="00B7505A">
      <w:pPr>
        <w:spacing w:line="200" w:lineRule="exact"/>
      </w:pPr>
      <w:r>
        <w:tab/>
      </w:r>
      <w:r>
        <w:tab/>
      </w:r>
      <w:r>
        <w:tab/>
        <w:t>&lt;h1 class="logo"&gt;&lt;span class="green1"&gt;RED&lt;/span&gt; RECENZIJA&lt;/h1&gt;</w:t>
      </w:r>
    </w:p>
    <w:p w:rsidR="00B7505A" w:rsidRDefault="00B7505A" w:rsidP="00B7505A">
      <w:pPr>
        <w:spacing w:line="200" w:lineRule="exact"/>
      </w:pPr>
      <w:r>
        <w:tab/>
      </w:r>
      <w:r>
        <w:tab/>
      </w:r>
      <w:r>
        <w:tab/>
      </w:r>
      <w:r>
        <w:tab/>
        <w:t>&lt;?php</w:t>
      </w:r>
    </w:p>
    <w:p w:rsidR="00B7505A" w:rsidRDefault="00B7505A" w:rsidP="00B7505A">
      <w:pPr>
        <w:spacing w:line="200" w:lineRule="exact"/>
      </w:pPr>
      <w:r>
        <w:tab/>
      </w:r>
      <w:r>
        <w:tab/>
      </w:r>
      <w:r>
        <w:tab/>
      </w:r>
      <w:r>
        <w:tab/>
        <w:t>include('konekcija.php');</w:t>
      </w:r>
    </w:p>
    <w:p w:rsidR="00B7505A" w:rsidRDefault="00B7505A" w:rsidP="00B7505A">
      <w:pPr>
        <w:spacing w:line="200" w:lineRule="exact"/>
      </w:pPr>
      <w:r>
        <w:tab/>
      </w:r>
      <w:r>
        <w:tab/>
      </w:r>
      <w:r>
        <w:tab/>
      </w:r>
      <w:r>
        <w:tab/>
      </w:r>
      <w:r>
        <w:tab/>
      </w:r>
      <w:r>
        <w:tab/>
      </w:r>
      <w:r>
        <w:tab/>
      </w:r>
      <w:r>
        <w:tab/>
      </w:r>
      <w:r>
        <w:tab/>
      </w:r>
    </w:p>
    <w:p w:rsidR="00B7505A" w:rsidRDefault="00B7505A" w:rsidP="00B7505A">
      <w:pPr>
        <w:spacing w:line="200" w:lineRule="exact"/>
      </w:pPr>
      <w:r>
        <w:tab/>
      </w:r>
      <w:r>
        <w:tab/>
      </w:r>
      <w:r>
        <w:tab/>
      </w:r>
      <w:r>
        <w:tab/>
        <w:t>$upit= "SELECT * FROM linkovi WHERE link_roditelj=0";</w:t>
      </w:r>
    </w:p>
    <w:p w:rsidR="00B7505A" w:rsidRDefault="00B7505A" w:rsidP="00B7505A">
      <w:pPr>
        <w:spacing w:line="200" w:lineRule="exact"/>
      </w:pPr>
      <w:r>
        <w:tab/>
      </w:r>
      <w:r>
        <w:tab/>
      </w:r>
      <w:r>
        <w:tab/>
      </w:r>
      <w:r>
        <w:tab/>
        <w:t>$rezultat = mysql_query($upit,$konekcija);</w:t>
      </w:r>
    </w:p>
    <w:p w:rsidR="00B7505A" w:rsidRDefault="00B7505A" w:rsidP="00B7505A">
      <w:pPr>
        <w:spacing w:line="200" w:lineRule="exact"/>
      </w:pPr>
      <w:r>
        <w:tab/>
      </w:r>
      <w:r>
        <w:tab/>
      </w:r>
      <w:r>
        <w:tab/>
      </w:r>
      <w:r>
        <w:tab/>
      </w:r>
    </w:p>
    <w:p w:rsidR="00B7505A" w:rsidRDefault="00B7505A" w:rsidP="00B7505A">
      <w:pPr>
        <w:spacing w:line="200" w:lineRule="exact"/>
      </w:pPr>
      <w:r>
        <w:tab/>
      </w:r>
      <w:r>
        <w:tab/>
      </w:r>
      <w:r>
        <w:tab/>
      </w:r>
      <w:r>
        <w:tab/>
        <w:t>echo("&lt;ul id='topnavi'&gt;");</w:t>
      </w:r>
    </w:p>
    <w:p w:rsidR="00B7505A" w:rsidRDefault="00B7505A" w:rsidP="00B7505A">
      <w:pPr>
        <w:spacing w:line="200" w:lineRule="exact"/>
      </w:pPr>
      <w:r>
        <w:tab/>
      </w:r>
      <w:r>
        <w:tab/>
      </w:r>
      <w:r>
        <w:tab/>
      </w:r>
      <w:r>
        <w:tab/>
        <w:t>echo "&lt;li class='active'&gt;&lt;a href='index.php'&gt;HOME&lt;/a&gt;&lt;/li&gt;";</w:t>
      </w:r>
    </w:p>
    <w:p w:rsidR="00B7505A" w:rsidRDefault="00B7505A" w:rsidP="00B7505A">
      <w:pPr>
        <w:spacing w:line="200" w:lineRule="exact"/>
      </w:pPr>
      <w:r>
        <w:tab/>
      </w:r>
      <w:r>
        <w:tab/>
      </w:r>
      <w:r>
        <w:tab/>
      </w:r>
      <w:r>
        <w:tab/>
        <w:t>while($r=mysql_fetch_array($rezultat)){</w:t>
      </w:r>
    </w:p>
    <w:p w:rsidR="00B7505A" w:rsidRDefault="00B7505A" w:rsidP="00B7505A">
      <w:pPr>
        <w:spacing w:line="200" w:lineRule="exact"/>
      </w:pPr>
      <w:r>
        <w:tab/>
      </w:r>
      <w:r>
        <w:tab/>
      </w:r>
      <w:r>
        <w:tab/>
      </w:r>
      <w:r>
        <w:tab/>
      </w:r>
      <w:r>
        <w:tab/>
        <w:t>echo "&lt;li&gt;</w:t>
      </w:r>
    </w:p>
    <w:p w:rsidR="00B7505A" w:rsidRDefault="00B7505A" w:rsidP="00B7505A">
      <w:pPr>
        <w:spacing w:line="200" w:lineRule="exact"/>
      </w:pPr>
      <w:r>
        <w:tab/>
      </w:r>
      <w:r>
        <w:tab/>
      </w:r>
      <w:r>
        <w:tab/>
      </w:r>
      <w:r>
        <w:tab/>
      </w:r>
      <w:r>
        <w:tab/>
        <w:t>&lt;a href=".$r['link_putanja']."&gt;".$r['link_ime']."&lt;/a&gt;";</w:t>
      </w:r>
    </w:p>
    <w:p w:rsidR="00B7505A" w:rsidRDefault="00B7505A" w:rsidP="00B7505A">
      <w:pPr>
        <w:spacing w:line="200" w:lineRule="exact"/>
      </w:pPr>
      <w:r>
        <w:tab/>
      </w:r>
      <w:r>
        <w:tab/>
      </w:r>
      <w:r>
        <w:tab/>
      </w:r>
      <w:r>
        <w:tab/>
      </w:r>
      <w:r>
        <w:tab/>
        <w:t>echo "&lt;/li&gt;";</w:t>
      </w:r>
    </w:p>
    <w:p w:rsidR="00B7505A" w:rsidRDefault="00B7505A" w:rsidP="00B7505A">
      <w:pPr>
        <w:spacing w:line="200" w:lineRule="exact"/>
      </w:pPr>
      <w:r>
        <w:tab/>
      </w:r>
      <w:r>
        <w:tab/>
      </w:r>
      <w:r>
        <w:tab/>
      </w:r>
      <w:r>
        <w:tab/>
        <w:t>}</w:t>
      </w:r>
    </w:p>
    <w:p w:rsidR="00B7505A" w:rsidRDefault="00B7505A" w:rsidP="00B7505A">
      <w:pPr>
        <w:spacing w:line="200" w:lineRule="exact"/>
      </w:pPr>
      <w:r>
        <w:tab/>
      </w:r>
      <w:r>
        <w:tab/>
      </w:r>
      <w:r>
        <w:tab/>
      </w:r>
      <w:r>
        <w:tab/>
        <w:t>echo "&lt;/ul&gt;";</w:t>
      </w:r>
    </w:p>
    <w:p w:rsidR="00B7505A" w:rsidRDefault="00B7505A" w:rsidP="00B7505A">
      <w:pPr>
        <w:spacing w:line="200" w:lineRule="exact"/>
      </w:pPr>
      <w:r>
        <w:tab/>
      </w:r>
      <w:r>
        <w:tab/>
      </w:r>
      <w:r>
        <w:tab/>
        <w:t>?&gt;</w:t>
      </w:r>
    </w:p>
    <w:p w:rsidR="00B7505A" w:rsidRDefault="00B7505A" w:rsidP="00B7505A">
      <w:pPr>
        <w:spacing w:line="200" w:lineRule="exact"/>
      </w:pPr>
      <w:r>
        <w:tab/>
      </w:r>
      <w:r>
        <w:tab/>
        <w:t>&lt;/div&gt;</w:t>
      </w:r>
    </w:p>
    <w:p w:rsidR="00B7505A" w:rsidRDefault="00B7505A" w:rsidP="00B7505A">
      <w:pPr>
        <w:spacing w:line="200" w:lineRule="exact"/>
      </w:pPr>
      <w:r>
        <w:tab/>
      </w:r>
      <w:r>
        <w:tab/>
        <w:t>&lt;div id="header"&gt;</w:t>
      </w:r>
    </w:p>
    <w:p w:rsidR="00B7505A" w:rsidRDefault="00B7505A" w:rsidP="00B7505A">
      <w:pPr>
        <w:spacing w:line="200" w:lineRule="exact"/>
      </w:pPr>
      <w:r>
        <w:tab/>
      </w:r>
      <w:r>
        <w:tab/>
      </w:r>
      <w:r>
        <w:tab/>
        <w:t>&lt;img src="img/header.jpg" alt="" width="1000" height="183" /&gt;</w:t>
      </w:r>
    </w:p>
    <w:p w:rsidR="00B7505A" w:rsidRDefault="00B7505A" w:rsidP="00B7505A">
      <w:pPr>
        <w:spacing w:line="200" w:lineRule="exact"/>
      </w:pPr>
      <w:r>
        <w:tab/>
      </w:r>
      <w:r>
        <w:tab/>
        <w:t>&lt;/div&gt;</w:t>
      </w:r>
    </w:p>
    <w:p w:rsidR="00B7505A" w:rsidRDefault="00B7505A" w:rsidP="00B7505A">
      <w:pPr>
        <w:spacing w:line="200" w:lineRule="exact"/>
      </w:pPr>
      <w:r>
        <w:tab/>
      </w:r>
      <w:r>
        <w:tab/>
        <w:t>&lt;div id="main"&gt;</w:t>
      </w:r>
    </w:p>
    <w:p w:rsidR="00B7505A" w:rsidRDefault="00B7505A" w:rsidP="00B7505A">
      <w:pPr>
        <w:spacing w:line="200" w:lineRule="exact"/>
      </w:pPr>
      <w:r>
        <w:tab/>
      </w:r>
      <w:r>
        <w:tab/>
      </w:r>
      <w:r>
        <w:tab/>
        <w:t>&lt;div id="left-part"&gt;</w:t>
      </w:r>
    </w:p>
    <w:p w:rsidR="00B7505A" w:rsidRDefault="00B7505A" w:rsidP="00B7505A">
      <w:pPr>
        <w:spacing w:line="200" w:lineRule="exact"/>
      </w:pPr>
      <w:r>
        <w:tab/>
      </w:r>
      <w:r>
        <w:tab/>
      </w:r>
      <w:r>
        <w:tab/>
      </w:r>
      <w:r>
        <w:tab/>
        <w:t>&lt;p&gt;&lt;h1&gt;Category&lt;/h1&gt;&lt;/p&gt;</w:t>
      </w:r>
    </w:p>
    <w:p w:rsidR="00B7505A" w:rsidRDefault="00B7505A" w:rsidP="00B7505A">
      <w:pPr>
        <w:spacing w:line="200" w:lineRule="exact"/>
      </w:pPr>
      <w:r>
        <w:tab/>
      </w:r>
      <w:r>
        <w:tab/>
      </w:r>
      <w:r>
        <w:tab/>
      </w:r>
      <w:r>
        <w:tab/>
        <w:t>&lt;ul id="subnavi"&gt;</w:t>
      </w:r>
    </w:p>
    <w:p w:rsidR="00B7505A" w:rsidRDefault="00B7505A" w:rsidP="00B7505A">
      <w:pPr>
        <w:spacing w:line="200" w:lineRule="exact"/>
      </w:pPr>
      <w:r>
        <w:tab/>
      </w:r>
      <w:r>
        <w:tab/>
      </w:r>
      <w:r>
        <w:tab/>
      </w:r>
      <w:r>
        <w:tab/>
      </w:r>
      <w:r>
        <w:tab/>
        <w:t>&lt;li class="active"&gt;&lt;a href="index.php"&gt;HOME&lt;/a&gt;&lt;/li&gt;</w:t>
      </w:r>
    </w:p>
    <w:p w:rsidR="00B7505A" w:rsidRDefault="00B7505A" w:rsidP="00B7505A">
      <w:pPr>
        <w:spacing w:line="200" w:lineRule="exact"/>
      </w:pPr>
      <w:r>
        <w:tab/>
      </w:r>
      <w:r>
        <w:tab/>
      </w:r>
      <w:r>
        <w:tab/>
      </w:r>
      <w:r>
        <w:tab/>
      </w:r>
      <w:r>
        <w:tab/>
        <w:t>&lt;li&gt;&lt;a href="#" onclick = "telefon1(this.value);"&gt;Samsung Galaxy S6&lt;/a&gt;&lt;/li&gt;</w:t>
      </w:r>
    </w:p>
    <w:p w:rsidR="00B7505A" w:rsidRDefault="00B7505A" w:rsidP="00B7505A">
      <w:pPr>
        <w:spacing w:line="200" w:lineRule="exact"/>
      </w:pPr>
      <w:r>
        <w:tab/>
      </w:r>
      <w:r>
        <w:tab/>
      </w:r>
      <w:r>
        <w:tab/>
      </w:r>
      <w:r>
        <w:tab/>
      </w:r>
      <w:r>
        <w:tab/>
        <w:t>&lt;li&gt;&lt;a href="#" onclick = "telefon2(this.value);"&gt;Samsung Galaxy Edge&lt;/a&gt;&lt;/li&gt;</w:t>
      </w:r>
    </w:p>
    <w:p w:rsidR="00B7505A" w:rsidRDefault="00B7505A" w:rsidP="00B7505A">
      <w:pPr>
        <w:spacing w:line="200" w:lineRule="exact"/>
      </w:pPr>
      <w:r>
        <w:tab/>
      </w:r>
      <w:r>
        <w:tab/>
      </w:r>
      <w:r>
        <w:tab/>
      </w:r>
      <w:r>
        <w:tab/>
      </w:r>
      <w:r>
        <w:tab/>
        <w:t>&lt;li&gt;&lt;a href="#" onclick = "telefon3(this.value);"&gt;Apple iPhone 6&lt;/a&gt;&lt;/li&gt;</w:t>
      </w:r>
    </w:p>
    <w:p w:rsidR="00B7505A" w:rsidRDefault="00B7505A" w:rsidP="00B7505A">
      <w:pPr>
        <w:spacing w:line="200" w:lineRule="exact"/>
      </w:pPr>
      <w:r>
        <w:lastRenderedPageBreak/>
        <w:tab/>
      </w:r>
      <w:r>
        <w:tab/>
      </w:r>
      <w:r>
        <w:tab/>
      </w:r>
      <w:r>
        <w:tab/>
      </w:r>
      <w:r>
        <w:tab/>
        <w:t>&lt;li&gt;&lt;a href="#" onclick = "telefon4(this.value);"&gt;Nokia Lumia 920&lt;/a&gt;&lt;/li&gt;</w:t>
      </w:r>
    </w:p>
    <w:p w:rsidR="00B7505A" w:rsidRDefault="00B7505A" w:rsidP="00B7505A">
      <w:pPr>
        <w:spacing w:line="200" w:lineRule="exact"/>
      </w:pPr>
      <w:r>
        <w:tab/>
      </w:r>
      <w:r>
        <w:tab/>
      </w:r>
      <w:r>
        <w:tab/>
      </w:r>
      <w:r>
        <w:tab/>
      </w:r>
      <w:r>
        <w:tab/>
        <w:t>&lt;li&gt;&lt;a href="#" onclick = "telefon5(this.value);"&gt;Sony Experia Z1&lt;/a&gt;&lt;/li&gt;</w:t>
      </w:r>
    </w:p>
    <w:p w:rsidR="00B7505A" w:rsidRDefault="00B7505A" w:rsidP="00B7505A">
      <w:pPr>
        <w:spacing w:line="200" w:lineRule="exact"/>
      </w:pPr>
      <w:r>
        <w:tab/>
      </w:r>
      <w:r>
        <w:tab/>
      </w:r>
      <w:r>
        <w:tab/>
      </w:r>
      <w:r>
        <w:tab/>
        <w:t>&lt;/ul&gt;</w:t>
      </w:r>
    </w:p>
    <w:p w:rsidR="00B7505A" w:rsidRDefault="00B7505A" w:rsidP="00B7505A">
      <w:pPr>
        <w:spacing w:line="200" w:lineRule="exact"/>
      </w:pPr>
      <w:r>
        <w:tab/>
      </w:r>
      <w:r>
        <w:tab/>
      </w:r>
      <w:r>
        <w:tab/>
      </w:r>
      <w:r>
        <w:tab/>
      </w:r>
    </w:p>
    <w:p w:rsidR="00B7505A" w:rsidRDefault="00B7505A" w:rsidP="00B7505A">
      <w:pPr>
        <w:spacing w:line="200" w:lineRule="exact"/>
      </w:pPr>
      <w:r>
        <w:tab/>
      </w:r>
      <w:r>
        <w:tab/>
      </w:r>
      <w:r>
        <w:tab/>
        <w:t>&lt;/div&gt;</w:t>
      </w:r>
    </w:p>
    <w:p w:rsidR="00B7505A" w:rsidRDefault="00B7505A" w:rsidP="00B7505A">
      <w:pPr>
        <w:spacing w:line="200" w:lineRule="exact"/>
      </w:pPr>
      <w:r>
        <w:tab/>
      </w:r>
      <w:r>
        <w:tab/>
      </w:r>
      <w:r>
        <w:tab/>
        <w:t>&lt;div id="right-part"&gt;</w:t>
      </w:r>
    </w:p>
    <w:p w:rsidR="00B7505A" w:rsidRDefault="00B7505A" w:rsidP="00B7505A">
      <w:pPr>
        <w:spacing w:line="200" w:lineRule="exact"/>
      </w:pPr>
      <w:r>
        <w:tab/>
      </w:r>
      <w:r>
        <w:tab/>
      </w:r>
      <w:r>
        <w:tab/>
        <w:t>&lt;p&gt;Da bi proverili koje marke telefona vama odgovaraju, molimo vas da popunite formular. On nam je pokazatelj</w:t>
      </w:r>
    </w:p>
    <w:p w:rsidR="00B7505A" w:rsidRDefault="00B7505A" w:rsidP="00B7505A">
      <w:pPr>
        <w:spacing w:line="200" w:lineRule="exact"/>
      </w:pPr>
      <w:r>
        <w:tab/>
      </w:r>
      <w:r>
        <w:tab/>
      </w:r>
      <w:r>
        <w:tab/>
        <w:t>kojim telefonima najviše treba da se okrenemo, kao i da vidimo koji je najpopularniji televon u društvenoj zajednici.&lt;p&gt;</w:t>
      </w:r>
    </w:p>
    <w:p w:rsidR="00B7505A" w:rsidRDefault="00B7505A" w:rsidP="00B7505A">
      <w:pPr>
        <w:spacing w:line="200" w:lineRule="exact"/>
      </w:pPr>
      <w:r>
        <w:tab/>
      </w:r>
      <w:r>
        <w:tab/>
      </w:r>
      <w:r>
        <w:tab/>
      </w:r>
    </w:p>
    <w:p w:rsidR="00B7505A" w:rsidRDefault="00B7505A" w:rsidP="00B7505A">
      <w:pPr>
        <w:spacing w:line="200" w:lineRule="exact"/>
      </w:pPr>
      <w:r>
        <w:tab/>
      </w:r>
      <w:r>
        <w:tab/>
      </w:r>
      <w:r>
        <w:tab/>
      </w:r>
      <w:r>
        <w:tab/>
        <w:t>&lt;?php</w:t>
      </w:r>
    </w:p>
    <w:p w:rsidR="00B7505A" w:rsidRDefault="00B7505A" w:rsidP="00B7505A">
      <w:pPr>
        <w:spacing w:line="200" w:lineRule="exact"/>
      </w:pPr>
      <w:r>
        <w:tab/>
      </w:r>
      <w:r>
        <w:tab/>
      </w:r>
      <w:r>
        <w:tab/>
      </w:r>
      <w:r>
        <w:tab/>
      </w:r>
      <w:r>
        <w:tab/>
        <w:t>include('konekcija.php');</w:t>
      </w:r>
    </w:p>
    <w:p w:rsidR="00B7505A" w:rsidRDefault="00B7505A" w:rsidP="00B7505A">
      <w:pPr>
        <w:spacing w:line="200" w:lineRule="exact"/>
      </w:pPr>
      <w:r>
        <w:tab/>
      </w:r>
      <w:r>
        <w:tab/>
      </w:r>
      <w:r>
        <w:tab/>
      </w:r>
      <w:r>
        <w:tab/>
      </w:r>
      <w:r>
        <w:tab/>
      </w:r>
    </w:p>
    <w:p w:rsidR="00B7505A" w:rsidRDefault="00B7505A" w:rsidP="00B7505A">
      <w:pPr>
        <w:spacing w:line="200" w:lineRule="exact"/>
      </w:pPr>
      <w:r>
        <w:tab/>
      </w:r>
      <w:r>
        <w:tab/>
      </w:r>
      <w:r>
        <w:tab/>
      </w:r>
      <w:r>
        <w:tab/>
      </w:r>
      <w:r>
        <w:tab/>
        <w:t>$upit_marke = "SELECT * FROM marka ORDER BY ime_marke";</w:t>
      </w:r>
    </w:p>
    <w:p w:rsidR="00B7505A" w:rsidRDefault="00B7505A" w:rsidP="00B7505A">
      <w:pPr>
        <w:spacing w:line="200" w:lineRule="exact"/>
      </w:pPr>
      <w:r>
        <w:tab/>
      </w:r>
      <w:r>
        <w:tab/>
      </w:r>
      <w:r>
        <w:tab/>
      </w:r>
      <w:r>
        <w:tab/>
      </w:r>
      <w:r>
        <w:tab/>
      </w:r>
    </w:p>
    <w:p w:rsidR="00B7505A" w:rsidRDefault="00B7505A" w:rsidP="00B7505A">
      <w:pPr>
        <w:spacing w:line="200" w:lineRule="exact"/>
      </w:pPr>
      <w:r>
        <w:tab/>
      </w:r>
      <w:r>
        <w:tab/>
      </w:r>
      <w:r>
        <w:tab/>
      </w:r>
      <w:r>
        <w:tab/>
      </w:r>
      <w:r>
        <w:tab/>
        <w:t>$rezultat_marke = mysql_query($upit_marke, $konekcija);</w:t>
      </w:r>
    </w:p>
    <w:p w:rsidR="00B7505A" w:rsidRDefault="00B7505A" w:rsidP="00B7505A">
      <w:pPr>
        <w:spacing w:line="200" w:lineRule="exact"/>
      </w:pPr>
      <w:r>
        <w:tab/>
      </w:r>
      <w:r>
        <w:tab/>
      </w:r>
      <w:r>
        <w:tab/>
      </w:r>
      <w:r>
        <w:tab/>
      </w:r>
      <w:r>
        <w:tab/>
      </w:r>
    </w:p>
    <w:p w:rsidR="00B7505A" w:rsidRDefault="00B7505A" w:rsidP="00B7505A">
      <w:pPr>
        <w:spacing w:line="200" w:lineRule="exact"/>
      </w:pPr>
      <w:r>
        <w:tab/>
      </w:r>
      <w:r>
        <w:tab/>
      </w:r>
      <w:r>
        <w:tab/>
      </w:r>
      <w:r>
        <w:tab/>
      </w:r>
      <w:r>
        <w:tab/>
        <w:t>if(!$rezultat_marke)</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r>
      <w:r>
        <w:tab/>
      </w:r>
      <w:r>
        <w:tab/>
        <w:t>echo "Opcija omiljene marke nije selektovana!".mysql_error();</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r>
      <w:r>
        <w:tab/>
        <w:t>else</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r>
      <w:r>
        <w:tab/>
      </w:r>
      <w:r>
        <w:tab/>
        <w:t>$marke = "";</w:t>
      </w:r>
    </w:p>
    <w:p w:rsidR="00B7505A" w:rsidRDefault="00B7505A" w:rsidP="00B7505A">
      <w:pPr>
        <w:spacing w:line="200" w:lineRule="exact"/>
      </w:pPr>
      <w:r>
        <w:tab/>
      </w:r>
      <w:r>
        <w:tab/>
      </w:r>
      <w:r>
        <w:tab/>
      </w:r>
      <w:r>
        <w:tab/>
      </w:r>
      <w:r>
        <w:tab/>
      </w:r>
      <w:r>
        <w:tab/>
        <w:t>while($r = mysql_fetch_array($rezultat_marke))</w:t>
      </w:r>
    </w:p>
    <w:p w:rsidR="00B7505A" w:rsidRDefault="00B7505A" w:rsidP="00B7505A">
      <w:pPr>
        <w:spacing w:line="200" w:lineRule="exact"/>
      </w:pPr>
      <w:r>
        <w:t>{</w:t>
      </w:r>
    </w:p>
    <w:p w:rsidR="00B7505A" w:rsidRDefault="00B7505A" w:rsidP="00B7505A">
      <w:pPr>
        <w:spacing w:line="200" w:lineRule="exact"/>
      </w:pPr>
      <w:r>
        <w:tab/>
      </w:r>
      <w:r>
        <w:tab/>
      </w:r>
      <w:r>
        <w:tab/>
      </w:r>
      <w:r>
        <w:tab/>
      </w:r>
      <w:r>
        <w:tab/>
      </w:r>
      <w:r>
        <w:tab/>
        <w:t>$marke .= "&lt;option value = '".$r['id_marka']."'&gt;".$r['ime_marke']."&lt;/option&gt;";</w:t>
      </w:r>
    </w:p>
    <w:p w:rsidR="00B7505A" w:rsidRDefault="00B7505A" w:rsidP="00B7505A">
      <w:pPr>
        <w:spacing w:line="200" w:lineRule="exact"/>
      </w:pPr>
      <w:r>
        <w:t>}</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t>?&gt;</w:t>
      </w:r>
    </w:p>
    <w:p w:rsidR="00B7505A" w:rsidRDefault="00B7505A" w:rsidP="00B7505A">
      <w:pPr>
        <w:spacing w:line="200" w:lineRule="exact"/>
      </w:pPr>
      <w:r>
        <w:tab/>
      </w:r>
      <w:r>
        <w:tab/>
      </w:r>
      <w:r>
        <w:tab/>
      </w:r>
      <w:r>
        <w:tab/>
        <w:t>&lt;div id = "form"&gt;</w:t>
      </w:r>
    </w:p>
    <w:p w:rsidR="00B7505A" w:rsidRDefault="00B7505A" w:rsidP="00B7505A">
      <w:pPr>
        <w:spacing w:line="200" w:lineRule="exact"/>
      </w:pPr>
      <w:r>
        <w:tab/>
      </w:r>
      <w:r>
        <w:tab/>
      </w:r>
      <w:r>
        <w:tab/>
      </w:r>
      <w:r>
        <w:tab/>
      </w:r>
      <w:r>
        <w:tab/>
        <w:t>&lt;form name = "forma" action = "forma.php" method = "POST"&gt;</w:t>
      </w:r>
    </w:p>
    <w:p w:rsidR="00B7505A" w:rsidRDefault="00B7505A" w:rsidP="00B7505A">
      <w:pPr>
        <w:spacing w:line="200" w:lineRule="exact"/>
      </w:pPr>
      <w:r>
        <w:tab/>
      </w:r>
      <w:r>
        <w:tab/>
      </w:r>
      <w:r>
        <w:tab/>
      </w:r>
      <w:r>
        <w:tab/>
      </w:r>
      <w:r>
        <w:tab/>
      </w:r>
      <w:r>
        <w:tab/>
        <w:t>&lt;h1&gt;Prijava&lt;/h1&gt;</w:t>
      </w:r>
    </w:p>
    <w:p w:rsidR="00B7505A" w:rsidRDefault="00B7505A" w:rsidP="00B7505A">
      <w:pPr>
        <w:spacing w:line="200" w:lineRule="exact"/>
      </w:pPr>
      <w:r>
        <w:tab/>
      </w:r>
      <w:r>
        <w:tab/>
      </w:r>
      <w:r>
        <w:tab/>
      </w:r>
      <w:r>
        <w:tab/>
      </w:r>
      <w:r>
        <w:tab/>
      </w:r>
      <w:r>
        <w:tab/>
        <w:t>&lt;table&gt;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Ime:</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&lt;input type = "text" name="tbIme" id = "tbIme"/&gt;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lastRenderedPageBreak/>
        <w:tab/>
      </w:r>
      <w:r>
        <w:tab/>
      </w:r>
      <w:r>
        <w:tab/>
      </w:r>
      <w:r>
        <w:tab/>
      </w:r>
      <w:r>
        <w:tab/>
      </w:r>
      <w:r>
        <w:tab/>
      </w:r>
      <w:r>
        <w:tab/>
      </w:r>
      <w:r>
        <w:tab/>
      </w:r>
      <w:r>
        <w:tab/>
        <w:t>Pol: Muski&lt;input type = "radio" name = "rbPol" value = "M"/&gt;</w:t>
      </w:r>
    </w:p>
    <w:p w:rsidR="00B7505A" w:rsidRDefault="00B7505A" w:rsidP="00B7505A">
      <w:pPr>
        <w:spacing w:line="200" w:lineRule="exact"/>
      </w:pPr>
      <w:r>
        <w:tab/>
      </w:r>
      <w:r>
        <w:tab/>
      </w:r>
      <w:r>
        <w:tab/>
      </w:r>
      <w:r>
        <w:tab/>
      </w:r>
      <w:r>
        <w:tab/>
      </w:r>
      <w:r>
        <w:tab/>
      </w:r>
      <w:r>
        <w:tab/>
      </w:r>
      <w:r>
        <w:tab/>
      </w:r>
      <w:r>
        <w:tab/>
        <w:t>Ženski&lt;input type = "radio" name = "rbPol" value = "Z"/&gt;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Prezime:</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&lt;input type = "text" name="tbPrezime" id = "tbPrezime"/&gt;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Omiljena marka:</w:t>
      </w:r>
      <w:r>
        <w:tab/>
        <w:t>&lt;select name = "ddlMarka"&gt;</w:t>
      </w:r>
    </w:p>
    <w:p w:rsidR="00B7505A" w:rsidRDefault="00B7505A" w:rsidP="00B7505A">
      <w:pPr>
        <w:spacing w:line="200" w:lineRule="exact"/>
      </w:pPr>
      <w:r>
        <w:tab/>
      </w:r>
      <w:r>
        <w:tab/>
      </w:r>
      <w:r>
        <w:tab/>
      </w:r>
      <w:r>
        <w:tab/>
      </w:r>
      <w:r>
        <w:tab/>
      </w:r>
      <w:r>
        <w:tab/>
      </w:r>
      <w:r>
        <w:tab/>
      </w:r>
      <w:r>
        <w:tab/>
      </w:r>
      <w:r>
        <w:tab/>
      </w:r>
      <w:r>
        <w:tab/>
      </w:r>
      <w:r>
        <w:tab/>
      </w:r>
      <w:r>
        <w:tab/>
        <w:t>&lt;option value = "0"&gt;Izaberi:&lt;/option&gt;</w:t>
      </w:r>
    </w:p>
    <w:p w:rsidR="00B7505A" w:rsidRDefault="00B7505A" w:rsidP="00B7505A">
      <w:pPr>
        <w:spacing w:line="200" w:lineRule="exact"/>
      </w:pPr>
      <w:r>
        <w:tab/>
      </w:r>
      <w:r>
        <w:tab/>
      </w:r>
      <w:r>
        <w:tab/>
      </w:r>
      <w:r>
        <w:tab/>
      </w:r>
      <w:r>
        <w:tab/>
      </w:r>
      <w:r>
        <w:tab/>
      </w:r>
      <w:r>
        <w:tab/>
      </w:r>
      <w:r>
        <w:tab/>
      </w:r>
      <w:r>
        <w:tab/>
      </w:r>
      <w:r>
        <w:tab/>
      </w:r>
      <w:r>
        <w:tab/>
      </w:r>
      <w:r>
        <w:tab/>
        <w:t>&lt;?php print $marke; ?&gt;</w:t>
      </w:r>
    </w:p>
    <w:p w:rsidR="00B7505A" w:rsidRDefault="00B7505A" w:rsidP="00B7505A">
      <w:pPr>
        <w:spacing w:line="200" w:lineRule="exact"/>
      </w:pPr>
      <w:r>
        <w:tab/>
      </w:r>
      <w:r>
        <w:tab/>
      </w:r>
      <w:r>
        <w:tab/>
      </w:r>
      <w:r>
        <w:tab/>
      </w:r>
      <w:r>
        <w:tab/>
      </w:r>
      <w:r>
        <w:tab/>
      </w:r>
      <w:r>
        <w:tab/>
      </w:r>
      <w:r>
        <w:tab/>
      </w:r>
      <w:r>
        <w:tab/>
      </w:r>
      <w:r>
        <w:tab/>
      </w:r>
      <w:r>
        <w:tab/>
        <w:t>&lt;/select&gt;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Email:</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&lt;input type = "text" name="tbMail" id = "tbMail"/&gt;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r>
      <w:r>
        <w:tab/>
      </w:r>
      <w:r>
        <w:tab/>
        <w:t>&lt;input type = "submit" class = "button" name = "btnUpis" value = "Upis"/&gt;</w:t>
      </w:r>
    </w:p>
    <w:p w:rsidR="00B7505A" w:rsidRDefault="00B7505A" w:rsidP="00B7505A">
      <w:pPr>
        <w:spacing w:line="200" w:lineRule="exact"/>
      </w:pPr>
      <w:r>
        <w:tab/>
      </w:r>
      <w:r>
        <w:tab/>
      </w:r>
      <w:r>
        <w:tab/>
      </w:r>
      <w:r>
        <w:tab/>
      </w:r>
      <w:r>
        <w:tab/>
      </w:r>
      <w:r>
        <w:tab/>
      </w:r>
      <w:r>
        <w:tab/>
      </w:r>
      <w:r>
        <w:tab/>
        <w:t>&lt;/td&gt;</w:t>
      </w:r>
    </w:p>
    <w:p w:rsidR="00B7505A" w:rsidRDefault="00B7505A" w:rsidP="00B7505A">
      <w:pPr>
        <w:spacing w:line="200" w:lineRule="exact"/>
      </w:pPr>
      <w:r>
        <w:tab/>
      </w:r>
      <w:r>
        <w:tab/>
      </w:r>
      <w:r>
        <w:tab/>
      </w:r>
      <w:r>
        <w:tab/>
      </w:r>
      <w:r>
        <w:tab/>
      </w:r>
      <w:r>
        <w:tab/>
      </w:r>
      <w:r>
        <w:tab/>
        <w:t>&lt;/tr&gt;</w:t>
      </w:r>
    </w:p>
    <w:p w:rsidR="00B7505A" w:rsidRDefault="00B7505A" w:rsidP="00B7505A">
      <w:pPr>
        <w:spacing w:line="200" w:lineRule="exact"/>
      </w:pPr>
      <w:r>
        <w:tab/>
      </w:r>
      <w:r>
        <w:tab/>
      </w:r>
      <w:r>
        <w:tab/>
      </w:r>
      <w:r>
        <w:tab/>
      </w:r>
      <w:r>
        <w:tab/>
      </w:r>
      <w:r>
        <w:tab/>
        <w:t>&lt;/table&gt;</w:t>
      </w:r>
    </w:p>
    <w:p w:rsidR="00B7505A" w:rsidRDefault="00B7505A" w:rsidP="00B7505A">
      <w:pPr>
        <w:spacing w:line="200" w:lineRule="exact"/>
      </w:pPr>
      <w:r>
        <w:tab/>
      </w:r>
      <w:r>
        <w:tab/>
      </w:r>
      <w:r>
        <w:tab/>
      </w:r>
      <w:r>
        <w:tab/>
      </w:r>
      <w:r>
        <w:tab/>
        <w:t>&lt;/form&gt;</w:t>
      </w:r>
    </w:p>
    <w:p w:rsidR="00B7505A" w:rsidRDefault="00B7505A" w:rsidP="00B7505A">
      <w:pPr>
        <w:spacing w:line="200" w:lineRule="exact"/>
      </w:pPr>
      <w:r>
        <w:tab/>
      </w:r>
      <w:r>
        <w:tab/>
      </w:r>
      <w:r>
        <w:tab/>
      </w:r>
      <w:r>
        <w:tab/>
        <w:t>&lt;/div&gt;</w:t>
      </w:r>
    </w:p>
    <w:p w:rsidR="00B7505A" w:rsidRDefault="00B7505A" w:rsidP="00B7505A">
      <w:pPr>
        <w:spacing w:line="200" w:lineRule="exact"/>
      </w:pPr>
      <w:r>
        <w:tab/>
      </w:r>
      <w:r>
        <w:tab/>
      </w:r>
      <w:r>
        <w:tab/>
      </w:r>
      <w:r>
        <w:tab/>
      </w:r>
    </w:p>
    <w:p w:rsidR="00B7505A" w:rsidRDefault="00B7505A" w:rsidP="00B7505A">
      <w:pPr>
        <w:spacing w:line="200" w:lineRule="exact"/>
      </w:pPr>
      <w:r>
        <w:tab/>
      </w:r>
      <w:r>
        <w:tab/>
      </w:r>
      <w:r>
        <w:tab/>
      </w:r>
      <w:r>
        <w:tab/>
        <w:t>&lt;?php</w:t>
      </w:r>
    </w:p>
    <w:p w:rsidR="00B7505A" w:rsidRDefault="00B7505A" w:rsidP="00B7505A">
      <w:pPr>
        <w:spacing w:line="200" w:lineRule="exact"/>
      </w:pPr>
      <w:r>
        <w:lastRenderedPageBreak/>
        <w:tab/>
      </w:r>
      <w:r>
        <w:tab/>
      </w:r>
      <w:r>
        <w:tab/>
      </w:r>
      <w:r>
        <w:tab/>
      </w:r>
      <w:r>
        <w:tab/>
        <w:t>if(isset($_POST['btnUpis']))</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r>
      <w:r>
        <w:tab/>
      </w:r>
      <w:r>
        <w:tab/>
        <w:t>$ime = $_POST['tbIme'];</w:t>
      </w:r>
    </w:p>
    <w:p w:rsidR="00B7505A" w:rsidRDefault="00B7505A" w:rsidP="00B7505A">
      <w:pPr>
        <w:spacing w:line="200" w:lineRule="exact"/>
      </w:pPr>
      <w:r>
        <w:tab/>
      </w:r>
      <w:r>
        <w:tab/>
      </w:r>
      <w:r>
        <w:tab/>
      </w:r>
      <w:r>
        <w:tab/>
      </w:r>
      <w:r>
        <w:tab/>
      </w:r>
      <w:r>
        <w:tab/>
        <w:t>$prezime = $_POST['tbPrezime'];</w:t>
      </w:r>
    </w:p>
    <w:p w:rsidR="00B7505A" w:rsidRDefault="00B7505A" w:rsidP="00B7505A">
      <w:pPr>
        <w:spacing w:line="200" w:lineRule="exact"/>
      </w:pPr>
      <w:r>
        <w:tab/>
      </w:r>
      <w:r>
        <w:tab/>
      </w:r>
      <w:r>
        <w:tab/>
      </w:r>
      <w:r>
        <w:tab/>
      </w:r>
      <w:r>
        <w:tab/>
      </w:r>
      <w:r>
        <w:tab/>
        <w:t>$mail = $_POST['tbMail'];</w:t>
      </w:r>
    </w:p>
    <w:p w:rsidR="00B7505A" w:rsidRDefault="00B7505A" w:rsidP="00B7505A">
      <w:pPr>
        <w:spacing w:line="200" w:lineRule="exact"/>
      </w:pPr>
      <w:r>
        <w:tab/>
      </w:r>
      <w:r>
        <w:tab/>
      </w:r>
      <w:r>
        <w:tab/>
      </w:r>
      <w:r>
        <w:tab/>
      </w:r>
      <w:r>
        <w:tab/>
      </w:r>
      <w:r>
        <w:tab/>
        <w:t>$pol = $_POST['rbPol'];</w:t>
      </w:r>
    </w:p>
    <w:p w:rsidR="00B7505A" w:rsidRDefault="00B7505A" w:rsidP="00B7505A">
      <w:pPr>
        <w:spacing w:line="200" w:lineRule="exact"/>
      </w:pPr>
      <w:r>
        <w:tab/>
      </w:r>
      <w:r>
        <w:tab/>
      </w:r>
      <w:r>
        <w:tab/>
      </w:r>
      <w:r>
        <w:tab/>
      </w:r>
      <w:r>
        <w:tab/>
      </w:r>
      <w:r>
        <w:tab/>
        <w:t>$marka = $_POST['ddlMarka'];</w:t>
      </w:r>
    </w:p>
    <w:p w:rsidR="00B7505A" w:rsidRDefault="00B7505A" w:rsidP="00B7505A">
      <w:pPr>
        <w:spacing w:line="200" w:lineRule="exact"/>
      </w:pPr>
      <w:r>
        <w:tab/>
      </w:r>
      <w:r>
        <w:tab/>
      </w:r>
      <w:r>
        <w:tab/>
      </w:r>
      <w:r>
        <w:tab/>
      </w:r>
      <w:r>
        <w:tab/>
      </w:r>
      <w:r>
        <w:tab/>
      </w:r>
    </w:p>
    <w:p w:rsidR="00B7505A" w:rsidRDefault="00B7505A" w:rsidP="00B7505A">
      <w:pPr>
        <w:spacing w:line="200" w:lineRule="exact"/>
      </w:pPr>
      <w:r>
        <w:tab/>
      </w:r>
      <w:r>
        <w:tab/>
      </w:r>
      <w:r>
        <w:tab/>
      </w:r>
      <w:r>
        <w:tab/>
      </w:r>
      <w:r>
        <w:tab/>
      </w:r>
      <w:r>
        <w:tab/>
        <w:t>$reIme = "/^[A-Z][a-z]{2,10}$/";</w:t>
      </w:r>
    </w:p>
    <w:p w:rsidR="00B7505A" w:rsidRDefault="00B7505A" w:rsidP="00B7505A">
      <w:pPr>
        <w:spacing w:line="200" w:lineRule="exact"/>
      </w:pPr>
      <w:r>
        <w:tab/>
      </w:r>
      <w:r>
        <w:tab/>
      </w:r>
      <w:r>
        <w:tab/>
      </w:r>
      <w:r>
        <w:tab/>
      </w:r>
      <w:r>
        <w:tab/>
      </w:r>
      <w:r>
        <w:tab/>
        <w:t>$rePrezime = "/^[A-Z][a-z]{2,20}$/";</w:t>
      </w:r>
    </w:p>
    <w:p w:rsidR="00B7505A" w:rsidRDefault="00B7505A" w:rsidP="00B7505A">
      <w:pPr>
        <w:spacing w:line="200" w:lineRule="exact"/>
      </w:pPr>
      <w:r>
        <w:tab/>
      </w:r>
      <w:r>
        <w:tab/>
      </w:r>
      <w:r>
        <w:tab/>
      </w:r>
      <w:r>
        <w:tab/>
      </w:r>
      <w:r>
        <w:tab/>
      </w:r>
      <w:r>
        <w:tab/>
        <w:t>$reMail = "/^[a-zA-Z0-9\.\-]+@[a-zA-Z0-9\.\-]+$/";</w:t>
      </w:r>
    </w:p>
    <w:p w:rsidR="00B7505A" w:rsidRDefault="00B7505A" w:rsidP="00B7505A">
      <w:pPr>
        <w:spacing w:line="200" w:lineRule="exact"/>
      </w:pPr>
      <w:r>
        <w:tab/>
      </w:r>
      <w:r>
        <w:tab/>
      </w:r>
      <w:r>
        <w:tab/>
      </w:r>
      <w:r>
        <w:tab/>
      </w:r>
      <w:r>
        <w:tab/>
      </w:r>
      <w:r>
        <w:tab/>
      </w:r>
    </w:p>
    <w:p w:rsidR="00B7505A" w:rsidRDefault="00B7505A" w:rsidP="00B7505A">
      <w:pPr>
        <w:spacing w:line="200" w:lineRule="exact"/>
      </w:pPr>
      <w:r>
        <w:tab/>
      </w:r>
      <w:r>
        <w:tab/>
      </w:r>
      <w:r>
        <w:tab/>
      </w:r>
      <w:r>
        <w:tab/>
      </w:r>
      <w:r>
        <w:tab/>
      </w:r>
      <w:r>
        <w:tab/>
        <w:t>if(!preg_match($reIme, $ime))</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"Niste uneli pravilno ime!";</w:t>
      </w:r>
    </w:p>
    <w:p w:rsidR="00B7505A" w:rsidRDefault="00B7505A" w:rsidP="00B7505A">
      <w:pPr>
        <w:spacing w:line="200" w:lineRule="exact"/>
      </w:pPr>
      <w:r>
        <w:tab/>
      </w:r>
      <w:r>
        <w:tab/>
      </w:r>
      <w:r>
        <w:tab/>
      </w:r>
      <w:r>
        <w:tab/>
      </w:r>
      <w:r>
        <w:tab/>
      </w:r>
      <w:r>
        <w:tab/>
      </w:r>
      <w:r>
        <w:tab/>
        <w:t>break;</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t>else if(!preg_match($rePrezime, $prezime))</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"Niste uneli pravilno prezime!";</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t>else if(!preg_match($reMail, $mail))</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"Niste uneli dobaro Email adresu!";</w:t>
      </w:r>
    </w:p>
    <w:p w:rsidR="00B7505A" w:rsidRDefault="00B7505A" w:rsidP="00B7505A">
      <w:pPr>
        <w:spacing w:line="200" w:lineRule="exact"/>
      </w:pPr>
      <w:r>
        <w:tab/>
      </w:r>
      <w:r>
        <w:tab/>
      </w:r>
      <w:r>
        <w:tab/>
      </w:r>
      <w:r>
        <w:tab/>
      </w:r>
      <w:r>
        <w:tab/>
      </w:r>
      <w:r>
        <w:tab/>
      </w:r>
      <w:r>
        <w:tab/>
        <w:t>break;</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t>else if(empty($pol))</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"Unesite pol!";</w:t>
      </w:r>
    </w:p>
    <w:p w:rsidR="00B7505A" w:rsidRDefault="00B7505A" w:rsidP="00B7505A">
      <w:pPr>
        <w:spacing w:line="200" w:lineRule="exact"/>
      </w:pPr>
      <w:r>
        <w:tab/>
      </w:r>
      <w:r>
        <w:tab/>
      </w:r>
      <w:r>
        <w:tab/>
      </w:r>
      <w:r>
        <w:tab/>
      </w:r>
      <w:r>
        <w:tab/>
      </w:r>
      <w:r>
        <w:tab/>
      </w:r>
      <w:r>
        <w:tab/>
        <w:t>break;</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t>else if($marka == "0")</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"Izaberite marku!";</w:t>
      </w:r>
    </w:p>
    <w:p w:rsidR="00B7505A" w:rsidRDefault="00B7505A" w:rsidP="00B7505A">
      <w:pPr>
        <w:spacing w:line="200" w:lineRule="exact"/>
      </w:pPr>
      <w:r>
        <w:tab/>
      </w:r>
      <w:r>
        <w:tab/>
      </w:r>
      <w:r>
        <w:tab/>
      </w:r>
      <w:r>
        <w:tab/>
      </w:r>
      <w:r>
        <w:tab/>
      </w:r>
      <w:r>
        <w:tab/>
      </w:r>
      <w:r>
        <w:tab/>
        <w:t>break;</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p>
    <w:p w:rsidR="00B7505A" w:rsidRDefault="00B7505A" w:rsidP="00B7505A">
      <w:pPr>
        <w:spacing w:line="200" w:lineRule="exact"/>
      </w:pPr>
      <w:r>
        <w:lastRenderedPageBreak/>
        <w:tab/>
      </w:r>
      <w:r>
        <w:tab/>
      </w:r>
      <w:r>
        <w:tab/>
      </w:r>
      <w:r>
        <w:tab/>
      </w:r>
      <w:r>
        <w:tab/>
      </w:r>
      <w:r>
        <w:tab/>
        <w:t>$upit = "INSERT INTO prijava VALUES('', '$ime', '$prezime', '$mail', '$pol', '$marka')";</w:t>
      </w:r>
    </w:p>
    <w:p w:rsidR="00B7505A" w:rsidRDefault="00B7505A" w:rsidP="00B7505A">
      <w:pPr>
        <w:spacing w:line="200" w:lineRule="exact"/>
      </w:pPr>
      <w:r>
        <w:tab/>
      </w:r>
      <w:r>
        <w:tab/>
      </w:r>
      <w:r>
        <w:tab/>
      </w:r>
      <w:r>
        <w:tab/>
      </w:r>
      <w:r>
        <w:tab/>
      </w:r>
      <w:r>
        <w:tab/>
      </w:r>
    </w:p>
    <w:p w:rsidR="00B7505A" w:rsidRDefault="00B7505A" w:rsidP="00B7505A">
      <w:pPr>
        <w:spacing w:line="200" w:lineRule="exact"/>
      </w:pPr>
      <w:r>
        <w:tab/>
      </w:r>
      <w:r>
        <w:tab/>
      </w:r>
      <w:r>
        <w:tab/>
      </w:r>
      <w:r>
        <w:tab/>
      </w:r>
      <w:r>
        <w:tab/>
      </w:r>
      <w:r>
        <w:tab/>
        <w:t>$rezultat = mysql_query($upit, $konekcija);</w:t>
      </w:r>
    </w:p>
    <w:p w:rsidR="00B7505A" w:rsidRDefault="00B7505A" w:rsidP="00B7505A">
      <w:pPr>
        <w:spacing w:line="200" w:lineRule="exact"/>
      </w:pPr>
      <w:r>
        <w:tab/>
      </w:r>
      <w:r>
        <w:tab/>
      </w:r>
      <w:r>
        <w:tab/>
      </w:r>
      <w:r>
        <w:tab/>
      </w:r>
      <w:r>
        <w:tab/>
      </w:r>
      <w:r>
        <w:tab/>
      </w:r>
    </w:p>
    <w:p w:rsidR="00B7505A" w:rsidRDefault="00B7505A" w:rsidP="00B7505A">
      <w:pPr>
        <w:spacing w:line="200" w:lineRule="exact"/>
      </w:pPr>
      <w:r>
        <w:tab/>
      </w:r>
      <w:r>
        <w:tab/>
      </w:r>
      <w:r>
        <w:tab/>
      </w:r>
      <w:r>
        <w:tab/>
      </w:r>
      <w:r>
        <w:tab/>
      </w:r>
      <w:r>
        <w:tab/>
        <w:t>if($rezultat)</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r>
      <w:r>
        <w:tab/>
        <w:t>echo "Uspešno ste uneli podatke!";</w:t>
      </w:r>
    </w:p>
    <w:p w:rsidR="00B7505A" w:rsidRDefault="00B7505A" w:rsidP="00B7505A">
      <w:pPr>
        <w:spacing w:line="200" w:lineRule="exact"/>
      </w:pPr>
      <w:r>
        <w:tab/>
      </w:r>
      <w:r>
        <w:tab/>
      </w:r>
      <w:r>
        <w:tab/>
      </w:r>
      <w:r>
        <w:tab/>
      </w:r>
      <w:r>
        <w:tab/>
      </w:r>
      <w:r>
        <w:tab/>
      </w:r>
      <w:r>
        <w:tab/>
        <w:t>echo '&lt;a href = "prikaz.php"&gt;Prikaz podataka&lt;/a&gt;';</w:t>
      </w:r>
    </w:p>
    <w:p w:rsidR="00B7505A" w:rsidRDefault="00B7505A" w:rsidP="00B7505A">
      <w:pPr>
        <w:spacing w:line="200" w:lineRule="exact"/>
      </w:pPr>
      <w:r>
        <w:tab/>
      </w:r>
      <w:r>
        <w:tab/>
      </w:r>
      <w:r>
        <w:tab/>
      </w:r>
      <w:r>
        <w:tab/>
      </w:r>
      <w:r>
        <w:tab/>
      </w:r>
      <w:r>
        <w:tab/>
        <w:t>}</w:t>
      </w:r>
    </w:p>
    <w:p w:rsidR="00B7505A" w:rsidRDefault="00B7505A" w:rsidP="00B7505A">
      <w:pPr>
        <w:spacing w:line="200" w:lineRule="exact"/>
      </w:pPr>
      <w:r>
        <w:tab/>
      </w:r>
      <w:r>
        <w:tab/>
      </w:r>
      <w:r>
        <w:tab/>
      </w:r>
      <w:r>
        <w:tab/>
      </w:r>
      <w:r>
        <w:tab/>
      </w:r>
      <w:r>
        <w:tab/>
        <w:t>mysql_close($konekcija);</w:t>
      </w:r>
    </w:p>
    <w:p w:rsidR="00B7505A" w:rsidRDefault="00B7505A" w:rsidP="00B7505A">
      <w:pPr>
        <w:spacing w:line="200" w:lineRule="exact"/>
      </w:pPr>
      <w:r>
        <w:tab/>
      </w:r>
      <w:r>
        <w:tab/>
      </w:r>
      <w:r>
        <w:tab/>
      </w:r>
      <w:r>
        <w:tab/>
      </w:r>
      <w:r>
        <w:tab/>
        <w:t>}</w:t>
      </w:r>
    </w:p>
    <w:p w:rsidR="00B7505A" w:rsidRDefault="00B7505A" w:rsidP="00B7505A">
      <w:pPr>
        <w:spacing w:line="200" w:lineRule="exact"/>
      </w:pPr>
      <w:r>
        <w:tab/>
      </w:r>
      <w:r>
        <w:tab/>
      </w:r>
      <w:r>
        <w:tab/>
      </w:r>
      <w:r>
        <w:tab/>
      </w:r>
      <w:r>
        <w:tab/>
      </w:r>
    </w:p>
    <w:p w:rsidR="00B7505A" w:rsidRDefault="00B7505A" w:rsidP="00B7505A">
      <w:pPr>
        <w:spacing w:line="200" w:lineRule="exact"/>
      </w:pPr>
      <w:r>
        <w:tab/>
      </w:r>
      <w:r>
        <w:tab/>
      </w:r>
      <w:r>
        <w:tab/>
      </w:r>
      <w:r>
        <w:tab/>
        <w:t>?&gt;</w:t>
      </w:r>
    </w:p>
    <w:p w:rsidR="00B7505A" w:rsidRDefault="00B7505A" w:rsidP="00B7505A">
      <w:pPr>
        <w:spacing w:line="200" w:lineRule="exact"/>
      </w:pPr>
      <w:r>
        <w:tab/>
      </w:r>
      <w:r>
        <w:tab/>
      </w:r>
      <w:r>
        <w:tab/>
      </w:r>
      <w:r>
        <w:tab/>
        <w:t>&lt;div&gt;</w:t>
      </w:r>
    </w:p>
    <w:p w:rsidR="00B7505A" w:rsidRDefault="00B7505A" w:rsidP="00B7505A">
      <w:pPr>
        <w:spacing w:line="200" w:lineRule="exact"/>
      </w:pPr>
      <w:r>
        <w:tab/>
      </w:r>
      <w:r>
        <w:tab/>
      </w:r>
      <w:r>
        <w:tab/>
      </w:r>
      <w:r>
        <w:tab/>
        <w:t>&lt;/div&gt;</w:t>
      </w:r>
    </w:p>
    <w:p w:rsidR="00B7505A" w:rsidRDefault="00B7505A" w:rsidP="00B7505A">
      <w:pPr>
        <w:spacing w:line="200" w:lineRule="exact"/>
      </w:pPr>
      <w:r>
        <w:tab/>
      </w:r>
      <w:r>
        <w:tab/>
      </w:r>
      <w:r>
        <w:tab/>
        <w:t>&lt;/div&gt;</w:t>
      </w:r>
    </w:p>
    <w:p w:rsidR="00B7505A" w:rsidRDefault="00B7505A" w:rsidP="00B7505A">
      <w:pPr>
        <w:spacing w:line="200" w:lineRule="exact"/>
      </w:pPr>
      <w:r>
        <w:tab/>
      </w:r>
      <w:r>
        <w:tab/>
        <w:t>&lt;/div&gt;</w:t>
      </w:r>
    </w:p>
    <w:p w:rsidR="00B7505A" w:rsidRDefault="00B7505A" w:rsidP="00B7505A">
      <w:pPr>
        <w:spacing w:line="200" w:lineRule="exact"/>
      </w:pPr>
      <w:r>
        <w:tab/>
      </w:r>
      <w:r>
        <w:tab/>
        <w:t>&lt;div id="footer"&gt;</w:t>
      </w:r>
    </w:p>
    <w:p w:rsidR="00B7505A" w:rsidRDefault="00B7505A" w:rsidP="00B7505A">
      <w:pPr>
        <w:spacing w:line="200" w:lineRule="exact"/>
      </w:pPr>
      <w:r>
        <w:tab/>
      </w:r>
      <w:r>
        <w:tab/>
      </w:r>
      <w:r>
        <w:tab/>
        <w:t>&lt;p&gt;© Copyright 2012 yourname.com. All Rights Reserved. &lt;br /&gt;</w:t>
      </w:r>
    </w:p>
    <w:p w:rsidR="00B7505A" w:rsidRDefault="00B7505A" w:rsidP="00B7505A">
      <w:pPr>
        <w:spacing w:line="200" w:lineRule="exact"/>
      </w:pPr>
      <w:r>
        <w:tab/>
      </w:r>
      <w:r>
        <w:tab/>
      </w:r>
      <w:r>
        <w:tab/>
        <w:t>&lt;span class="darkgrey"&gt;Design by &lt;a href="http://www.prontomoda.de/" target="_blank" title="Handtaschen"&gt;Handtaschen&lt;/a&gt;&lt;/span&gt;&lt;/p&gt;</w:t>
      </w:r>
    </w:p>
    <w:p w:rsidR="00B7505A" w:rsidRDefault="00B7505A" w:rsidP="00B7505A">
      <w:pPr>
        <w:spacing w:line="200" w:lineRule="exact"/>
      </w:pPr>
      <w:r>
        <w:tab/>
      </w:r>
      <w:r>
        <w:tab/>
      </w:r>
      <w:r>
        <w:tab/>
        <w:t>&lt;a href = "milos.php"&gt;&lt;b&gt;Miloš Mićin 180/13&lt;/b&gt;&lt;/a&gt;</w:t>
      </w:r>
    </w:p>
    <w:p w:rsidR="00B7505A" w:rsidRDefault="00B7505A" w:rsidP="00B7505A">
      <w:pPr>
        <w:spacing w:line="200" w:lineRule="exact"/>
      </w:pPr>
      <w:r>
        <w:tab/>
      </w:r>
      <w:r>
        <w:tab/>
        <w:t>&lt;/div&gt;</w:t>
      </w:r>
    </w:p>
    <w:p w:rsidR="00B7505A" w:rsidRDefault="00B7505A" w:rsidP="00B7505A">
      <w:pPr>
        <w:spacing w:line="200" w:lineRule="exact"/>
      </w:pPr>
      <w:r>
        <w:tab/>
        <w:t>&lt;/div&gt;</w:t>
      </w:r>
    </w:p>
    <w:p w:rsidR="00B7505A" w:rsidRDefault="00B7505A" w:rsidP="00B7505A">
      <w:pPr>
        <w:spacing w:line="200" w:lineRule="exact"/>
      </w:pPr>
      <w:r>
        <w:tab/>
        <w:t>&lt;div style="margin: 1em 0 3em 0; text-align: center;"&gt;</w:t>
      </w:r>
    </w:p>
    <w:p w:rsidR="00B7505A" w:rsidRDefault="00B7505A" w:rsidP="00B7505A">
      <w:pPr>
        <w:spacing w:line="200" w:lineRule="exact"/>
      </w:pPr>
      <w:r>
        <w:tab/>
        <w:t>&lt;/div&gt;</w:t>
      </w:r>
    </w:p>
    <w:p w:rsidR="00B7505A" w:rsidRDefault="00B7505A" w:rsidP="00B7505A">
      <w:pPr>
        <w:spacing w:line="200" w:lineRule="exact"/>
      </w:pPr>
      <w:r>
        <w:t>&lt;/body&gt;</w:t>
      </w:r>
    </w:p>
    <w:p w:rsidR="00053FF5" w:rsidRDefault="00B7505A" w:rsidP="00B7505A">
      <w:pPr>
        <w:spacing w:line="200" w:lineRule="exact"/>
      </w:pPr>
      <w:r>
        <w:t>&lt;/html&gt;</w:t>
      </w: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b/>
          <w:sz w:val="28"/>
          <w:szCs w:val="28"/>
        </w:rPr>
      </w:pPr>
    </w:p>
    <w:p w:rsidR="00B7505A" w:rsidRDefault="00B7505A" w:rsidP="00B7505A">
      <w:pPr>
        <w:spacing w:before="60"/>
        <w:ind w:left="1536"/>
        <w:rPr>
          <w:sz w:val="28"/>
          <w:szCs w:val="28"/>
        </w:rPr>
      </w:pPr>
      <w:r>
        <w:rPr>
          <w:b/>
          <w:sz w:val="28"/>
          <w:szCs w:val="28"/>
        </w:rPr>
        <w:lastRenderedPageBreak/>
        <w:t>3.1.3 logovanje.php</w:t>
      </w:r>
    </w:p>
    <w:p w:rsidR="00053FF5" w:rsidRDefault="00053FF5">
      <w:pPr>
        <w:spacing w:line="200" w:lineRule="exact"/>
      </w:pPr>
    </w:p>
    <w:p w:rsidR="00053FF5" w:rsidRDefault="00053FF5">
      <w:pPr>
        <w:spacing w:line="200" w:lineRule="exact"/>
      </w:pPr>
    </w:p>
    <w:p w:rsidR="00053FF5" w:rsidRDefault="00053FF5">
      <w:pPr>
        <w:spacing w:before="11" w:line="220" w:lineRule="exact"/>
        <w:rPr>
          <w:sz w:val="22"/>
          <w:szCs w:val="22"/>
        </w:rPr>
      </w:pPr>
    </w:p>
    <w:p w:rsidR="00053FF5" w:rsidRDefault="00053FF5">
      <w:pPr>
        <w:spacing w:before="13" w:line="260" w:lineRule="exact"/>
        <w:rPr>
          <w:sz w:val="26"/>
          <w:szCs w:val="26"/>
        </w:rPr>
      </w:pPr>
    </w:p>
    <w:p w:rsidR="00B7505A" w:rsidRDefault="00B7505A" w:rsidP="00B7505A">
      <w:pPr>
        <w:spacing w:line="200" w:lineRule="exact"/>
      </w:pPr>
      <w:r>
        <w:t>&lt;?php</w:t>
      </w:r>
    </w:p>
    <w:p w:rsidR="00B7505A" w:rsidRDefault="00B7505A" w:rsidP="00B7505A">
      <w:pPr>
        <w:spacing w:line="200" w:lineRule="exact"/>
      </w:pPr>
      <w:r>
        <w:tab/>
        <w:t>@session_start();</w:t>
      </w:r>
    </w:p>
    <w:p w:rsidR="00B7505A" w:rsidRDefault="00B7505A" w:rsidP="00B7505A">
      <w:pPr>
        <w:spacing w:line="200" w:lineRule="exact"/>
      </w:pPr>
      <w:r>
        <w:tab/>
      </w:r>
    </w:p>
    <w:p w:rsidR="00B7505A" w:rsidRDefault="00B7505A" w:rsidP="00B7505A">
      <w:pPr>
        <w:spacing w:line="200" w:lineRule="exact"/>
      </w:pPr>
      <w:r>
        <w:tab/>
        <w:t>include ('konekcija.php');</w:t>
      </w:r>
    </w:p>
    <w:p w:rsidR="00B7505A" w:rsidRDefault="00B7505A" w:rsidP="00B7505A">
      <w:pPr>
        <w:spacing w:line="200" w:lineRule="exact"/>
      </w:pPr>
      <w:r>
        <w:tab/>
        <w:t>if(isset($_POST['btnRegistracija']))</w:t>
      </w:r>
    </w:p>
    <w:p w:rsidR="00B7505A" w:rsidRDefault="00B7505A" w:rsidP="00B7505A">
      <w:pPr>
        <w:spacing w:line="200" w:lineRule="exact"/>
      </w:pPr>
      <w:r>
        <w:tab/>
        <w:t>{</w:t>
      </w:r>
    </w:p>
    <w:p w:rsidR="00B7505A" w:rsidRDefault="00B7505A" w:rsidP="00B7505A">
      <w:pPr>
        <w:spacing w:line="200" w:lineRule="exact"/>
      </w:pPr>
      <w:r>
        <w:tab/>
      </w:r>
      <w:r>
        <w:tab/>
        <w:t>$username = $_POST['username'];</w:t>
      </w:r>
    </w:p>
    <w:p w:rsidR="00B7505A" w:rsidRDefault="00B7505A" w:rsidP="00B7505A">
      <w:pPr>
        <w:spacing w:line="200" w:lineRule="exact"/>
      </w:pPr>
      <w:r>
        <w:tab/>
      </w:r>
      <w:r>
        <w:tab/>
        <w:t>$password = $_POST['password'];</w:t>
      </w:r>
    </w:p>
    <w:p w:rsidR="00B7505A" w:rsidRDefault="00B7505A" w:rsidP="00B7505A">
      <w:pPr>
        <w:spacing w:line="200" w:lineRule="exact"/>
      </w:pPr>
      <w:r>
        <w:tab/>
      </w:r>
      <w:r>
        <w:tab/>
      </w:r>
    </w:p>
    <w:p w:rsidR="00B7505A" w:rsidRDefault="00B7505A" w:rsidP="00B7505A">
      <w:pPr>
        <w:spacing w:line="200" w:lineRule="exact"/>
      </w:pPr>
      <w:r>
        <w:tab/>
      </w:r>
      <w:r>
        <w:tab/>
        <w:t>$upit = "SELECT * FROM registracija WHERE username = '".$username."' AND password = '".$password."'";</w:t>
      </w:r>
    </w:p>
    <w:p w:rsidR="00B7505A" w:rsidRDefault="00B7505A" w:rsidP="00B7505A">
      <w:pPr>
        <w:spacing w:line="200" w:lineRule="exact"/>
      </w:pPr>
      <w:r>
        <w:tab/>
      </w:r>
      <w:r>
        <w:tab/>
        <w:t>$rezultat = mysql_query($upit, $konekcija);</w:t>
      </w:r>
    </w:p>
    <w:p w:rsidR="00B7505A" w:rsidRDefault="00B7505A" w:rsidP="00B7505A">
      <w:pPr>
        <w:spacing w:line="200" w:lineRule="exact"/>
      </w:pPr>
      <w:r>
        <w:tab/>
      </w:r>
      <w:r>
        <w:tab/>
        <w:t>if(mysql_num_rows($rezultat) != 0)</w:t>
      </w:r>
    </w:p>
    <w:p w:rsidR="00B7505A" w:rsidRDefault="00B7505A" w:rsidP="00B7505A">
      <w:pPr>
        <w:spacing w:line="200" w:lineRule="exact"/>
      </w:pPr>
      <w:r>
        <w:tab/>
      </w:r>
      <w:r>
        <w:tab/>
        <w:t>{</w:t>
      </w:r>
    </w:p>
    <w:p w:rsidR="00B7505A" w:rsidRDefault="00B7505A" w:rsidP="00B7505A">
      <w:pPr>
        <w:spacing w:line="200" w:lineRule="exact"/>
      </w:pPr>
      <w:r>
        <w:tab/>
      </w:r>
      <w:r>
        <w:tab/>
      </w:r>
      <w:r>
        <w:tab/>
        <w:t>$red = mysql_fetch_array($rezultat);</w:t>
      </w:r>
    </w:p>
    <w:p w:rsidR="00B7505A" w:rsidRDefault="00B7505A" w:rsidP="00B7505A">
      <w:pPr>
        <w:spacing w:line="200" w:lineRule="exact"/>
      </w:pPr>
      <w:r>
        <w:tab/>
      </w:r>
      <w:r>
        <w:tab/>
      </w:r>
      <w:r>
        <w:tab/>
        <w:t>$username = $red['username'];</w:t>
      </w:r>
    </w:p>
    <w:p w:rsidR="00B7505A" w:rsidRDefault="00B7505A" w:rsidP="00B7505A">
      <w:pPr>
        <w:spacing w:line="200" w:lineRule="exact"/>
      </w:pPr>
      <w:r>
        <w:tab/>
      </w:r>
      <w:r>
        <w:tab/>
      </w:r>
      <w:r>
        <w:tab/>
      </w:r>
    </w:p>
    <w:p w:rsidR="00B7505A" w:rsidRDefault="00B7505A" w:rsidP="00B7505A">
      <w:pPr>
        <w:spacing w:line="200" w:lineRule="exact"/>
      </w:pPr>
      <w:r>
        <w:tab/>
      </w:r>
      <w:r>
        <w:tab/>
      </w:r>
      <w:r>
        <w:tab/>
        <w:t>$_SESSION['logovanje'] = $username;</w:t>
      </w:r>
    </w:p>
    <w:p w:rsidR="00B7505A" w:rsidRDefault="00B7505A" w:rsidP="00B7505A">
      <w:pPr>
        <w:spacing w:line="200" w:lineRule="exact"/>
      </w:pPr>
      <w:r>
        <w:tab/>
      </w:r>
      <w:r>
        <w:tab/>
      </w:r>
      <w:r>
        <w:tab/>
        <w:t>header('Location:anketa.php');</w:t>
      </w:r>
    </w:p>
    <w:p w:rsidR="00B7505A" w:rsidRDefault="00B7505A" w:rsidP="00B7505A">
      <w:pPr>
        <w:spacing w:line="200" w:lineRule="exact"/>
      </w:pPr>
      <w:r>
        <w:tab/>
      </w:r>
      <w:r>
        <w:tab/>
        <w:t>}</w:t>
      </w:r>
    </w:p>
    <w:p w:rsidR="00B7505A" w:rsidRDefault="00B7505A" w:rsidP="00B7505A">
      <w:pPr>
        <w:spacing w:line="200" w:lineRule="exact"/>
      </w:pPr>
      <w:r>
        <w:tab/>
        <w:t>}</w:t>
      </w:r>
    </w:p>
    <w:p w:rsidR="00B7505A" w:rsidRDefault="00B7505A" w:rsidP="00B7505A">
      <w:pPr>
        <w:spacing w:line="200" w:lineRule="exact"/>
      </w:pPr>
      <w:r>
        <w:t>?&gt;</w:t>
      </w:r>
    </w:p>
    <w:p w:rsidR="00B7505A" w:rsidRDefault="00B7505A" w:rsidP="00B7505A">
      <w:pPr>
        <w:spacing w:line="200" w:lineRule="exact"/>
      </w:pPr>
      <w:r>
        <w:t>&lt;!DOCTYPE html PUBLIC "-//W3C//DTD XHTML 1.0 Strict//EN"</w:t>
      </w:r>
    </w:p>
    <w:p w:rsidR="00B7505A" w:rsidRDefault="00B7505A" w:rsidP="00B7505A">
      <w:pPr>
        <w:spacing w:line="200" w:lineRule="exact"/>
      </w:pPr>
      <w:r>
        <w:tab/>
        <w:t>"http://www.w3.org/TR/xhtml1/DTD/xhtml1-strict.dtd"&gt;</w:t>
      </w:r>
    </w:p>
    <w:p w:rsidR="00B7505A" w:rsidRDefault="00B7505A" w:rsidP="00B7505A">
      <w:pPr>
        <w:spacing w:line="200" w:lineRule="exact"/>
      </w:pPr>
      <w:r>
        <w:t>&lt;html xmlns="http://www.w3.org/1999/xhtml" xml:lang="en" &gt;</w:t>
      </w:r>
    </w:p>
    <w:p w:rsidR="00B7505A" w:rsidRDefault="00B7505A" w:rsidP="00B7505A">
      <w:pPr>
        <w:spacing w:line="200" w:lineRule="exact"/>
      </w:pPr>
      <w:r>
        <w:t>&lt;head&gt;</w:t>
      </w:r>
    </w:p>
    <w:p w:rsidR="00B7505A" w:rsidRDefault="00B7505A" w:rsidP="00B7505A">
      <w:pPr>
        <w:spacing w:line="200" w:lineRule="exact"/>
      </w:pPr>
      <w:r>
        <w:tab/>
        <w:t>&lt;meta http-equiv="content-type" content="text/html; charset=utf-8" /&gt;</w:t>
      </w:r>
    </w:p>
    <w:p w:rsidR="00B7505A" w:rsidRDefault="00B7505A" w:rsidP="00B7505A">
      <w:pPr>
        <w:spacing w:line="200" w:lineRule="exact"/>
      </w:pPr>
      <w:r>
        <w:tab/>
        <w:t>&lt;meta name="author" content="bred&lt;" /&gt;</w:t>
      </w:r>
    </w:p>
    <w:p w:rsidR="00B7505A" w:rsidRDefault="00B7505A" w:rsidP="00B7505A">
      <w:pPr>
        <w:spacing w:line="200" w:lineRule="exact"/>
      </w:pPr>
      <w:r>
        <w:tab/>
        <w:t>&lt;meta name="keywords" content="bred&lt;" /&gt;</w:t>
      </w:r>
    </w:p>
    <w:p w:rsidR="00B7505A" w:rsidRDefault="00B7505A" w:rsidP="00B7505A">
      <w:pPr>
        <w:spacing w:line="200" w:lineRule="exact"/>
      </w:pPr>
      <w:r>
        <w:tab/>
        <w:t>&lt;meta name="description" content="bred&lt;" /&gt;</w:t>
      </w:r>
    </w:p>
    <w:p w:rsidR="00B7505A" w:rsidRDefault="00B7505A" w:rsidP="00B7505A">
      <w:pPr>
        <w:spacing w:line="200" w:lineRule="exact"/>
      </w:pPr>
      <w:r>
        <w:tab/>
        <w:t>&lt;meta name="robots" content="all" /&gt;</w:t>
      </w:r>
    </w:p>
    <w:p w:rsidR="00B7505A" w:rsidRDefault="00B7505A" w:rsidP="00B7505A">
      <w:pPr>
        <w:spacing w:line="200" w:lineRule="exact"/>
      </w:pPr>
      <w:r>
        <w:tab/>
        <w:t>&lt;script type = "text/javascript" src = "ajax.js"&gt;&lt;/script&gt;</w:t>
      </w:r>
    </w:p>
    <w:p w:rsidR="00B7505A" w:rsidRDefault="00B7505A" w:rsidP="00B7505A">
      <w:pPr>
        <w:spacing w:line="200" w:lineRule="exact"/>
      </w:pPr>
      <w:r>
        <w:tab/>
        <w:t>&lt;script type = "text/javascript" src = "telefoni.js"&gt;&lt;/script&gt;</w:t>
      </w:r>
    </w:p>
    <w:p w:rsidR="00B7505A" w:rsidRDefault="00B7505A" w:rsidP="00B7505A">
      <w:pPr>
        <w:spacing w:line="200" w:lineRule="exact"/>
      </w:pPr>
      <w:r>
        <w:tab/>
        <w:t>&lt;title&gt;Red Recenzija&lt;/title&gt;</w:t>
      </w:r>
    </w:p>
    <w:p w:rsidR="00B7505A" w:rsidRDefault="00B7505A" w:rsidP="00B7505A">
      <w:pPr>
        <w:spacing w:line="200" w:lineRule="exact"/>
      </w:pPr>
    </w:p>
    <w:p w:rsidR="00B7505A" w:rsidRDefault="00B7505A" w:rsidP="00B7505A">
      <w:pPr>
        <w:spacing w:line="200" w:lineRule="exact"/>
      </w:pPr>
      <w:r>
        <w:tab/>
        <w:t>&lt;style type="text/css" title="currentStyle" media="screen"&gt;</w:t>
      </w:r>
    </w:p>
    <w:p w:rsidR="00B7505A" w:rsidRDefault="00B7505A" w:rsidP="00B7505A">
      <w:pPr>
        <w:spacing w:line="200" w:lineRule="exact"/>
      </w:pPr>
      <w:r>
        <w:tab/>
      </w:r>
      <w:r>
        <w:tab/>
        <w:t>@import "./css/global.css";</w:t>
      </w:r>
    </w:p>
    <w:p w:rsidR="00B7505A" w:rsidRDefault="00B7505A" w:rsidP="00B7505A">
      <w:pPr>
        <w:spacing w:line="200" w:lineRule="exact"/>
      </w:pPr>
      <w:r>
        <w:tab/>
        <w:t>&lt;/style&gt;</w:t>
      </w:r>
    </w:p>
    <w:p w:rsidR="00B7505A" w:rsidRDefault="00B7505A" w:rsidP="00B7505A">
      <w:pPr>
        <w:spacing w:line="200" w:lineRule="exact"/>
      </w:pPr>
      <w:r>
        <w:t xml:space="preserve">    </w:t>
      </w:r>
    </w:p>
    <w:p w:rsidR="00B7505A" w:rsidRDefault="00B7505A" w:rsidP="00B7505A">
      <w:pPr>
        <w:spacing w:line="200" w:lineRule="exact"/>
      </w:pPr>
      <w:r>
        <w:t xml:space="preserve">    &lt;link href='http://fonts.googleapis.com/css?family=Asap:400,700' rel='stylesheet' type='text/css'&gt;</w:t>
      </w:r>
    </w:p>
    <w:p w:rsidR="00B7505A" w:rsidRDefault="00B7505A" w:rsidP="00B7505A">
      <w:pPr>
        <w:spacing w:line="200" w:lineRule="exact"/>
      </w:pPr>
      <w:r>
        <w:t>&lt;/head&gt;</w:t>
      </w:r>
    </w:p>
    <w:p w:rsidR="00B7505A" w:rsidRDefault="00B7505A" w:rsidP="00B7505A">
      <w:pPr>
        <w:spacing w:line="200" w:lineRule="exact"/>
      </w:pPr>
    </w:p>
    <w:p w:rsidR="00B7505A" w:rsidRDefault="00B7505A" w:rsidP="00B7505A">
      <w:pPr>
        <w:spacing w:line="200" w:lineRule="exact"/>
      </w:pPr>
      <w:r>
        <w:t>&lt;body&gt;</w:t>
      </w:r>
    </w:p>
    <w:p w:rsidR="00B7505A" w:rsidRDefault="00B7505A" w:rsidP="00B7505A">
      <w:pPr>
        <w:spacing w:line="200" w:lineRule="exact"/>
      </w:pPr>
      <w:r>
        <w:t>&lt;div id="wrapper"&gt;</w:t>
      </w:r>
    </w:p>
    <w:p w:rsidR="00B7505A" w:rsidRDefault="00B7505A" w:rsidP="00B7505A">
      <w:pPr>
        <w:spacing w:line="200" w:lineRule="exact"/>
      </w:pPr>
      <w:r>
        <w:tab/>
        <w:t>&lt;div id="top"&gt;</w:t>
      </w:r>
    </w:p>
    <w:p w:rsidR="00B7505A" w:rsidRDefault="00B7505A" w:rsidP="00B7505A">
      <w:pPr>
        <w:spacing w:line="200" w:lineRule="exact"/>
      </w:pPr>
      <w:r>
        <w:tab/>
      </w:r>
      <w:r>
        <w:tab/>
        <w:t>&lt;h1 class="logo"&gt;&lt;span class="green1"&gt;RED&lt;/span&gt; RECENZIJA&lt;/h1&gt;</w:t>
      </w:r>
    </w:p>
    <w:p w:rsidR="00B7505A" w:rsidRDefault="00B7505A" w:rsidP="00B7505A">
      <w:pPr>
        <w:spacing w:line="200" w:lineRule="exact"/>
      </w:pPr>
      <w:r>
        <w:tab/>
      </w:r>
      <w:r>
        <w:tab/>
      </w:r>
      <w:r>
        <w:tab/>
        <w:t>&lt;?php</w:t>
      </w:r>
    </w:p>
    <w:p w:rsidR="00B7505A" w:rsidRDefault="00B7505A" w:rsidP="00B7505A">
      <w:pPr>
        <w:spacing w:line="200" w:lineRule="exact"/>
      </w:pPr>
      <w:r>
        <w:tab/>
      </w:r>
      <w:r>
        <w:tab/>
      </w:r>
      <w:r>
        <w:tab/>
      </w:r>
      <w:r>
        <w:tab/>
      </w:r>
      <w:r>
        <w:tab/>
      </w:r>
      <w:r>
        <w:tab/>
      </w:r>
      <w:r>
        <w:tab/>
      </w:r>
      <w:r>
        <w:tab/>
      </w:r>
      <w:r>
        <w:tab/>
      </w:r>
    </w:p>
    <w:p w:rsidR="00B7505A" w:rsidRDefault="00B7505A" w:rsidP="00B7505A">
      <w:pPr>
        <w:spacing w:line="200" w:lineRule="exact"/>
      </w:pPr>
      <w:r>
        <w:tab/>
      </w:r>
      <w:r>
        <w:tab/>
      </w:r>
      <w:r>
        <w:tab/>
      </w:r>
      <w:r>
        <w:tab/>
        <w:t>$upit_link= "SELECT * FROM linkovi WHERE link_roditelj=0";</w:t>
      </w:r>
    </w:p>
    <w:p w:rsidR="00B7505A" w:rsidRDefault="00B7505A" w:rsidP="00B7505A">
      <w:pPr>
        <w:spacing w:line="200" w:lineRule="exact"/>
      </w:pPr>
      <w:r>
        <w:lastRenderedPageBreak/>
        <w:tab/>
      </w:r>
      <w:r>
        <w:tab/>
      </w:r>
      <w:r>
        <w:tab/>
      </w:r>
      <w:r>
        <w:tab/>
      </w: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p>
    <w:p w:rsidR="00B7505A" w:rsidRDefault="00B7505A" w:rsidP="00B7505A">
      <w:pPr>
        <w:spacing w:line="200" w:lineRule="exact"/>
      </w:pPr>
      <w:r>
        <w:t xml:space="preserve">$rezultat_link = </w:t>
      </w:r>
    </w:p>
    <w:p w:rsidR="00B7505A" w:rsidRDefault="00B7505A" w:rsidP="00B7505A">
      <w:pPr>
        <w:spacing w:line="200" w:lineRule="exact"/>
      </w:pPr>
    </w:p>
    <w:p w:rsidR="00B7505A" w:rsidRDefault="00B7505A" w:rsidP="00B7505A">
      <w:pPr>
        <w:spacing w:line="200" w:lineRule="exact"/>
      </w:pPr>
      <w:r>
        <w:t>mysql_query($upit_link,$konekcija);</w:t>
      </w:r>
    </w:p>
    <w:p w:rsidR="00B7505A" w:rsidRDefault="00B7505A" w:rsidP="00B7505A">
      <w:pPr>
        <w:spacing w:line="200" w:lineRule="exact"/>
      </w:pPr>
      <w:r>
        <w:tab/>
      </w:r>
      <w:r>
        <w:tab/>
      </w:r>
      <w:r>
        <w:tab/>
      </w:r>
      <w:r>
        <w:tab/>
      </w:r>
    </w:p>
    <w:p w:rsidR="00B7505A" w:rsidRDefault="00B7505A" w:rsidP="00B7505A">
      <w:pPr>
        <w:spacing w:line="200" w:lineRule="exact"/>
      </w:pPr>
      <w:r>
        <w:tab/>
      </w:r>
      <w:r>
        <w:tab/>
      </w:r>
      <w:r>
        <w:tab/>
      </w:r>
      <w:r>
        <w:tab/>
        <w:t>echo("&lt;ul id='topnavi'&gt;");</w:t>
      </w:r>
    </w:p>
    <w:p w:rsidR="00B7505A" w:rsidRDefault="00B7505A" w:rsidP="00B7505A">
      <w:pPr>
        <w:spacing w:line="200" w:lineRule="exact"/>
      </w:pPr>
      <w:r>
        <w:tab/>
      </w:r>
      <w:r>
        <w:tab/>
      </w:r>
      <w:r>
        <w:tab/>
      </w:r>
      <w:r>
        <w:tab/>
        <w:t>echo "&lt;li class='active'&gt;&lt;a href='index.php'&gt;HOME&lt;/a&gt;&lt;/li&gt;";</w:t>
      </w:r>
    </w:p>
    <w:p w:rsidR="00B7505A" w:rsidRDefault="00B7505A" w:rsidP="00B7505A">
      <w:pPr>
        <w:spacing w:line="200" w:lineRule="exact"/>
      </w:pPr>
      <w:r>
        <w:tab/>
      </w:r>
      <w:r>
        <w:tab/>
      </w:r>
      <w:r>
        <w:tab/>
      </w:r>
      <w:r>
        <w:tab/>
        <w:t>while($r=mysql_fetch_array($rezultat_link)){</w:t>
      </w:r>
    </w:p>
    <w:p w:rsidR="00B7505A" w:rsidRDefault="00B7505A" w:rsidP="00B7505A">
      <w:pPr>
        <w:spacing w:line="200" w:lineRule="exact"/>
      </w:pPr>
      <w:r>
        <w:tab/>
      </w:r>
      <w:r>
        <w:tab/>
      </w:r>
      <w:r>
        <w:tab/>
      </w:r>
      <w:r>
        <w:tab/>
      </w:r>
      <w:r>
        <w:tab/>
        <w:t>echo "&lt;li&gt;</w:t>
      </w:r>
    </w:p>
    <w:p w:rsidR="00B7505A" w:rsidRDefault="00B7505A" w:rsidP="00B7505A">
      <w:pPr>
        <w:spacing w:line="200" w:lineRule="exact"/>
      </w:pPr>
      <w:r>
        <w:tab/>
      </w:r>
      <w:r>
        <w:tab/>
      </w:r>
      <w:r>
        <w:tab/>
      </w:r>
      <w:r>
        <w:tab/>
      </w:r>
      <w:r>
        <w:tab/>
        <w:t>&lt;a href=".$r['link_putanja']."&gt;".$r['link_ime']."&lt;/a&gt;";</w:t>
      </w:r>
    </w:p>
    <w:p w:rsidR="00B7505A" w:rsidRDefault="00B7505A" w:rsidP="00B7505A">
      <w:pPr>
        <w:spacing w:line="200" w:lineRule="exact"/>
      </w:pPr>
      <w:r>
        <w:tab/>
      </w:r>
      <w:r>
        <w:tab/>
      </w:r>
      <w:r>
        <w:tab/>
      </w:r>
      <w:r>
        <w:tab/>
      </w:r>
      <w:r>
        <w:tab/>
        <w:t>echo "&lt;/li&gt;";</w:t>
      </w:r>
    </w:p>
    <w:p w:rsidR="00B7505A" w:rsidRDefault="00B7505A" w:rsidP="00B7505A">
      <w:pPr>
        <w:spacing w:line="200" w:lineRule="exact"/>
      </w:pPr>
      <w:r>
        <w:tab/>
      </w:r>
      <w:r>
        <w:tab/>
      </w:r>
      <w:r>
        <w:tab/>
      </w:r>
      <w:r>
        <w:tab/>
        <w:t>}</w:t>
      </w:r>
    </w:p>
    <w:p w:rsidR="00B7505A" w:rsidRDefault="00B7505A" w:rsidP="00B7505A">
      <w:pPr>
        <w:spacing w:line="200" w:lineRule="exact"/>
      </w:pPr>
      <w:r>
        <w:tab/>
      </w:r>
      <w:r>
        <w:tab/>
      </w:r>
      <w:r>
        <w:tab/>
      </w:r>
      <w:r>
        <w:tab/>
        <w:t>echo "&lt;/ul&gt;";</w:t>
      </w:r>
    </w:p>
    <w:p w:rsidR="00B7505A" w:rsidRDefault="00B7505A" w:rsidP="00B7505A">
      <w:pPr>
        <w:spacing w:line="200" w:lineRule="exact"/>
      </w:pPr>
      <w:r>
        <w:tab/>
      </w:r>
      <w:r>
        <w:tab/>
      </w:r>
      <w:r>
        <w:tab/>
      </w:r>
      <w:r>
        <w:tab/>
        <w:t>mysql_close($konekcija);</w:t>
      </w:r>
    </w:p>
    <w:p w:rsidR="00B7505A" w:rsidRDefault="00B7505A" w:rsidP="00B7505A">
      <w:pPr>
        <w:spacing w:line="200" w:lineRule="exact"/>
      </w:pPr>
      <w:r>
        <w:tab/>
      </w:r>
      <w:r>
        <w:tab/>
      </w:r>
      <w:r>
        <w:tab/>
        <w:t>?&gt;</w:t>
      </w:r>
    </w:p>
    <w:p w:rsidR="00B7505A" w:rsidRDefault="00B7505A" w:rsidP="00B7505A">
      <w:pPr>
        <w:spacing w:line="200" w:lineRule="exact"/>
      </w:pPr>
      <w:r>
        <w:t xml:space="preserve">    &lt;/div&gt;</w:t>
      </w:r>
    </w:p>
    <w:p w:rsidR="00B7505A" w:rsidRDefault="00B7505A" w:rsidP="00B7505A">
      <w:pPr>
        <w:spacing w:line="200" w:lineRule="exact"/>
      </w:pPr>
      <w:r>
        <w:t xml:space="preserve">    &lt;div id="header"&gt;</w:t>
      </w:r>
    </w:p>
    <w:p w:rsidR="00B7505A" w:rsidRDefault="00B7505A" w:rsidP="00B7505A">
      <w:pPr>
        <w:spacing w:line="200" w:lineRule="exact"/>
      </w:pPr>
      <w:r>
        <w:t xml:space="preserve">    </w:t>
      </w:r>
      <w:r>
        <w:tab/>
        <w:t>&lt;img src="img/header.jpg" alt="" width="1000" height="183" /&gt;</w:t>
      </w:r>
    </w:p>
    <w:p w:rsidR="00B7505A" w:rsidRDefault="00B7505A" w:rsidP="00B7505A">
      <w:pPr>
        <w:spacing w:line="200" w:lineRule="exact"/>
      </w:pPr>
      <w:r>
        <w:t xml:space="preserve">    &lt;/div&gt;</w:t>
      </w:r>
    </w:p>
    <w:p w:rsidR="00B7505A" w:rsidRDefault="00B7505A" w:rsidP="00B7505A">
      <w:pPr>
        <w:spacing w:line="200" w:lineRule="exact"/>
      </w:pPr>
      <w:r>
        <w:t xml:space="preserve">    &lt;div id="main"&gt;</w:t>
      </w:r>
    </w:p>
    <w:p w:rsidR="00B7505A" w:rsidRDefault="00B7505A" w:rsidP="00B7505A">
      <w:pPr>
        <w:spacing w:line="200" w:lineRule="exact"/>
      </w:pPr>
      <w:r>
        <w:t xml:space="preserve">    </w:t>
      </w:r>
      <w:r>
        <w:tab/>
        <w:t>&lt;div id="left-part"&gt;</w:t>
      </w:r>
    </w:p>
    <w:p w:rsidR="00B7505A" w:rsidRDefault="00B7505A" w:rsidP="00B7505A">
      <w:pPr>
        <w:spacing w:line="200" w:lineRule="exact"/>
      </w:pPr>
      <w:r>
        <w:t xml:space="preserve">        </w:t>
      </w:r>
      <w:r>
        <w:tab/>
        <w:t>&lt;h1&gt;Category&lt;/h1&gt;</w:t>
      </w:r>
    </w:p>
    <w:p w:rsidR="00B7505A" w:rsidRDefault="00B7505A" w:rsidP="00B7505A">
      <w:pPr>
        <w:spacing w:line="200" w:lineRule="exact"/>
      </w:pPr>
      <w:r>
        <w:t xml:space="preserve">            &lt;ul id="subnavi"&gt;</w:t>
      </w:r>
    </w:p>
    <w:p w:rsidR="00B7505A" w:rsidRDefault="00B7505A" w:rsidP="00B7505A">
      <w:pPr>
        <w:spacing w:line="200" w:lineRule="exact"/>
      </w:pPr>
      <w:r>
        <w:t xml:space="preserve">                &lt;li class="active"&gt;&lt;a href="index.php"&gt;HOME&lt;/a&gt;&lt;/li&gt;</w:t>
      </w:r>
    </w:p>
    <w:p w:rsidR="00B7505A" w:rsidRDefault="00B7505A" w:rsidP="00B7505A">
      <w:pPr>
        <w:spacing w:line="200" w:lineRule="exact"/>
      </w:pPr>
      <w:r>
        <w:t xml:space="preserve">                &lt;li&gt;&lt;a href="#" onclick = "telefon1(this.value);"&gt;Samsung Galaxy S6&lt;/a&gt;&lt;/li&gt;</w:t>
      </w:r>
    </w:p>
    <w:p w:rsidR="00B7505A" w:rsidRDefault="00B7505A" w:rsidP="00B7505A">
      <w:pPr>
        <w:spacing w:line="200" w:lineRule="exact"/>
      </w:pPr>
      <w:r>
        <w:t xml:space="preserve">                &lt;li&gt;&lt;a href="#" onclick = "telefon2(this.value);"&gt;Samsung Galaxy Edge&lt;/a&gt;&lt;/li&gt;</w:t>
      </w:r>
    </w:p>
    <w:p w:rsidR="00B7505A" w:rsidRDefault="00B7505A" w:rsidP="00B7505A">
      <w:pPr>
        <w:spacing w:line="200" w:lineRule="exact"/>
      </w:pPr>
      <w:r>
        <w:t xml:space="preserve">                &lt;li&gt;&lt;a href="#" onclick = "telefon3(this.value);"&gt;Apple iPhone 6&lt;/a&gt;&lt;/li&gt;</w:t>
      </w:r>
    </w:p>
    <w:p w:rsidR="00B7505A" w:rsidRDefault="00B7505A" w:rsidP="00B7505A">
      <w:pPr>
        <w:spacing w:line="200" w:lineRule="exact"/>
      </w:pPr>
      <w:r>
        <w:t xml:space="preserve">                &lt;li&gt;&lt;a href="#" onclick = "telefon4(this.value);"&gt;Nokia Lumia 920&lt;/a&gt;&lt;/li&gt;</w:t>
      </w:r>
    </w:p>
    <w:p w:rsidR="00B7505A" w:rsidRDefault="00B7505A" w:rsidP="00B7505A">
      <w:pPr>
        <w:spacing w:line="200" w:lineRule="exact"/>
      </w:pPr>
      <w:r>
        <w:t xml:space="preserve">                &lt;li&gt;&lt;a href="#" onclick = "telefon5(this.value);"&gt;Sony Experia Z1&lt;/a&gt;&lt;/li&gt;</w:t>
      </w:r>
    </w:p>
    <w:p w:rsidR="00B7505A" w:rsidRDefault="00B7505A" w:rsidP="00B7505A">
      <w:pPr>
        <w:spacing w:line="200" w:lineRule="exact"/>
      </w:pPr>
      <w:r>
        <w:t xml:space="preserve">            &lt;/ul&gt;</w:t>
      </w:r>
    </w:p>
    <w:p w:rsidR="00B7505A" w:rsidRDefault="00B7505A" w:rsidP="00B7505A">
      <w:pPr>
        <w:spacing w:line="200" w:lineRule="exact"/>
      </w:pPr>
      <w:r>
        <w:t xml:space="preserve">            </w:t>
      </w:r>
    </w:p>
    <w:p w:rsidR="00B7505A" w:rsidRDefault="00B7505A" w:rsidP="00B7505A">
      <w:pPr>
        <w:spacing w:line="200" w:lineRule="exact"/>
      </w:pPr>
      <w:r>
        <w:t xml:space="preserve">        &lt;/div&gt;</w:t>
      </w:r>
    </w:p>
    <w:p w:rsidR="00B7505A" w:rsidRDefault="00B7505A" w:rsidP="00B7505A">
      <w:pPr>
        <w:spacing w:line="200" w:lineRule="exact"/>
      </w:pPr>
      <w:r>
        <w:t xml:space="preserve">    </w:t>
      </w:r>
      <w:r>
        <w:tab/>
        <w:t>&lt;div id="right-part"&gt;</w:t>
      </w:r>
    </w:p>
    <w:p w:rsidR="00B7505A" w:rsidRDefault="00B7505A" w:rsidP="00B7505A">
      <w:pPr>
        <w:spacing w:line="200" w:lineRule="exact"/>
      </w:pPr>
      <w:r>
        <w:t xml:space="preserve">        </w:t>
      </w:r>
      <w:r>
        <w:tab/>
        <w:t>&lt;p&gt;&lt;h2&gt;Logovanje&lt;/h2&gt;&lt;/p&gt;</w:t>
      </w:r>
    </w:p>
    <w:p w:rsidR="00B7505A" w:rsidRDefault="00B7505A" w:rsidP="00B7505A">
      <w:pPr>
        <w:spacing w:line="200" w:lineRule="exact"/>
      </w:pPr>
      <w:r>
        <w:tab/>
      </w:r>
      <w:r>
        <w:tab/>
      </w:r>
      <w:r>
        <w:tab/>
        <w:t>&lt;p&gt;Ulogujte se za pristup anketi.&lt;/p&gt;</w:t>
      </w:r>
    </w:p>
    <w:p w:rsidR="00B7505A" w:rsidRDefault="00B7505A" w:rsidP="00B7505A">
      <w:pPr>
        <w:spacing w:line="200" w:lineRule="exact"/>
      </w:pPr>
      <w:r>
        <w:tab/>
      </w:r>
      <w:r>
        <w:tab/>
      </w:r>
      <w:r>
        <w:tab/>
        <w:t>&lt;form name = "registracija" method = "POST" action = "logovanje.php"&gt;</w:t>
      </w:r>
    </w:p>
    <w:p w:rsidR="00B7505A" w:rsidRDefault="00B7505A" w:rsidP="00B7505A">
      <w:pPr>
        <w:spacing w:line="200" w:lineRule="exact"/>
      </w:pPr>
      <w:r>
        <w:tab/>
      </w:r>
      <w:r>
        <w:tab/>
      </w:r>
      <w:r>
        <w:tab/>
      </w:r>
      <w:r>
        <w:tab/>
        <w:t>&lt;table style = "margin:opx auto;"&gt;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r>
      <w:r>
        <w:tab/>
        <w:t>&lt;td&gt;Username&lt;/td&gt;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r>
      <w:r>
        <w:tab/>
        <w:t>&lt;td&gt;&lt;input type = "text" name = "username"&gt;&lt;/td&gt;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r>
      <w:r>
        <w:tab/>
        <w:t>&lt;td&gt;Password&lt;/td&gt;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r>
      <w:r>
        <w:tab/>
        <w:t>&lt;td&gt;&lt;input type = "password" name = "password"&gt;&lt;/td&gt;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lastRenderedPageBreak/>
        <w:tab/>
      </w:r>
      <w:r>
        <w:tab/>
      </w:r>
      <w:r>
        <w:tab/>
      </w:r>
      <w:r>
        <w:tab/>
      </w:r>
      <w:r>
        <w:tab/>
      </w:r>
      <w:r>
        <w:tab/>
        <w:t>&lt;td&gt;&lt;input type = "submit" name = "btnRegistracija"&gt;&lt;/td&gt;</w:t>
      </w:r>
    </w:p>
    <w:p w:rsidR="00B7505A" w:rsidRDefault="00B7505A" w:rsidP="00B7505A">
      <w:pPr>
        <w:spacing w:line="200" w:lineRule="exact"/>
      </w:pPr>
      <w:r>
        <w:tab/>
      </w:r>
      <w:r>
        <w:tab/>
      </w:r>
      <w:r>
        <w:tab/>
      </w:r>
      <w:r>
        <w:tab/>
      </w:r>
      <w:r>
        <w:tab/>
        <w:t>&lt;/tr&gt;</w:t>
      </w:r>
    </w:p>
    <w:p w:rsidR="00B7505A" w:rsidRDefault="00B7505A" w:rsidP="00B7505A">
      <w:pPr>
        <w:spacing w:line="200" w:lineRule="exact"/>
      </w:pPr>
      <w:r>
        <w:tab/>
      </w:r>
      <w:r>
        <w:tab/>
      </w:r>
      <w:r>
        <w:tab/>
      </w:r>
      <w:r>
        <w:tab/>
        <w:t>&lt;/table&gt;</w:t>
      </w:r>
    </w:p>
    <w:p w:rsidR="00B7505A" w:rsidRDefault="00B7505A" w:rsidP="00B7505A">
      <w:pPr>
        <w:spacing w:line="200" w:lineRule="exact"/>
      </w:pPr>
      <w:r>
        <w:tab/>
      </w:r>
      <w:r>
        <w:tab/>
      </w:r>
      <w:r>
        <w:tab/>
      </w:r>
      <w:r>
        <w:tab/>
        <w:t>&lt;p&gt;&lt;a href = "registracija.php"&gt;Za registrovanje pritisnite ovde!&lt;/a&gt;&lt;/p&gt;</w:t>
      </w:r>
    </w:p>
    <w:p w:rsidR="00B7505A" w:rsidRDefault="00B7505A" w:rsidP="00B7505A">
      <w:pPr>
        <w:spacing w:line="200" w:lineRule="exact"/>
      </w:pPr>
      <w:r>
        <w:tab/>
      </w:r>
      <w:r>
        <w:tab/>
      </w:r>
      <w:r>
        <w:tab/>
        <w:t>&lt;/form&gt;</w:t>
      </w:r>
    </w:p>
    <w:p w:rsidR="00B7505A" w:rsidRDefault="00B7505A" w:rsidP="00B7505A">
      <w:pPr>
        <w:spacing w:line="200" w:lineRule="exact"/>
      </w:pPr>
      <w:r>
        <w:t xml:space="preserve">        &lt;/div&gt;</w:t>
      </w:r>
    </w:p>
    <w:p w:rsidR="00B7505A" w:rsidRDefault="00B7505A" w:rsidP="00B7505A">
      <w:pPr>
        <w:spacing w:line="200" w:lineRule="exact"/>
      </w:pPr>
      <w:r>
        <w:t xml:space="preserve">    &lt;/div&gt;</w:t>
      </w:r>
    </w:p>
    <w:p w:rsidR="00B7505A" w:rsidRDefault="00B7505A" w:rsidP="00B7505A">
      <w:pPr>
        <w:spacing w:line="200" w:lineRule="exact"/>
      </w:pPr>
      <w:r>
        <w:t xml:space="preserve">    &lt;div id="footer"&gt;</w:t>
      </w:r>
    </w:p>
    <w:p w:rsidR="00B7505A" w:rsidRDefault="00B7505A" w:rsidP="00B7505A">
      <w:pPr>
        <w:spacing w:line="200" w:lineRule="exact"/>
      </w:pPr>
      <w:r>
        <w:t xml:space="preserve">    </w:t>
      </w:r>
      <w:r>
        <w:tab/>
        <w:t>&lt;p&gt;© Copyright 2012 yourname.com. All Rights Reserved. &lt;br /&gt;</w:t>
      </w:r>
    </w:p>
    <w:p w:rsidR="00B7505A" w:rsidRDefault="00B7505A" w:rsidP="00B7505A">
      <w:pPr>
        <w:spacing w:line="200" w:lineRule="exact"/>
      </w:pPr>
      <w:r>
        <w:t xml:space="preserve">        &lt;span class="darkgrey"&gt;Design by &lt;a href="http://www.prontomoda.de/" target="_blank" title="Handtaschen"&gt;Handtaschen&lt;/a&gt;&lt;/span&gt;&lt;/p&gt;</w:t>
      </w:r>
    </w:p>
    <w:p w:rsidR="00B7505A" w:rsidRDefault="00B7505A" w:rsidP="00B7505A">
      <w:pPr>
        <w:spacing w:line="200" w:lineRule="exact"/>
      </w:pPr>
      <w:r>
        <w:tab/>
      </w:r>
      <w:r>
        <w:tab/>
        <w:t>&lt;a href = "milos.php"&gt;&lt;b&gt;Miloš Mićin 180/13&lt;/b&gt;&lt;/a&gt;</w:t>
      </w:r>
    </w:p>
    <w:p w:rsidR="00B7505A" w:rsidRDefault="00B7505A" w:rsidP="00B7505A">
      <w:pPr>
        <w:spacing w:line="200" w:lineRule="exact"/>
      </w:pPr>
      <w:r>
        <w:t xml:space="preserve">    &lt;/div&gt;</w:t>
      </w:r>
    </w:p>
    <w:p w:rsidR="00B7505A" w:rsidRDefault="00B7505A" w:rsidP="00B7505A">
      <w:pPr>
        <w:spacing w:line="200" w:lineRule="exact"/>
      </w:pPr>
      <w:r>
        <w:t>&lt;/div&gt;</w:t>
      </w:r>
    </w:p>
    <w:p w:rsidR="00B7505A" w:rsidRDefault="00B7505A" w:rsidP="00B7505A">
      <w:pPr>
        <w:spacing w:line="200" w:lineRule="exact"/>
      </w:pPr>
      <w:r>
        <w:t>&lt;div style="margin: 1em 0 3em 0; text-align: center;"&gt;</w:t>
      </w:r>
    </w:p>
    <w:p w:rsidR="00B7505A" w:rsidRDefault="00B7505A" w:rsidP="00B7505A">
      <w:pPr>
        <w:spacing w:line="200" w:lineRule="exact"/>
      </w:pPr>
      <w:r>
        <w:t>&lt;/div&gt;</w:t>
      </w:r>
    </w:p>
    <w:p w:rsidR="00B7505A" w:rsidRDefault="00B7505A" w:rsidP="00B7505A">
      <w:pPr>
        <w:spacing w:line="200" w:lineRule="exact"/>
      </w:pPr>
      <w:r>
        <w:t>&lt;/body&gt;</w:t>
      </w:r>
    </w:p>
    <w:p w:rsidR="00053FF5" w:rsidRDefault="00A2026F" w:rsidP="00B7505A">
      <w:pPr>
        <w:spacing w:line="200" w:lineRule="exact"/>
        <w:sectPr w:rsidR="00053FF5">
          <w:type w:val="continuous"/>
          <w:pgSz w:w="11900" w:h="16840"/>
          <w:pgMar w:top="1060" w:right="1580" w:bottom="280" w:left="920" w:header="720" w:footer="720" w:gutter="0"/>
          <w:cols w:num="2" w:space="720" w:equalWidth="0">
            <w:col w:w="4239" w:space="183"/>
            <w:col w:w="4978"/>
          </w:cols>
        </w:sectPr>
      </w:pPr>
      <w:r>
        <w:t>&lt;/h</w:t>
      </w:r>
    </w:p>
    <w:p w:rsidR="00A2026F" w:rsidRDefault="00A2026F" w:rsidP="00A2026F">
      <w:pPr>
        <w:spacing w:before="60"/>
        <w:ind w:left="1536"/>
        <w:rPr>
          <w:sz w:val="28"/>
          <w:szCs w:val="28"/>
        </w:rPr>
      </w:pPr>
      <w:r>
        <w:rPr>
          <w:b/>
          <w:sz w:val="28"/>
          <w:szCs w:val="28"/>
        </w:rPr>
        <w:lastRenderedPageBreak/>
        <w:t>3.1.4 registracija.php</w:t>
      </w: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before="14" w:line="200" w:lineRule="exact"/>
      </w:pPr>
    </w:p>
    <w:p w:rsidR="00053FF5" w:rsidRDefault="00053FF5" w:rsidP="00A2026F">
      <w:pPr>
        <w:spacing w:line="200" w:lineRule="exact"/>
        <w:ind w:left="822"/>
      </w:pPr>
    </w:p>
    <w:p w:rsidR="00A2026F" w:rsidRDefault="00A2026F" w:rsidP="00A2026F">
      <w:pPr>
        <w:spacing w:line="180" w:lineRule="exact"/>
        <w:ind w:left="4422"/>
      </w:pPr>
      <w:r>
        <w:t>&lt;!DOCTYPE html PUBLIC "-//W3C//DTD XHTML 1.0 Strict//EN"</w:t>
      </w:r>
    </w:p>
    <w:p w:rsidR="00A2026F" w:rsidRDefault="00A2026F" w:rsidP="00A2026F">
      <w:pPr>
        <w:spacing w:line="180" w:lineRule="exact"/>
        <w:ind w:left="4422"/>
      </w:pPr>
      <w:r>
        <w:tab/>
        <w:t>"http://www.w3.org/TR/xhtml1/DTD/xhtml1-strict.dtd"&gt;</w:t>
      </w:r>
    </w:p>
    <w:p w:rsidR="00A2026F" w:rsidRDefault="00A2026F" w:rsidP="00A2026F">
      <w:pPr>
        <w:spacing w:line="180" w:lineRule="exact"/>
        <w:ind w:left="4422"/>
      </w:pPr>
      <w:r>
        <w:t>&lt;html xmlns="http://www.w3.org/1999/xhtml" xml:lang="en" &gt;</w:t>
      </w:r>
    </w:p>
    <w:p w:rsidR="00A2026F" w:rsidRDefault="00A2026F" w:rsidP="00A2026F">
      <w:pPr>
        <w:spacing w:line="180" w:lineRule="exact"/>
        <w:ind w:left="4422"/>
      </w:pPr>
      <w:r>
        <w:t>&lt;head&gt;</w:t>
      </w:r>
    </w:p>
    <w:p w:rsidR="00A2026F" w:rsidRDefault="00A2026F" w:rsidP="00A2026F">
      <w:pPr>
        <w:spacing w:line="180" w:lineRule="exact"/>
        <w:ind w:left="4422"/>
      </w:pPr>
      <w:r>
        <w:tab/>
        <w:t>&lt;meta http-equiv="content-type" content="text/html; charset=utf-8" /&gt;</w:t>
      </w:r>
    </w:p>
    <w:p w:rsidR="00A2026F" w:rsidRDefault="00A2026F" w:rsidP="00A2026F">
      <w:pPr>
        <w:spacing w:line="180" w:lineRule="exact"/>
        <w:ind w:left="4422"/>
      </w:pPr>
      <w:r>
        <w:tab/>
        <w:t>&lt;meta name="author" content="bred&lt;" /&gt;</w:t>
      </w:r>
    </w:p>
    <w:p w:rsidR="00A2026F" w:rsidRDefault="00A2026F" w:rsidP="00A2026F">
      <w:pPr>
        <w:spacing w:line="180" w:lineRule="exact"/>
        <w:ind w:left="4422"/>
      </w:pPr>
      <w:r>
        <w:tab/>
        <w:t>&lt;meta name="keywords" content="bred&lt;" /&gt;</w:t>
      </w:r>
    </w:p>
    <w:p w:rsidR="00A2026F" w:rsidRDefault="00A2026F" w:rsidP="00A2026F">
      <w:pPr>
        <w:spacing w:line="180" w:lineRule="exact"/>
        <w:ind w:left="4422"/>
      </w:pPr>
      <w:r>
        <w:tab/>
        <w:t>&lt;meta name="description" content="bred&lt;" /&gt;</w:t>
      </w:r>
    </w:p>
    <w:p w:rsidR="00A2026F" w:rsidRDefault="00A2026F" w:rsidP="00A2026F">
      <w:pPr>
        <w:spacing w:line="180" w:lineRule="exact"/>
        <w:ind w:left="4422"/>
      </w:pPr>
      <w:r>
        <w:tab/>
        <w:t>&lt;meta name="robots" content="all" /&gt;</w:t>
      </w:r>
    </w:p>
    <w:p w:rsidR="00A2026F" w:rsidRDefault="00A2026F" w:rsidP="00A2026F">
      <w:pPr>
        <w:spacing w:line="180" w:lineRule="exact"/>
        <w:ind w:left="4422"/>
      </w:pPr>
      <w:r>
        <w:tab/>
        <w:t>&lt;script type = "text/javascript" src = "ajax.js"&gt;&lt;/script&gt;</w:t>
      </w:r>
    </w:p>
    <w:p w:rsidR="00A2026F" w:rsidRDefault="00A2026F" w:rsidP="00A2026F">
      <w:pPr>
        <w:spacing w:line="180" w:lineRule="exact"/>
        <w:ind w:left="4422"/>
      </w:pPr>
      <w:r>
        <w:tab/>
        <w:t>&lt;script type = "text/javascript" src = "telefoni.js"&gt;&lt;/script&gt;</w:t>
      </w:r>
    </w:p>
    <w:p w:rsidR="00A2026F" w:rsidRDefault="00A2026F" w:rsidP="00A2026F">
      <w:pPr>
        <w:spacing w:line="180" w:lineRule="exact"/>
        <w:ind w:left="4422"/>
      </w:pPr>
      <w:r>
        <w:tab/>
        <w:t>&lt;title&gt;Red Recenzija&lt;/title&gt;</w:t>
      </w:r>
    </w:p>
    <w:p w:rsidR="00A2026F" w:rsidRDefault="00A2026F" w:rsidP="00A2026F">
      <w:pPr>
        <w:spacing w:line="180" w:lineRule="exact"/>
        <w:ind w:left="4422"/>
      </w:pPr>
    </w:p>
    <w:p w:rsidR="00A2026F" w:rsidRDefault="00A2026F" w:rsidP="00A2026F">
      <w:pPr>
        <w:spacing w:line="180" w:lineRule="exact"/>
        <w:ind w:left="4422"/>
      </w:pPr>
      <w:r>
        <w:tab/>
        <w:t>&lt;style type="text/css" title="currentStyle" media="screen"&gt;</w:t>
      </w:r>
    </w:p>
    <w:p w:rsidR="00A2026F" w:rsidRDefault="00A2026F" w:rsidP="00A2026F">
      <w:pPr>
        <w:spacing w:line="180" w:lineRule="exact"/>
        <w:ind w:left="4422"/>
      </w:pPr>
      <w:r>
        <w:tab/>
      </w:r>
      <w:r>
        <w:tab/>
        <w:t>@import "./css/global.css";</w:t>
      </w:r>
    </w:p>
    <w:p w:rsidR="00A2026F" w:rsidRDefault="00A2026F" w:rsidP="00A2026F">
      <w:pPr>
        <w:spacing w:line="180" w:lineRule="exact"/>
        <w:ind w:left="4422"/>
      </w:pPr>
      <w:r>
        <w:tab/>
        <w:t>&lt;/style&gt;</w:t>
      </w:r>
    </w:p>
    <w:p w:rsidR="00A2026F" w:rsidRDefault="00A2026F" w:rsidP="00A2026F">
      <w:pPr>
        <w:spacing w:line="180" w:lineRule="exact"/>
        <w:ind w:left="4422"/>
      </w:pPr>
      <w:r>
        <w:t xml:space="preserve">    </w:t>
      </w:r>
    </w:p>
    <w:p w:rsidR="00A2026F" w:rsidRDefault="00A2026F" w:rsidP="00A2026F">
      <w:pPr>
        <w:spacing w:line="180" w:lineRule="exact"/>
        <w:ind w:left="4422"/>
      </w:pPr>
      <w:r>
        <w:t xml:space="preserve">    &lt;link href='http://fonts.googleapis.com/css?family=Asap:400,700' rel='stylesheet' type='text/css'&gt;</w:t>
      </w:r>
    </w:p>
    <w:p w:rsidR="00A2026F" w:rsidRDefault="00A2026F" w:rsidP="00A2026F">
      <w:pPr>
        <w:spacing w:line="180" w:lineRule="exact"/>
        <w:ind w:left="4422"/>
      </w:pPr>
      <w:r>
        <w:t>&lt;/head&gt;</w:t>
      </w:r>
    </w:p>
    <w:p w:rsidR="00A2026F" w:rsidRDefault="00A2026F" w:rsidP="00A2026F">
      <w:pPr>
        <w:spacing w:line="180" w:lineRule="exact"/>
        <w:ind w:left="4422"/>
      </w:pPr>
    </w:p>
    <w:p w:rsidR="00A2026F" w:rsidRDefault="00A2026F" w:rsidP="00A2026F">
      <w:pPr>
        <w:spacing w:line="180" w:lineRule="exact"/>
        <w:ind w:left="4422"/>
      </w:pPr>
      <w:r>
        <w:t>&lt;body&gt;</w:t>
      </w:r>
    </w:p>
    <w:p w:rsidR="00A2026F" w:rsidRDefault="00A2026F" w:rsidP="00A2026F">
      <w:pPr>
        <w:spacing w:line="180" w:lineRule="exact"/>
        <w:ind w:left="4422"/>
      </w:pPr>
      <w:r>
        <w:t>&lt;div id="wrapper"&gt;</w:t>
      </w:r>
    </w:p>
    <w:p w:rsidR="00A2026F" w:rsidRDefault="00A2026F" w:rsidP="00A2026F">
      <w:pPr>
        <w:spacing w:line="180" w:lineRule="exact"/>
        <w:ind w:left="4422"/>
      </w:pPr>
      <w:r>
        <w:tab/>
        <w:t>&lt;div id="top"&gt;</w:t>
      </w:r>
    </w:p>
    <w:p w:rsidR="00A2026F" w:rsidRDefault="00A2026F" w:rsidP="00A2026F">
      <w:pPr>
        <w:spacing w:line="180" w:lineRule="exact"/>
        <w:ind w:left="4422"/>
      </w:pPr>
      <w:r>
        <w:tab/>
      </w:r>
      <w:r>
        <w:tab/>
        <w:t>&lt;h1 class="logo"&gt;&lt;span class="green1"&gt;RED&lt;/span&gt; RECENZIJA&lt;/h1&gt;</w:t>
      </w:r>
    </w:p>
    <w:p w:rsidR="00A2026F" w:rsidRDefault="00A2026F" w:rsidP="00A2026F">
      <w:pPr>
        <w:spacing w:line="180" w:lineRule="exact"/>
        <w:ind w:left="4422"/>
      </w:pPr>
      <w:r>
        <w:tab/>
      </w:r>
      <w:r>
        <w:tab/>
      </w:r>
      <w:r>
        <w:tab/>
        <w:t>&lt;?php</w:t>
      </w:r>
    </w:p>
    <w:p w:rsidR="00A2026F" w:rsidRDefault="00A2026F" w:rsidP="00A2026F">
      <w:pPr>
        <w:spacing w:line="180" w:lineRule="exact"/>
        <w:ind w:left="4422"/>
      </w:pPr>
      <w:r>
        <w:tab/>
      </w:r>
      <w:r>
        <w:tab/>
      </w:r>
      <w:r>
        <w:tab/>
      </w:r>
      <w:r>
        <w:tab/>
        <w:t>include('konekcija.php');</w:t>
      </w:r>
    </w:p>
    <w:p w:rsidR="00A2026F" w:rsidRDefault="00A2026F" w:rsidP="00A2026F">
      <w:pPr>
        <w:spacing w:line="180" w:lineRule="exact"/>
        <w:ind w:left="4422"/>
      </w:pPr>
      <w:r>
        <w:tab/>
      </w:r>
      <w:r>
        <w:tab/>
      </w:r>
      <w:r>
        <w:tab/>
      </w:r>
      <w:r>
        <w:tab/>
      </w:r>
      <w:r>
        <w:tab/>
      </w:r>
      <w:r>
        <w:tab/>
      </w:r>
      <w:r>
        <w:tab/>
      </w:r>
      <w:r>
        <w:tab/>
      </w:r>
      <w:r>
        <w:tab/>
      </w:r>
    </w:p>
    <w:p w:rsidR="00A2026F" w:rsidRDefault="00A2026F" w:rsidP="00A2026F">
      <w:pPr>
        <w:spacing w:line="180" w:lineRule="exact"/>
        <w:ind w:left="4422"/>
      </w:pPr>
      <w:r>
        <w:tab/>
      </w:r>
      <w:r>
        <w:tab/>
      </w:r>
      <w:r>
        <w:tab/>
      </w:r>
      <w:r>
        <w:tab/>
        <w:t>$upit_link= "SELECT * FROM linkovi WHERE link_roditelj=0";</w:t>
      </w:r>
    </w:p>
    <w:p w:rsidR="00A2026F" w:rsidRDefault="00A2026F" w:rsidP="00A2026F">
      <w:pPr>
        <w:spacing w:line="180" w:lineRule="exact"/>
        <w:ind w:left="4422"/>
      </w:pPr>
      <w:r>
        <w:tab/>
      </w:r>
      <w:r>
        <w:tab/>
      </w:r>
      <w:r>
        <w:tab/>
      </w:r>
      <w:r>
        <w:tab/>
        <w:t>$rezultat_link = mysql_query($upit_link,$konekcija);</w:t>
      </w:r>
    </w:p>
    <w:p w:rsidR="00A2026F" w:rsidRDefault="00A2026F" w:rsidP="00A2026F">
      <w:pPr>
        <w:spacing w:line="180" w:lineRule="exact"/>
        <w:ind w:left="4422"/>
      </w:pPr>
      <w:r>
        <w:tab/>
      </w:r>
      <w:r>
        <w:tab/>
      </w:r>
      <w:r>
        <w:tab/>
      </w:r>
      <w:r>
        <w:tab/>
      </w:r>
    </w:p>
    <w:p w:rsidR="00A2026F" w:rsidRDefault="00A2026F" w:rsidP="00A2026F">
      <w:pPr>
        <w:spacing w:line="180" w:lineRule="exact"/>
        <w:ind w:left="4422"/>
      </w:pPr>
      <w:r>
        <w:tab/>
      </w:r>
      <w:r>
        <w:tab/>
      </w:r>
      <w:r>
        <w:tab/>
      </w:r>
      <w:r>
        <w:tab/>
        <w:t>echo("&lt;ul id='topnavi'&gt;");</w:t>
      </w:r>
    </w:p>
    <w:p w:rsidR="00A2026F" w:rsidRDefault="00A2026F" w:rsidP="00A2026F">
      <w:pPr>
        <w:spacing w:line="180" w:lineRule="exact"/>
        <w:ind w:left="4422"/>
      </w:pPr>
      <w:r>
        <w:tab/>
      </w:r>
      <w:r>
        <w:tab/>
      </w:r>
      <w:r>
        <w:tab/>
      </w:r>
      <w:r>
        <w:tab/>
        <w:t>echo "&lt;li class='active'&gt;&lt;a href='index.php'&gt;HOME&lt;/a&gt;&lt;/li&gt;";</w:t>
      </w:r>
    </w:p>
    <w:p w:rsidR="00A2026F" w:rsidRDefault="00A2026F" w:rsidP="00A2026F">
      <w:pPr>
        <w:spacing w:line="180" w:lineRule="exact"/>
        <w:ind w:left="4422"/>
      </w:pPr>
      <w:r>
        <w:tab/>
      </w:r>
      <w:r>
        <w:tab/>
      </w:r>
      <w:r>
        <w:tab/>
      </w:r>
      <w:r>
        <w:tab/>
        <w:t>while($r=mysql_fetch_array($rezultat_link)){</w:t>
      </w:r>
    </w:p>
    <w:p w:rsidR="00A2026F" w:rsidRDefault="00A2026F" w:rsidP="00A2026F">
      <w:pPr>
        <w:spacing w:line="180" w:lineRule="exact"/>
        <w:ind w:left="4422"/>
      </w:pPr>
      <w:r>
        <w:tab/>
      </w:r>
      <w:r>
        <w:tab/>
      </w:r>
      <w:r>
        <w:tab/>
      </w:r>
      <w:r>
        <w:tab/>
      </w:r>
      <w:r>
        <w:tab/>
        <w:t>echo "&lt;li&gt;</w:t>
      </w:r>
    </w:p>
    <w:p w:rsidR="00A2026F" w:rsidRDefault="00A2026F" w:rsidP="00A2026F">
      <w:pPr>
        <w:spacing w:line="180" w:lineRule="exact"/>
        <w:ind w:left="4422"/>
      </w:pPr>
      <w:r>
        <w:tab/>
      </w:r>
      <w:r>
        <w:tab/>
      </w:r>
      <w:r>
        <w:tab/>
      </w:r>
      <w:r>
        <w:tab/>
      </w:r>
      <w:r>
        <w:tab/>
        <w:t>&lt;a href=".$r['link_putanja']."&gt;".$r['link_ime']."&lt;/a&gt;";</w:t>
      </w:r>
    </w:p>
    <w:p w:rsidR="00A2026F" w:rsidRDefault="00A2026F" w:rsidP="00A2026F">
      <w:pPr>
        <w:spacing w:line="180" w:lineRule="exact"/>
        <w:ind w:left="4422"/>
      </w:pPr>
      <w:r>
        <w:tab/>
      </w:r>
      <w:r>
        <w:tab/>
      </w:r>
      <w:r>
        <w:tab/>
      </w:r>
      <w:r>
        <w:tab/>
      </w:r>
      <w:r>
        <w:tab/>
        <w:t>echo "&lt;/li&gt;";</w:t>
      </w:r>
    </w:p>
    <w:p w:rsidR="00A2026F" w:rsidRDefault="00A2026F" w:rsidP="00A2026F">
      <w:pPr>
        <w:spacing w:line="180" w:lineRule="exact"/>
        <w:ind w:left="4422"/>
      </w:pPr>
      <w:r>
        <w:tab/>
      </w:r>
      <w:r>
        <w:tab/>
      </w:r>
      <w:r>
        <w:tab/>
      </w:r>
      <w:r>
        <w:tab/>
        <w:t>}</w:t>
      </w:r>
    </w:p>
    <w:p w:rsidR="00A2026F" w:rsidRDefault="00A2026F" w:rsidP="00A2026F">
      <w:pPr>
        <w:spacing w:line="180" w:lineRule="exact"/>
        <w:ind w:left="4422"/>
      </w:pPr>
      <w:r>
        <w:tab/>
      </w:r>
      <w:r>
        <w:tab/>
      </w:r>
      <w:r>
        <w:tab/>
      </w:r>
      <w:r>
        <w:tab/>
        <w:t>echo "&lt;/ul&gt;";</w:t>
      </w:r>
    </w:p>
    <w:p w:rsidR="00A2026F" w:rsidRDefault="00A2026F" w:rsidP="00A2026F">
      <w:pPr>
        <w:spacing w:line="180" w:lineRule="exact"/>
        <w:ind w:left="4422"/>
      </w:pPr>
      <w:r>
        <w:tab/>
      </w:r>
      <w:r>
        <w:tab/>
      </w:r>
      <w:r>
        <w:tab/>
      </w:r>
      <w:r>
        <w:tab/>
        <w:t>mysql_close($konekcija);</w:t>
      </w:r>
    </w:p>
    <w:p w:rsidR="00A2026F" w:rsidRDefault="00A2026F" w:rsidP="00A2026F">
      <w:pPr>
        <w:spacing w:line="180" w:lineRule="exact"/>
        <w:ind w:left="4422"/>
      </w:pPr>
      <w:r>
        <w:tab/>
      </w:r>
      <w:r>
        <w:tab/>
      </w:r>
      <w:r>
        <w:tab/>
        <w:t>?&gt;</w:t>
      </w:r>
    </w:p>
    <w:p w:rsidR="00A2026F" w:rsidRDefault="00A2026F" w:rsidP="00A2026F">
      <w:pPr>
        <w:spacing w:line="180" w:lineRule="exact"/>
        <w:ind w:left="4422"/>
      </w:pPr>
      <w:r>
        <w:t xml:space="preserve">    &lt;/div&gt;</w:t>
      </w:r>
    </w:p>
    <w:p w:rsidR="00A2026F" w:rsidRDefault="00A2026F" w:rsidP="00A2026F">
      <w:pPr>
        <w:spacing w:line="180" w:lineRule="exact"/>
        <w:ind w:left="4422"/>
      </w:pPr>
      <w:r>
        <w:t xml:space="preserve">    &lt;div id="header"&gt;</w:t>
      </w:r>
    </w:p>
    <w:p w:rsidR="00A2026F" w:rsidRDefault="00A2026F" w:rsidP="00A2026F">
      <w:pPr>
        <w:spacing w:line="180" w:lineRule="exact"/>
        <w:ind w:left="4422"/>
      </w:pPr>
      <w:r>
        <w:t xml:space="preserve">    </w:t>
      </w:r>
      <w:r>
        <w:tab/>
        <w:t>&lt;img src="img/header.jpg" alt="" width="1000" height="183" /&gt;</w:t>
      </w:r>
    </w:p>
    <w:p w:rsidR="00A2026F" w:rsidRDefault="00A2026F" w:rsidP="00A2026F">
      <w:pPr>
        <w:spacing w:line="180" w:lineRule="exact"/>
        <w:ind w:left="4422"/>
      </w:pPr>
      <w:r>
        <w:t xml:space="preserve">    &lt;/div&gt;</w:t>
      </w:r>
    </w:p>
    <w:p w:rsidR="00A2026F" w:rsidRDefault="00A2026F" w:rsidP="00A2026F">
      <w:pPr>
        <w:spacing w:line="180" w:lineRule="exact"/>
        <w:ind w:left="4422"/>
      </w:pPr>
      <w:r>
        <w:t xml:space="preserve">    &lt;div id="main"&gt;</w:t>
      </w:r>
    </w:p>
    <w:p w:rsidR="00A2026F" w:rsidRDefault="00A2026F" w:rsidP="00A2026F">
      <w:pPr>
        <w:spacing w:line="180" w:lineRule="exact"/>
        <w:ind w:left="4422"/>
      </w:pPr>
      <w:r>
        <w:t xml:space="preserve">    </w:t>
      </w:r>
      <w:r>
        <w:tab/>
        <w:t>&lt;div id="left-part"&gt;</w:t>
      </w:r>
    </w:p>
    <w:p w:rsidR="00A2026F" w:rsidRDefault="00A2026F" w:rsidP="00A2026F">
      <w:pPr>
        <w:spacing w:line="180" w:lineRule="exact"/>
        <w:ind w:left="4422"/>
      </w:pPr>
      <w:r>
        <w:t xml:space="preserve">        </w:t>
      </w:r>
      <w:r>
        <w:tab/>
        <w:t>&lt;h1&gt;Category&lt;/h1&gt;</w:t>
      </w:r>
    </w:p>
    <w:p w:rsidR="00A2026F" w:rsidRDefault="00A2026F" w:rsidP="00A2026F">
      <w:pPr>
        <w:spacing w:line="180" w:lineRule="exact"/>
        <w:ind w:left="4422"/>
      </w:pPr>
      <w:r>
        <w:t xml:space="preserve">            &lt;ul id="subnavi"&gt;</w:t>
      </w:r>
    </w:p>
    <w:p w:rsidR="00A2026F" w:rsidRDefault="00A2026F" w:rsidP="00A2026F">
      <w:pPr>
        <w:spacing w:line="180" w:lineRule="exact"/>
        <w:ind w:left="4422"/>
      </w:pPr>
      <w:r>
        <w:t xml:space="preserve">                &lt;li class="active"&gt;&lt;a href="index.php"&gt;HOME&lt;/a&gt;&lt;/li&gt;</w:t>
      </w:r>
    </w:p>
    <w:p w:rsidR="00A2026F" w:rsidRDefault="00A2026F" w:rsidP="00A2026F">
      <w:pPr>
        <w:spacing w:line="180" w:lineRule="exact"/>
        <w:ind w:left="4422"/>
      </w:pPr>
      <w:r>
        <w:t xml:space="preserve">                &lt;li&gt;&lt;a href="#" onclick = "telefon1(this.value);"&gt;Samsung Galaxy S6&lt;/a&gt;&lt;/li&gt;</w:t>
      </w:r>
    </w:p>
    <w:p w:rsidR="00A2026F" w:rsidRDefault="00A2026F" w:rsidP="00A2026F">
      <w:pPr>
        <w:spacing w:line="180" w:lineRule="exact"/>
        <w:ind w:left="4422"/>
      </w:pPr>
      <w:r>
        <w:t xml:space="preserve">                &lt;li&gt;&lt;a href="#" onclick = "telefon2(this.value);"&gt;Samsung Galaxy Edge&lt;/a&gt;&lt;/li&gt;</w:t>
      </w:r>
    </w:p>
    <w:p w:rsidR="00A2026F" w:rsidRDefault="00A2026F" w:rsidP="00A2026F">
      <w:pPr>
        <w:spacing w:line="180" w:lineRule="exact"/>
        <w:ind w:left="4422"/>
      </w:pPr>
      <w:r>
        <w:t xml:space="preserve">                &lt;li&gt;&lt;a href="#" onclick = "telefon3(this.value);"&gt;Apple iPhone 6&lt;/a&gt;&lt;/li&gt;</w:t>
      </w:r>
    </w:p>
    <w:p w:rsidR="00A2026F" w:rsidRDefault="00A2026F" w:rsidP="00A2026F">
      <w:pPr>
        <w:spacing w:line="180" w:lineRule="exact"/>
        <w:ind w:left="4422"/>
      </w:pPr>
      <w:r>
        <w:lastRenderedPageBreak/>
        <w:t xml:space="preserve">                &lt;li&gt;&lt;a href="#" onclick = "telefon4(this.value);"&gt;Nokia Lumia 920&lt;/a&gt;&lt;/li&gt;</w:t>
      </w:r>
    </w:p>
    <w:p w:rsidR="00A2026F" w:rsidRDefault="00A2026F" w:rsidP="00A2026F">
      <w:pPr>
        <w:spacing w:line="180" w:lineRule="exact"/>
        <w:ind w:left="4422"/>
      </w:pPr>
      <w:r>
        <w:t xml:space="preserve">                &lt;li&gt;&lt;a href="#" onclick = "telefon5(this.value);"&gt;Sony Experia Z1&lt;/a&gt;&lt;/li&gt;</w:t>
      </w:r>
    </w:p>
    <w:p w:rsidR="00A2026F" w:rsidRDefault="00A2026F" w:rsidP="00A2026F">
      <w:pPr>
        <w:spacing w:line="180" w:lineRule="exact"/>
        <w:ind w:left="4422"/>
      </w:pPr>
      <w:r>
        <w:t xml:space="preserve">            &lt;/ul&gt;</w:t>
      </w:r>
    </w:p>
    <w:p w:rsidR="00A2026F" w:rsidRDefault="00A2026F" w:rsidP="00A2026F">
      <w:pPr>
        <w:spacing w:line="180" w:lineRule="exact"/>
        <w:ind w:left="4422"/>
      </w:pPr>
      <w:r>
        <w:t xml:space="preserve">            </w:t>
      </w:r>
    </w:p>
    <w:p w:rsidR="00A2026F" w:rsidRDefault="00A2026F" w:rsidP="00A2026F">
      <w:pPr>
        <w:spacing w:line="180" w:lineRule="exact"/>
        <w:ind w:left="4422"/>
      </w:pPr>
      <w:r>
        <w:t xml:space="preserve">        &lt;/div&gt;</w:t>
      </w:r>
    </w:p>
    <w:p w:rsidR="00A2026F" w:rsidRDefault="00A2026F" w:rsidP="00A2026F">
      <w:pPr>
        <w:spacing w:line="180" w:lineRule="exact"/>
        <w:ind w:left="4422"/>
      </w:pPr>
      <w:r>
        <w:t xml:space="preserve">    </w:t>
      </w:r>
      <w:r>
        <w:tab/>
        <w:t>&lt;div id="right-part"&gt;</w:t>
      </w:r>
    </w:p>
    <w:p w:rsidR="00A2026F" w:rsidRDefault="00A2026F" w:rsidP="00A2026F">
      <w:pPr>
        <w:spacing w:line="180" w:lineRule="exact"/>
        <w:ind w:left="4422"/>
      </w:pPr>
      <w:r>
        <w:t xml:space="preserve">        </w:t>
      </w:r>
      <w:r>
        <w:tab/>
        <w:t>&lt;p&gt;&lt;h2&gt;Registracija&lt;/h2&gt;&lt;/p&gt;</w:t>
      </w:r>
    </w:p>
    <w:p w:rsidR="00A2026F" w:rsidRDefault="00A2026F" w:rsidP="00A2026F">
      <w:pPr>
        <w:spacing w:line="180" w:lineRule="exact"/>
        <w:ind w:left="4422"/>
      </w:pPr>
      <w:r>
        <w:tab/>
      </w:r>
      <w:r>
        <w:tab/>
      </w:r>
      <w:r>
        <w:tab/>
        <w:t>&lt;form name = "registracija" method = "POST" action = "registracija.php"&gt;</w:t>
      </w:r>
    </w:p>
    <w:p w:rsidR="00A2026F" w:rsidRDefault="00A2026F" w:rsidP="00A2026F">
      <w:pPr>
        <w:spacing w:line="180" w:lineRule="exact"/>
        <w:ind w:left="4422"/>
      </w:pPr>
      <w:r>
        <w:tab/>
      </w:r>
      <w:r>
        <w:tab/>
      </w:r>
      <w:r>
        <w:tab/>
      </w:r>
      <w:r>
        <w:tab/>
        <w:t>&lt;table style = "margin:opx auto;"&gt;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r>
      <w:r>
        <w:tab/>
        <w:t>&lt;td&gt;Username&lt;/td&gt;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r>
      <w:r>
        <w:tab/>
        <w:t>&lt;td&gt;&lt;input type = "text" name = "username"&gt;&lt;/td&gt;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r>
      <w:r>
        <w:tab/>
        <w:t>&lt;td&gt;Password&lt;/td&gt;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r>
      <w:r>
        <w:tab/>
        <w:t>&lt;td&gt;&lt;input type = "password" name = "password"&gt;&lt;/td&gt;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r>
      <w:r>
        <w:tab/>
      </w:r>
      <w:r>
        <w:tab/>
        <w:t>&lt;td&gt;&lt;input type = "submit" name = "btnRegistracija"&gt;&lt;/td&gt;</w:t>
      </w:r>
    </w:p>
    <w:p w:rsidR="00A2026F" w:rsidRDefault="00A2026F" w:rsidP="00A2026F">
      <w:pPr>
        <w:spacing w:line="180" w:lineRule="exact"/>
        <w:ind w:left="4422"/>
      </w:pPr>
      <w:r>
        <w:tab/>
      </w:r>
      <w:r>
        <w:tab/>
      </w:r>
      <w:r>
        <w:tab/>
      </w:r>
      <w:r>
        <w:tab/>
      </w:r>
      <w:r>
        <w:tab/>
        <w:t>&lt;/tr&gt;</w:t>
      </w:r>
    </w:p>
    <w:p w:rsidR="00A2026F" w:rsidRDefault="00A2026F" w:rsidP="00A2026F">
      <w:pPr>
        <w:spacing w:line="180" w:lineRule="exact"/>
        <w:ind w:left="4422"/>
      </w:pPr>
      <w:r>
        <w:tab/>
      </w:r>
      <w:r>
        <w:tab/>
      </w:r>
      <w:r>
        <w:tab/>
      </w:r>
      <w:r>
        <w:tab/>
        <w:t>&lt;/table&gt;</w:t>
      </w:r>
    </w:p>
    <w:p w:rsidR="00A2026F" w:rsidRDefault="00A2026F" w:rsidP="00A2026F">
      <w:pPr>
        <w:spacing w:line="180" w:lineRule="exact"/>
        <w:ind w:left="4422"/>
      </w:pPr>
      <w:r>
        <w:tab/>
      </w:r>
      <w:r>
        <w:tab/>
      </w:r>
      <w:r>
        <w:tab/>
        <w:t>&lt;/form&gt;</w:t>
      </w:r>
    </w:p>
    <w:p w:rsidR="00A2026F" w:rsidRDefault="00A2026F" w:rsidP="00A2026F">
      <w:pPr>
        <w:spacing w:line="180" w:lineRule="exact"/>
        <w:ind w:left="4422"/>
      </w:pPr>
      <w:r>
        <w:tab/>
      </w:r>
      <w:r>
        <w:tab/>
      </w:r>
      <w:r>
        <w:tab/>
        <w:t>&lt;?php</w:t>
      </w:r>
    </w:p>
    <w:p w:rsidR="00A2026F" w:rsidRDefault="00A2026F" w:rsidP="00A2026F">
      <w:pPr>
        <w:spacing w:line="180" w:lineRule="exact"/>
        <w:ind w:left="4422"/>
      </w:pPr>
      <w:r>
        <w:tab/>
      </w:r>
      <w:r>
        <w:tab/>
      </w:r>
      <w:r>
        <w:tab/>
      </w:r>
      <w:r>
        <w:tab/>
        <w:t>include('konekcija.php');</w:t>
      </w:r>
    </w:p>
    <w:p w:rsidR="00A2026F" w:rsidRDefault="00A2026F" w:rsidP="00A2026F">
      <w:pPr>
        <w:spacing w:line="180" w:lineRule="exact"/>
        <w:ind w:left="4422"/>
      </w:pPr>
      <w:r>
        <w:tab/>
      </w:r>
      <w:r>
        <w:tab/>
      </w:r>
      <w:r>
        <w:tab/>
      </w:r>
      <w:r>
        <w:tab/>
        <w:t>if(isset($_POST['btnRegistracija']))</w:t>
      </w:r>
    </w:p>
    <w:p w:rsidR="00A2026F" w:rsidRDefault="00A2026F" w:rsidP="00A2026F">
      <w:pPr>
        <w:spacing w:line="180" w:lineRule="exact"/>
        <w:ind w:left="4422"/>
      </w:pPr>
      <w:r>
        <w:tab/>
      </w:r>
      <w:r>
        <w:tab/>
      </w:r>
      <w:r>
        <w:tab/>
      </w:r>
      <w:r>
        <w:tab/>
        <w:t>{</w:t>
      </w:r>
    </w:p>
    <w:p w:rsidR="00A2026F" w:rsidRDefault="00A2026F" w:rsidP="00A2026F">
      <w:pPr>
        <w:spacing w:line="180" w:lineRule="exact"/>
        <w:ind w:left="4422"/>
      </w:pPr>
      <w:r>
        <w:tab/>
      </w:r>
      <w:r>
        <w:tab/>
      </w:r>
      <w:r>
        <w:tab/>
      </w:r>
      <w:r>
        <w:tab/>
      </w:r>
      <w:r>
        <w:tab/>
        <w:t>$username = $_POST['username'];</w:t>
      </w:r>
    </w:p>
    <w:p w:rsidR="00A2026F" w:rsidRDefault="00A2026F" w:rsidP="00A2026F">
      <w:pPr>
        <w:spacing w:line="180" w:lineRule="exact"/>
        <w:ind w:left="4422"/>
      </w:pPr>
      <w:r>
        <w:tab/>
      </w:r>
      <w:r>
        <w:tab/>
      </w:r>
      <w:r>
        <w:tab/>
      </w:r>
      <w:r>
        <w:tab/>
      </w:r>
      <w:r>
        <w:tab/>
        <w:t>$password = $_POST['password'];</w:t>
      </w:r>
    </w:p>
    <w:p w:rsidR="00A2026F" w:rsidRDefault="00A2026F" w:rsidP="00A2026F">
      <w:pPr>
        <w:spacing w:line="180" w:lineRule="exact"/>
        <w:ind w:left="4422"/>
      </w:pPr>
      <w:r>
        <w:tab/>
      </w:r>
      <w:r>
        <w:tab/>
      </w:r>
      <w:r>
        <w:tab/>
      </w:r>
      <w:r>
        <w:tab/>
      </w:r>
      <w:r>
        <w:tab/>
      </w:r>
    </w:p>
    <w:p w:rsidR="00A2026F" w:rsidRDefault="00A2026F" w:rsidP="00A2026F">
      <w:pPr>
        <w:spacing w:line="180" w:lineRule="exact"/>
        <w:ind w:left="4422"/>
      </w:pPr>
      <w:r>
        <w:tab/>
      </w:r>
      <w:r>
        <w:tab/>
      </w:r>
      <w:r>
        <w:tab/>
      </w:r>
      <w:r>
        <w:tab/>
      </w:r>
      <w:r>
        <w:tab/>
      </w:r>
    </w:p>
    <w:p w:rsidR="00A2026F" w:rsidRDefault="00A2026F" w:rsidP="00A2026F">
      <w:pPr>
        <w:spacing w:line="180" w:lineRule="exact"/>
        <w:ind w:left="4422"/>
      </w:pPr>
      <w:r>
        <w:tab/>
      </w:r>
      <w:r>
        <w:tab/>
      </w:r>
      <w:r>
        <w:tab/>
      </w:r>
      <w:r>
        <w:tab/>
      </w:r>
      <w:r>
        <w:tab/>
        <w:t>$upit = "INSERT INTO registracija VALUES('', '$username', '$password')";</w:t>
      </w:r>
    </w:p>
    <w:p w:rsidR="00A2026F" w:rsidRDefault="00A2026F" w:rsidP="00A2026F">
      <w:pPr>
        <w:spacing w:line="180" w:lineRule="exact"/>
        <w:ind w:left="4422"/>
      </w:pPr>
      <w:r>
        <w:tab/>
      </w:r>
      <w:r>
        <w:tab/>
      </w:r>
      <w:r>
        <w:tab/>
      </w:r>
      <w:r>
        <w:tab/>
      </w:r>
      <w:r>
        <w:tab/>
        <w:t>$rezultat = mysql_query($upit, $konekcija);</w:t>
      </w:r>
    </w:p>
    <w:p w:rsidR="00A2026F" w:rsidRDefault="00A2026F" w:rsidP="00A2026F">
      <w:pPr>
        <w:spacing w:line="180" w:lineRule="exact"/>
        <w:ind w:left="4422"/>
      </w:pPr>
      <w:r>
        <w:tab/>
      </w:r>
      <w:r>
        <w:tab/>
      </w:r>
      <w:r>
        <w:tab/>
      </w:r>
      <w:r>
        <w:tab/>
      </w:r>
      <w:r>
        <w:tab/>
        <w:t>if($rezultat)</w:t>
      </w:r>
    </w:p>
    <w:p w:rsidR="00A2026F" w:rsidRDefault="00A2026F" w:rsidP="00A2026F">
      <w:pPr>
        <w:spacing w:line="180" w:lineRule="exact"/>
        <w:ind w:left="4422"/>
      </w:pPr>
      <w:r>
        <w:tab/>
      </w:r>
      <w:r>
        <w:tab/>
      </w:r>
      <w:r>
        <w:tab/>
      </w:r>
      <w:r>
        <w:tab/>
      </w:r>
      <w:r>
        <w:tab/>
        <w:t>{</w:t>
      </w:r>
    </w:p>
    <w:p w:rsidR="00A2026F" w:rsidRDefault="00A2026F" w:rsidP="00A2026F">
      <w:pPr>
        <w:spacing w:line="180" w:lineRule="exact"/>
        <w:ind w:left="4422"/>
      </w:pPr>
      <w:r>
        <w:tab/>
      </w:r>
      <w:r>
        <w:tab/>
      </w:r>
      <w:r>
        <w:tab/>
      </w:r>
      <w:r>
        <w:tab/>
      </w:r>
      <w:r>
        <w:tab/>
      </w:r>
      <w:r>
        <w:tab/>
        <w:t>echo "Uspesno ste upisali podatke!";</w:t>
      </w:r>
    </w:p>
    <w:p w:rsidR="00A2026F" w:rsidRDefault="00A2026F" w:rsidP="00A2026F">
      <w:pPr>
        <w:spacing w:line="180" w:lineRule="exact"/>
        <w:ind w:left="4422"/>
      </w:pPr>
      <w:r>
        <w:tab/>
      </w:r>
      <w:r>
        <w:tab/>
      </w:r>
      <w:r>
        <w:tab/>
      </w:r>
      <w:r>
        <w:tab/>
      </w:r>
      <w:r>
        <w:tab/>
      </w:r>
      <w:r>
        <w:tab/>
        <w:t>header('Location:logovanje.php');</w:t>
      </w:r>
    </w:p>
    <w:p w:rsidR="00A2026F" w:rsidRDefault="00A2026F" w:rsidP="00A2026F">
      <w:pPr>
        <w:spacing w:line="180" w:lineRule="exact"/>
        <w:ind w:left="4422"/>
      </w:pPr>
      <w:r>
        <w:tab/>
      </w:r>
      <w:r>
        <w:tab/>
      </w:r>
      <w:r>
        <w:tab/>
      </w:r>
      <w:r>
        <w:tab/>
      </w:r>
      <w:r>
        <w:tab/>
        <w:t>}</w:t>
      </w:r>
    </w:p>
    <w:p w:rsidR="00A2026F" w:rsidRDefault="00A2026F" w:rsidP="00A2026F">
      <w:pPr>
        <w:spacing w:line="180" w:lineRule="exact"/>
        <w:ind w:left="4422"/>
      </w:pPr>
      <w:r>
        <w:tab/>
      </w:r>
      <w:r>
        <w:tab/>
      </w:r>
      <w:r>
        <w:tab/>
      </w:r>
      <w:r>
        <w:tab/>
        <w:t>}</w:t>
      </w:r>
    </w:p>
    <w:p w:rsidR="00A2026F" w:rsidRDefault="00A2026F" w:rsidP="00A2026F">
      <w:pPr>
        <w:spacing w:line="180" w:lineRule="exact"/>
        <w:ind w:left="4422"/>
      </w:pPr>
      <w:r>
        <w:tab/>
      </w:r>
      <w:r>
        <w:tab/>
      </w:r>
      <w:r>
        <w:tab/>
      </w:r>
      <w:r>
        <w:tab/>
        <w:t>mysql_close($konekcija);</w:t>
      </w:r>
    </w:p>
    <w:p w:rsidR="00A2026F" w:rsidRDefault="00A2026F" w:rsidP="00A2026F">
      <w:pPr>
        <w:spacing w:line="180" w:lineRule="exact"/>
        <w:ind w:left="4422"/>
      </w:pPr>
      <w:r>
        <w:tab/>
      </w:r>
      <w:r>
        <w:tab/>
      </w:r>
      <w:r>
        <w:tab/>
        <w:t>?&gt;</w:t>
      </w:r>
    </w:p>
    <w:p w:rsidR="00A2026F" w:rsidRDefault="00A2026F" w:rsidP="00A2026F">
      <w:pPr>
        <w:spacing w:line="180" w:lineRule="exact"/>
        <w:ind w:left="4422"/>
      </w:pPr>
      <w:r>
        <w:t xml:space="preserve">        &lt;/div&gt;</w:t>
      </w:r>
    </w:p>
    <w:p w:rsidR="00A2026F" w:rsidRDefault="00A2026F" w:rsidP="00A2026F">
      <w:pPr>
        <w:spacing w:line="180" w:lineRule="exact"/>
        <w:ind w:left="4422"/>
      </w:pPr>
      <w:r>
        <w:t xml:space="preserve">    &lt;/div&gt;</w:t>
      </w:r>
    </w:p>
    <w:p w:rsidR="00A2026F" w:rsidRDefault="00A2026F" w:rsidP="00A2026F">
      <w:pPr>
        <w:spacing w:line="180" w:lineRule="exact"/>
        <w:ind w:left="4422"/>
      </w:pPr>
      <w:r>
        <w:t xml:space="preserve">    &lt;div id="footer"&gt;</w:t>
      </w:r>
    </w:p>
    <w:p w:rsidR="00A2026F" w:rsidRDefault="00A2026F" w:rsidP="00A2026F">
      <w:pPr>
        <w:spacing w:line="180" w:lineRule="exact"/>
        <w:ind w:left="4422"/>
      </w:pPr>
      <w:r>
        <w:t xml:space="preserve">    </w:t>
      </w:r>
      <w:r>
        <w:tab/>
        <w:t>&lt;p&gt;© Copyright 2012 yourname.com. All Rights Reserved. &lt;br /&gt;</w:t>
      </w:r>
    </w:p>
    <w:p w:rsidR="00A2026F" w:rsidRDefault="00A2026F" w:rsidP="00A2026F">
      <w:pPr>
        <w:spacing w:line="180" w:lineRule="exact"/>
        <w:ind w:left="4422"/>
      </w:pPr>
      <w:r>
        <w:t xml:space="preserve">        &lt;span class="darkgrey"&gt;Design by &lt;a href="http://www.prontomoda.de/" target="_blank" title="Handtaschen"&gt;Handtaschen&lt;/a&gt;&lt;/span&gt;&lt;/p&gt;</w:t>
      </w:r>
    </w:p>
    <w:p w:rsidR="00A2026F" w:rsidRDefault="00A2026F" w:rsidP="00A2026F">
      <w:pPr>
        <w:spacing w:line="180" w:lineRule="exact"/>
        <w:ind w:left="4422"/>
      </w:pPr>
      <w:r>
        <w:tab/>
      </w:r>
      <w:r>
        <w:tab/>
        <w:t>&lt;a href = "milos.php"&gt;&lt;b&gt;Miloš Mićin 180/13&lt;/b&gt;&lt;/a&gt;</w:t>
      </w:r>
    </w:p>
    <w:p w:rsidR="00A2026F" w:rsidRDefault="00A2026F" w:rsidP="00A2026F">
      <w:pPr>
        <w:spacing w:line="180" w:lineRule="exact"/>
        <w:ind w:left="4422"/>
      </w:pPr>
      <w:r>
        <w:t xml:space="preserve">    &lt;/div&gt;</w:t>
      </w:r>
    </w:p>
    <w:p w:rsidR="00A2026F" w:rsidRDefault="00A2026F" w:rsidP="00A2026F">
      <w:pPr>
        <w:spacing w:line="180" w:lineRule="exact"/>
        <w:ind w:left="4422"/>
      </w:pPr>
      <w:r>
        <w:t>&lt;/div&gt;</w:t>
      </w:r>
    </w:p>
    <w:p w:rsidR="00A2026F" w:rsidRDefault="00A2026F" w:rsidP="00A2026F">
      <w:pPr>
        <w:spacing w:line="180" w:lineRule="exact"/>
        <w:ind w:left="4422"/>
      </w:pPr>
      <w:r>
        <w:t>&lt;div style="margin: 1em 0 3em 0; text-align: center;"&gt;</w:t>
      </w:r>
    </w:p>
    <w:p w:rsidR="00A2026F" w:rsidRDefault="00A2026F" w:rsidP="00A2026F">
      <w:pPr>
        <w:spacing w:line="180" w:lineRule="exact"/>
        <w:ind w:left="4422"/>
      </w:pPr>
      <w:r>
        <w:t>&lt;/div&gt;</w:t>
      </w:r>
    </w:p>
    <w:p w:rsidR="00A2026F" w:rsidRDefault="00A2026F" w:rsidP="00A2026F">
      <w:pPr>
        <w:spacing w:line="180" w:lineRule="exact"/>
        <w:ind w:left="4422"/>
      </w:pPr>
      <w:r>
        <w:t>&lt;/body&gt;</w:t>
      </w:r>
    </w:p>
    <w:p w:rsidR="00053FF5" w:rsidRDefault="00A2026F" w:rsidP="00A2026F">
      <w:pPr>
        <w:spacing w:line="180" w:lineRule="exact"/>
        <w:ind w:left="4422"/>
        <w:sectPr w:rsidR="00053FF5">
          <w:pgSz w:w="11900" w:h="16840"/>
          <w:pgMar w:top="1580" w:right="1680" w:bottom="280" w:left="920" w:header="720" w:footer="720" w:gutter="0"/>
          <w:cols w:space="720"/>
        </w:sectPr>
      </w:pPr>
      <w:r>
        <w:t>&lt;/html&gt;</w:t>
      </w:r>
    </w:p>
    <w:p w:rsidR="00053FF5" w:rsidRDefault="00053FF5">
      <w:pPr>
        <w:spacing w:before="4" w:line="160" w:lineRule="exact"/>
        <w:rPr>
          <w:sz w:val="17"/>
          <w:szCs w:val="17"/>
        </w:rPr>
      </w:pPr>
    </w:p>
    <w:p w:rsidR="00053FF5" w:rsidRDefault="00FE22BD">
      <w:pPr>
        <w:spacing w:line="200" w:lineRule="exact"/>
        <w:sectPr w:rsidR="00053FF5">
          <w:type w:val="continuous"/>
          <w:pgSz w:w="11900" w:h="16840"/>
          <w:pgMar w:top="1060" w:right="1680" w:bottom="280" w:left="920" w:header="720" w:footer="720" w:gutter="0"/>
          <w:cols w:num="3" w:space="720" w:equalWidth="0">
            <w:col w:w="2799" w:space="183"/>
            <w:col w:w="537" w:space="183"/>
            <w:col w:w="5598"/>
          </w:cols>
        </w:sectPr>
      </w:pPr>
      <w:r>
        <w:br w:type="column"/>
      </w:r>
    </w:p>
    <w:p w:rsidR="00053FF5" w:rsidRDefault="00FE22BD">
      <w:pPr>
        <w:spacing w:line="200" w:lineRule="exact"/>
        <w:ind w:left="2262"/>
      </w:pPr>
      <w:r>
        <w:rPr>
          <w:spacing w:val="-1"/>
        </w:rPr>
        <w:lastRenderedPageBreak/>
        <w:t>&lt;</w:t>
      </w:r>
      <w:r>
        <w:t>d</w:t>
      </w:r>
      <w:r>
        <w:lastRenderedPageBreak/>
        <w:t>iv</w:t>
      </w:r>
      <w:r>
        <w:lastRenderedPageBreak/>
        <w:t xml:space="preserve"> i</w:t>
      </w:r>
      <w:r>
        <w:lastRenderedPageBreak/>
        <w:t>d =</w:t>
      </w:r>
      <w:r>
        <w:rPr>
          <w:spacing w:val="1"/>
        </w:rPr>
        <w:t xml:space="preserve"> </w:t>
      </w:r>
      <w:r>
        <w:rPr>
          <w:spacing w:val="-2"/>
        </w:rPr>
        <w:t>"</w:t>
      </w:r>
      <w:r>
        <w:t>s</w:t>
      </w:r>
      <w:r>
        <w:rPr>
          <w:spacing w:val="1"/>
        </w:rPr>
        <w:t>a</w:t>
      </w:r>
      <w:r>
        <w:t>d</w:t>
      </w:r>
      <w:r>
        <w:rPr>
          <w:spacing w:val="-3"/>
        </w:rPr>
        <w:t>r</w:t>
      </w:r>
      <w:r>
        <w:rPr>
          <w:spacing w:val="1"/>
        </w:rPr>
        <w:t>z</w:t>
      </w:r>
      <w:r>
        <w:rPr>
          <w:spacing w:val="-1"/>
        </w:rPr>
        <w:t>a</w:t>
      </w:r>
      <w:r>
        <w:rPr>
          <w:spacing w:val="2"/>
        </w:rPr>
        <w:t>j</w:t>
      </w:r>
      <w:r>
        <w:t>"&gt;</w:t>
      </w:r>
    </w:p>
    <w:p w:rsidR="00053FF5" w:rsidRDefault="00FE22BD">
      <w:pPr>
        <w:spacing w:line="200" w:lineRule="exact"/>
        <w:ind w:left="2982"/>
      </w:pPr>
      <w:r>
        <w:rPr>
          <w:spacing w:val="-1"/>
        </w:rPr>
        <w:t>&lt;</w:t>
      </w:r>
      <w:r>
        <w:t>div id=</w:t>
      </w:r>
      <w:r>
        <w:rPr>
          <w:spacing w:val="1"/>
        </w:rPr>
        <w:t xml:space="preserve"> </w:t>
      </w:r>
      <w:r>
        <w:rPr>
          <w:spacing w:val="-2"/>
        </w:rPr>
        <w:t>"</w:t>
      </w:r>
      <w:r>
        <w:t>s</w:t>
      </w:r>
      <w:r>
        <w:rPr>
          <w:spacing w:val="1"/>
        </w:rPr>
        <w:t>a</w:t>
      </w:r>
      <w:r>
        <w:t>d</w:t>
      </w:r>
      <w:r>
        <w:rPr>
          <w:spacing w:val="-3"/>
        </w:rPr>
        <w:t>r</w:t>
      </w:r>
      <w:r>
        <w:rPr>
          <w:spacing w:val="1"/>
        </w:rPr>
        <w:t>z</w:t>
      </w:r>
      <w:r>
        <w:rPr>
          <w:spacing w:val="-1"/>
        </w:rPr>
        <w:t>a</w:t>
      </w:r>
      <w:r>
        <w:rPr>
          <w:spacing w:val="2"/>
        </w:rPr>
        <w:t>j</w:t>
      </w:r>
      <w:r>
        <w:rPr>
          <w:spacing w:val="-2"/>
        </w:rPr>
        <w:t>_</w:t>
      </w:r>
      <w:r>
        <w:t>l</w:t>
      </w:r>
      <w:r>
        <w:rPr>
          <w:spacing w:val="-1"/>
        </w:rPr>
        <w:t>e</w:t>
      </w:r>
      <w:r>
        <w:t>vo"&gt;</w:t>
      </w:r>
    </w:p>
    <w:p w:rsidR="00053FF5" w:rsidRDefault="00FE22BD">
      <w:pPr>
        <w:spacing w:before="4" w:line="160" w:lineRule="exact"/>
        <w:rPr>
          <w:sz w:val="17"/>
          <w:szCs w:val="17"/>
        </w:rPr>
      </w:pPr>
      <w:r>
        <w:br w:type="column"/>
      </w: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sectPr w:rsidR="00053FF5">
          <w:type w:val="continuous"/>
          <w:pgSz w:w="11900" w:h="16840"/>
          <w:pgMar w:top="1060" w:right="1680" w:bottom="280" w:left="920" w:header="720" w:footer="720" w:gutter="0"/>
          <w:cols w:num="4" w:space="720" w:equalWidth="0">
            <w:col w:w="2079" w:space="183"/>
            <w:col w:w="537" w:space="183"/>
            <w:col w:w="649" w:space="71"/>
            <w:col w:w="5598"/>
          </w:cols>
        </w:sectPr>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053FF5">
      <w:pPr>
        <w:spacing w:line="200" w:lineRule="exact"/>
      </w:pPr>
    </w:p>
    <w:p w:rsidR="00053FF5" w:rsidRDefault="00FE22BD">
      <w:pPr>
        <w:spacing w:before="24"/>
        <w:ind w:left="1636"/>
        <w:rPr>
          <w:b/>
          <w:sz w:val="28"/>
          <w:szCs w:val="28"/>
        </w:rPr>
      </w:pPr>
      <w:r>
        <w:rPr>
          <w:b/>
          <w:sz w:val="28"/>
          <w:szCs w:val="28"/>
        </w:rPr>
        <w:t xml:space="preserve">3.1.5 </w:t>
      </w:r>
      <w:r w:rsidR="00A2026F">
        <w:rPr>
          <w:b/>
          <w:spacing w:val="2"/>
          <w:sz w:val="28"/>
          <w:szCs w:val="28"/>
        </w:rPr>
        <w:t>galerija</w:t>
      </w:r>
      <w:r>
        <w:rPr>
          <w:b/>
          <w:sz w:val="28"/>
          <w:szCs w:val="28"/>
        </w:rPr>
        <w:t>.</w:t>
      </w:r>
      <w:r w:rsidR="00A2026F">
        <w:rPr>
          <w:b/>
          <w:sz w:val="28"/>
          <w:szCs w:val="28"/>
        </w:rPr>
        <w:t>php</w:t>
      </w:r>
    </w:p>
    <w:p w:rsidR="00A2026F" w:rsidRDefault="00A2026F">
      <w:pPr>
        <w:spacing w:before="24"/>
        <w:ind w:left="1636"/>
        <w:rPr>
          <w:sz w:val="28"/>
          <w:szCs w:val="28"/>
        </w:rPr>
      </w:pPr>
    </w:p>
    <w:p w:rsidR="00053FF5" w:rsidRDefault="00053FF5">
      <w:pPr>
        <w:spacing w:before="8" w:line="160" w:lineRule="exact"/>
        <w:rPr>
          <w:sz w:val="16"/>
          <w:szCs w:val="16"/>
        </w:rPr>
      </w:pPr>
    </w:p>
    <w:p w:rsidR="00053FF5" w:rsidRDefault="00053FF5">
      <w:pPr>
        <w:spacing w:line="200" w:lineRule="exact"/>
      </w:pPr>
    </w:p>
    <w:p w:rsidR="00053FF5" w:rsidRDefault="00053FF5">
      <w:pPr>
        <w:spacing w:line="200" w:lineRule="exact"/>
      </w:pPr>
    </w:p>
    <w:p w:rsidR="00A2026F" w:rsidRDefault="00A2026F" w:rsidP="00A2026F">
      <w:pPr>
        <w:spacing w:line="200" w:lineRule="exact"/>
      </w:pPr>
      <w:r>
        <w:t>&lt;!DOCTYPE html PUBLIC "-//W3C//DTD XHTML 1.0 Strict//EN"</w:t>
      </w:r>
    </w:p>
    <w:p w:rsidR="00A2026F" w:rsidRDefault="00A2026F" w:rsidP="00A2026F">
      <w:pPr>
        <w:spacing w:line="200" w:lineRule="exact"/>
      </w:pPr>
      <w:r>
        <w:tab/>
        <w:t>"http://www.w3.org/TR/xhtml1/DTD/xhtml1-strict.dtd"&gt;</w:t>
      </w:r>
    </w:p>
    <w:p w:rsidR="00A2026F" w:rsidRDefault="00A2026F" w:rsidP="00A2026F">
      <w:pPr>
        <w:spacing w:line="200" w:lineRule="exact"/>
      </w:pPr>
      <w:r>
        <w:t>&lt;html xmlns="http://www.w3.org/1999/xhtml" xml:lang="en" &gt;</w:t>
      </w:r>
    </w:p>
    <w:p w:rsidR="00A2026F" w:rsidRDefault="00A2026F" w:rsidP="00A2026F">
      <w:pPr>
        <w:spacing w:line="200" w:lineRule="exact"/>
      </w:pPr>
      <w:r>
        <w:t>&lt;head&gt;</w:t>
      </w:r>
    </w:p>
    <w:p w:rsidR="00A2026F" w:rsidRDefault="00A2026F" w:rsidP="00A2026F">
      <w:pPr>
        <w:spacing w:line="200" w:lineRule="exact"/>
      </w:pPr>
      <w:r>
        <w:tab/>
        <w:t>&lt;meta http-equiv="content-type" content="text/html; charset=utf-8" /&gt;</w:t>
      </w:r>
    </w:p>
    <w:p w:rsidR="00A2026F" w:rsidRDefault="00A2026F" w:rsidP="00A2026F">
      <w:pPr>
        <w:spacing w:line="200" w:lineRule="exact"/>
      </w:pPr>
      <w:r>
        <w:tab/>
        <w:t>&lt;meta name="author" content="bred&lt;" /&gt;</w:t>
      </w:r>
    </w:p>
    <w:p w:rsidR="00A2026F" w:rsidRDefault="00A2026F" w:rsidP="00A2026F">
      <w:pPr>
        <w:spacing w:line="200" w:lineRule="exact"/>
      </w:pPr>
      <w:r>
        <w:tab/>
        <w:t>&lt;meta name="keywords" content="bred&lt;" /&gt;</w:t>
      </w:r>
    </w:p>
    <w:p w:rsidR="00A2026F" w:rsidRDefault="00A2026F" w:rsidP="00A2026F">
      <w:pPr>
        <w:spacing w:line="200" w:lineRule="exact"/>
      </w:pPr>
      <w:r>
        <w:tab/>
        <w:t>&lt;meta name="description" content="bred&lt;" /&gt;</w:t>
      </w:r>
    </w:p>
    <w:p w:rsidR="00A2026F" w:rsidRDefault="00A2026F" w:rsidP="00A2026F">
      <w:pPr>
        <w:spacing w:line="200" w:lineRule="exact"/>
      </w:pPr>
      <w:r>
        <w:tab/>
        <w:t>&lt;meta name="robots" content="all" /&gt;</w:t>
      </w:r>
    </w:p>
    <w:p w:rsidR="00A2026F" w:rsidRDefault="00A2026F" w:rsidP="00A2026F">
      <w:pPr>
        <w:spacing w:line="200" w:lineRule="exact"/>
      </w:pPr>
      <w:r>
        <w:tab/>
        <w:t>&lt;link rel="stylesheet" type="text/css" href="jquery.lightbox-0.5.css" media="screen" /&gt;</w:t>
      </w:r>
    </w:p>
    <w:p w:rsidR="00A2026F" w:rsidRDefault="00A2026F" w:rsidP="00A2026F">
      <w:pPr>
        <w:spacing w:line="200" w:lineRule="exact"/>
      </w:pPr>
      <w:r>
        <w:tab/>
        <w:t>&lt;title&gt;Red Recenzija&lt;/title&gt;</w:t>
      </w:r>
    </w:p>
    <w:p w:rsidR="00A2026F" w:rsidRDefault="00A2026F" w:rsidP="00A2026F">
      <w:pPr>
        <w:spacing w:line="200" w:lineRule="exact"/>
      </w:pPr>
      <w:r>
        <w:tab/>
        <w:t>&lt;script type = "text/javascript" src = "ajax.js"&gt;&lt;/script&gt;</w:t>
      </w:r>
    </w:p>
    <w:p w:rsidR="00A2026F" w:rsidRDefault="00A2026F" w:rsidP="00A2026F">
      <w:pPr>
        <w:spacing w:line="200" w:lineRule="exact"/>
      </w:pPr>
      <w:r>
        <w:tab/>
        <w:t>&lt;script type = "text/javascript" src = "telefoni.js"&gt;&lt;/script&gt;</w:t>
      </w:r>
    </w:p>
    <w:p w:rsidR="00A2026F" w:rsidRDefault="00A2026F" w:rsidP="00A2026F">
      <w:pPr>
        <w:spacing w:line="200" w:lineRule="exact"/>
      </w:pPr>
      <w:r>
        <w:tab/>
        <w:t>&lt;script type="text/javascript" src="jquery.js"&gt;&lt;/script&gt;</w:t>
      </w:r>
    </w:p>
    <w:p w:rsidR="00A2026F" w:rsidRDefault="00A2026F" w:rsidP="00A2026F">
      <w:pPr>
        <w:spacing w:line="200" w:lineRule="exact"/>
      </w:pPr>
      <w:r>
        <w:tab/>
        <w:t>&lt;script type="text/javascript" src="jquery.lightbox-0.5.min.js"&gt;&lt;/script&gt;</w:t>
      </w:r>
    </w:p>
    <w:p w:rsidR="00A2026F" w:rsidRDefault="00A2026F" w:rsidP="00A2026F">
      <w:pPr>
        <w:spacing w:line="200" w:lineRule="exact"/>
      </w:pPr>
      <w:r>
        <w:tab/>
        <w:t>&lt;script type="text/javascript"&gt;</w:t>
      </w:r>
    </w:p>
    <w:p w:rsidR="00A2026F" w:rsidRDefault="00A2026F" w:rsidP="00A2026F">
      <w:pPr>
        <w:spacing w:line="200" w:lineRule="exact"/>
      </w:pPr>
      <w:r>
        <w:tab/>
        <w:t>$(document).ready(function(){</w:t>
      </w:r>
    </w:p>
    <w:p w:rsidR="00A2026F" w:rsidRDefault="00A2026F" w:rsidP="00A2026F">
      <w:pPr>
        <w:spacing w:line="200" w:lineRule="exact"/>
      </w:pPr>
      <w:r>
        <w:tab/>
        <w:t xml:space="preserve">  $('#galerija a').lightBox();</w:t>
      </w:r>
    </w:p>
    <w:p w:rsidR="00A2026F" w:rsidRDefault="00A2026F" w:rsidP="00A2026F">
      <w:pPr>
        <w:spacing w:line="200" w:lineRule="exact"/>
      </w:pPr>
      <w:r>
        <w:tab/>
        <w:t>});</w:t>
      </w:r>
    </w:p>
    <w:p w:rsidR="00A2026F" w:rsidRDefault="00A2026F" w:rsidP="00A2026F">
      <w:pPr>
        <w:spacing w:line="200" w:lineRule="exact"/>
      </w:pPr>
      <w:r>
        <w:t>&lt;/script&gt;</w:t>
      </w:r>
    </w:p>
    <w:p w:rsidR="00A2026F" w:rsidRDefault="00A2026F" w:rsidP="00A2026F">
      <w:pPr>
        <w:spacing w:line="200" w:lineRule="exact"/>
      </w:pPr>
      <w:r>
        <w:tab/>
        <w:t>&lt;style type="text/css" title="currentStyle" media="screen"&gt;</w:t>
      </w:r>
    </w:p>
    <w:p w:rsidR="00A2026F" w:rsidRDefault="00A2026F" w:rsidP="00A2026F">
      <w:pPr>
        <w:spacing w:line="200" w:lineRule="exact"/>
      </w:pPr>
      <w:r>
        <w:tab/>
      </w:r>
      <w:r>
        <w:tab/>
        <w:t>@import "./css/global.css";</w:t>
      </w:r>
    </w:p>
    <w:p w:rsidR="00A2026F" w:rsidRDefault="00A2026F" w:rsidP="00A2026F">
      <w:pPr>
        <w:spacing w:line="200" w:lineRule="exact"/>
      </w:pPr>
      <w:r>
        <w:tab/>
        <w:t>&lt;/style&gt;</w:t>
      </w:r>
    </w:p>
    <w:p w:rsidR="00A2026F" w:rsidRDefault="00A2026F" w:rsidP="00A2026F">
      <w:pPr>
        <w:spacing w:line="200" w:lineRule="exact"/>
      </w:pPr>
      <w:r>
        <w:t xml:space="preserve">    &lt;link href='http://fonts.googleapis.com/css?family=Asap:400,700' rel='stylesheet' type='text/css'&gt;</w:t>
      </w:r>
    </w:p>
    <w:p w:rsidR="00A2026F" w:rsidRDefault="00A2026F" w:rsidP="00A2026F">
      <w:pPr>
        <w:spacing w:line="200" w:lineRule="exact"/>
      </w:pPr>
      <w:r>
        <w:t>&lt;/head&gt;</w:t>
      </w:r>
    </w:p>
    <w:p w:rsidR="00A2026F" w:rsidRDefault="00A2026F" w:rsidP="00A2026F">
      <w:pPr>
        <w:spacing w:line="200" w:lineRule="exact"/>
      </w:pPr>
    </w:p>
    <w:p w:rsidR="00A2026F" w:rsidRDefault="00A2026F" w:rsidP="00A2026F">
      <w:pPr>
        <w:spacing w:line="200" w:lineRule="exact"/>
      </w:pPr>
      <w:r>
        <w:t>&lt;body&gt;</w:t>
      </w:r>
    </w:p>
    <w:p w:rsidR="00A2026F" w:rsidRDefault="00A2026F" w:rsidP="00A2026F">
      <w:pPr>
        <w:spacing w:line="200" w:lineRule="exact"/>
      </w:pPr>
      <w:r>
        <w:t>&lt;?php</w:t>
      </w:r>
    </w:p>
    <w:p w:rsidR="00A2026F" w:rsidRDefault="00A2026F" w:rsidP="00A2026F">
      <w:pPr>
        <w:spacing w:line="200" w:lineRule="exact"/>
      </w:pPr>
      <w:r>
        <w:tab/>
        <w:t>include('konekcija.php');</w:t>
      </w:r>
    </w:p>
    <w:p w:rsidR="00A2026F" w:rsidRDefault="00A2026F" w:rsidP="00A2026F">
      <w:pPr>
        <w:spacing w:line="200" w:lineRule="exact"/>
      </w:pPr>
      <w:r>
        <w:t>?&gt;</w:t>
      </w:r>
    </w:p>
    <w:p w:rsidR="00A2026F" w:rsidRDefault="00A2026F" w:rsidP="00A2026F">
      <w:pPr>
        <w:spacing w:line="200" w:lineRule="exact"/>
      </w:pPr>
      <w:r>
        <w:t>&lt;div id="wrapper"&gt;</w:t>
      </w:r>
    </w:p>
    <w:p w:rsidR="00A2026F" w:rsidRDefault="00A2026F" w:rsidP="00A2026F">
      <w:pPr>
        <w:spacing w:line="200" w:lineRule="exact"/>
      </w:pPr>
      <w:r>
        <w:tab/>
        <w:t>&lt;div id="top"&gt;</w:t>
      </w:r>
    </w:p>
    <w:p w:rsidR="00A2026F" w:rsidRDefault="00A2026F" w:rsidP="00A2026F">
      <w:pPr>
        <w:spacing w:line="200" w:lineRule="exact"/>
      </w:pPr>
      <w:r>
        <w:tab/>
      </w:r>
      <w:r>
        <w:tab/>
        <w:t>&lt;h1 class="logo"&gt;&lt;span class="green1"&gt;RED&lt;/span&gt; RECENZIJA &lt;/h1&gt;</w:t>
      </w:r>
    </w:p>
    <w:p w:rsidR="00A2026F" w:rsidRDefault="00A2026F" w:rsidP="00A2026F">
      <w:pPr>
        <w:spacing w:line="200" w:lineRule="exact"/>
      </w:pPr>
      <w:r>
        <w:tab/>
      </w:r>
      <w:r>
        <w:tab/>
      </w:r>
      <w:r>
        <w:tab/>
        <w:t>&lt;?php</w:t>
      </w:r>
      <w:r>
        <w:tab/>
      </w:r>
      <w:r>
        <w:tab/>
      </w:r>
      <w:r>
        <w:tab/>
      </w:r>
      <w:r>
        <w:tab/>
      </w:r>
      <w:r>
        <w:tab/>
      </w:r>
    </w:p>
    <w:p w:rsidR="00A2026F" w:rsidRDefault="00A2026F" w:rsidP="00A2026F">
      <w:pPr>
        <w:spacing w:line="200" w:lineRule="exact"/>
      </w:pPr>
      <w:r>
        <w:tab/>
      </w:r>
      <w:r>
        <w:tab/>
      </w:r>
      <w:r>
        <w:tab/>
      </w:r>
      <w:r>
        <w:tab/>
        <w:t>$upit_link= "SELECT * FROM linkovi WHERE link_roditelj=0";</w:t>
      </w:r>
    </w:p>
    <w:p w:rsidR="00A2026F" w:rsidRDefault="00A2026F" w:rsidP="00A2026F">
      <w:pPr>
        <w:spacing w:line="200" w:lineRule="exact"/>
      </w:pPr>
      <w:r>
        <w:tab/>
      </w:r>
      <w:r>
        <w:tab/>
      </w:r>
      <w:r>
        <w:tab/>
      </w:r>
      <w:r>
        <w:tab/>
        <w:t>$rezultat_link = mysql_query($upit_link,$konekcija);</w:t>
      </w:r>
    </w:p>
    <w:p w:rsidR="00A2026F" w:rsidRDefault="00A2026F" w:rsidP="00A2026F">
      <w:pPr>
        <w:spacing w:line="200" w:lineRule="exact"/>
      </w:pPr>
      <w:r>
        <w:tab/>
      </w:r>
      <w:r>
        <w:tab/>
      </w:r>
      <w:r>
        <w:tab/>
      </w:r>
      <w:r>
        <w:tab/>
      </w:r>
    </w:p>
    <w:p w:rsidR="00A2026F" w:rsidRDefault="00A2026F" w:rsidP="00A2026F">
      <w:pPr>
        <w:spacing w:line="200" w:lineRule="exact"/>
      </w:pPr>
      <w:r>
        <w:tab/>
      </w:r>
      <w:r>
        <w:tab/>
      </w:r>
      <w:r>
        <w:tab/>
      </w:r>
      <w:r>
        <w:tab/>
        <w:t>echo("&lt;ul id='topnavi'&gt;");</w:t>
      </w:r>
    </w:p>
    <w:p w:rsidR="00A2026F" w:rsidRDefault="00A2026F" w:rsidP="00A2026F">
      <w:pPr>
        <w:spacing w:line="200" w:lineRule="exact"/>
      </w:pPr>
      <w:r>
        <w:tab/>
      </w:r>
      <w:r>
        <w:tab/>
      </w:r>
      <w:r>
        <w:tab/>
      </w:r>
      <w:r>
        <w:tab/>
        <w:t>echo "&lt;li class='active'&gt;&lt;a href='index.php'&gt;HOME&lt;/a&gt;&lt;/li&gt;";</w:t>
      </w:r>
    </w:p>
    <w:p w:rsidR="00A2026F" w:rsidRDefault="00A2026F" w:rsidP="00A2026F">
      <w:pPr>
        <w:spacing w:line="200" w:lineRule="exact"/>
      </w:pPr>
      <w:r>
        <w:tab/>
      </w:r>
      <w:r>
        <w:tab/>
      </w:r>
      <w:r>
        <w:tab/>
      </w:r>
      <w:r>
        <w:tab/>
        <w:t>while($r=mysql_fetch_array($rezultat_link)){</w:t>
      </w:r>
    </w:p>
    <w:p w:rsidR="00A2026F" w:rsidRDefault="00A2026F" w:rsidP="00A2026F">
      <w:pPr>
        <w:spacing w:line="200" w:lineRule="exact"/>
      </w:pPr>
      <w:r>
        <w:tab/>
      </w:r>
      <w:r>
        <w:tab/>
      </w:r>
      <w:r>
        <w:tab/>
      </w:r>
      <w:r>
        <w:tab/>
      </w:r>
      <w:r>
        <w:tab/>
        <w:t>echo "&lt;li&gt;</w:t>
      </w:r>
    </w:p>
    <w:p w:rsidR="00A2026F" w:rsidRDefault="00A2026F" w:rsidP="00A2026F">
      <w:pPr>
        <w:spacing w:line="200" w:lineRule="exact"/>
      </w:pPr>
      <w:r>
        <w:tab/>
      </w:r>
      <w:r>
        <w:tab/>
      </w:r>
      <w:r>
        <w:tab/>
      </w:r>
      <w:r>
        <w:tab/>
      </w:r>
      <w:r>
        <w:tab/>
        <w:t>&lt;a href=".$r['link_putanja']."&gt;".$r['link_ime']."&lt;/a&gt;";</w:t>
      </w:r>
    </w:p>
    <w:p w:rsidR="00A2026F" w:rsidRDefault="00A2026F" w:rsidP="00A2026F">
      <w:pPr>
        <w:spacing w:line="200" w:lineRule="exact"/>
      </w:pPr>
      <w:r>
        <w:tab/>
      </w:r>
      <w:r>
        <w:tab/>
      </w:r>
      <w:r>
        <w:tab/>
      </w:r>
      <w:r>
        <w:tab/>
      </w:r>
      <w:r>
        <w:tab/>
        <w:t>echo "&lt;/li&gt;";</w:t>
      </w:r>
    </w:p>
    <w:p w:rsidR="00A2026F" w:rsidRDefault="00A2026F" w:rsidP="00A2026F">
      <w:pPr>
        <w:spacing w:line="200" w:lineRule="exact"/>
      </w:pPr>
      <w:r>
        <w:tab/>
      </w:r>
      <w:r>
        <w:tab/>
      </w:r>
      <w:r>
        <w:tab/>
      </w:r>
      <w:r>
        <w:tab/>
        <w:t>}</w:t>
      </w:r>
    </w:p>
    <w:p w:rsidR="00A2026F" w:rsidRDefault="00A2026F" w:rsidP="00A2026F">
      <w:pPr>
        <w:spacing w:line="200" w:lineRule="exact"/>
      </w:pPr>
      <w:r>
        <w:tab/>
      </w:r>
      <w:r>
        <w:tab/>
      </w:r>
      <w:r>
        <w:tab/>
      </w:r>
      <w:r>
        <w:tab/>
        <w:t>echo "&lt;/ul&gt;";</w:t>
      </w:r>
    </w:p>
    <w:p w:rsidR="00A2026F" w:rsidRDefault="00A2026F" w:rsidP="00A2026F">
      <w:pPr>
        <w:spacing w:line="200" w:lineRule="exact"/>
      </w:pPr>
      <w:r>
        <w:tab/>
      </w:r>
      <w:r>
        <w:tab/>
      </w:r>
      <w:r>
        <w:tab/>
        <w:t>?&gt;</w:t>
      </w:r>
    </w:p>
    <w:p w:rsidR="00A2026F" w:rsidRDefault="00A2026F" w:rsidP="00A2026F">
      <w:pPr>
        <w:spacing w:line="200" w:lineRule="exact"/>
      </w:pPr>
      <w:r>
        <w:t xml:space="preserve">    &lt;/div&gt;</w:t>
      </w:r>
    </w:p>
    <w:p w:rsidR="00A2026F" w:rsidRDefault="00A2026F" w:rsidP="00A2026F">
      <w:pPr>
        <w:spacing w:line="200" w:lineRule="exact"/>
      </w:pPr>
      <w:r>
        <w:t xml:space="preserve">    &lt;div id="header"&gt;</w:t>
      </w:r>
    </w:p>
    <w:p w:rsidR="00A2026F" w:rsidRDefault="00A2026F" w:rsidP="00A2026F">
      <w:pPr>
        <w:spacing w:line="200" w:lineRule="exact"/>
      </w:pPr>
      <w:r>
        <w:t xml:space="preserve">    </w:t>
      </w:r>
      <w:r>
        <w:tab/>
        <w:t>&lt;img src="img/header.jpg" alt="" width="1000" height="183" /&gt;</w:t>
      </w:r>
    </w:p>
    <w:p w:rsidR="00A2026F" w:rsidRDefault="00A2026F" w:rsidP="00A2026F">
      <w:pPr>
        <w:spacing w:line="200" w:lineRule="exact"/>
      </w:pPr>
      <w:r>
        <w:t xml:space="preserve">    &lt;/div&gt;</w:t>
      </w:r>
    </w:p>
    <w:p w:rsidR="00A2026F" w:rsidRDefault="00A2026F" w:rsidP="00A2026F">
      <w:pPr>
        <w:spacing w:line="200" w:lineRule="exact"/>
      </w:pPr>
      <w:r>
        <w:t xml:space="preserve">    &lt;div id="main"&gt;</w:t>
      </w:r>
    </w:p>
    <w:p w:rsidR="00A2026F" w:rsidRDefault="00A2026F" w:rsidP="00A2026F">
      <w:pPr>
        <w:spacing w:line="200" w:lineRule="exact"/>
      </w:pPr>
      <w:r>
        <w:t xml:space="preserve">    </w:t>
      </w:r>
      <w:r>
        <w:tab/>
        <w:t>&lt;div id="left-part"&gt;</w:t>
      </w:r>
    </w:p>
    <w:p w:rsidR="00A2026F" w:rsidRDefault="00A2026F" w:rsidP="00A2026F">
      <w:pPr>
        <w:spacing w:line="200" w:lineRule="exact"/>
      </w:pPr>
      <w:r>
        <w:t xml:space="preserve">        </w:t>
      </w:r>
      <w:r>
        <w:tab/>
        <w:t>&lt;h1&gt;Category&lt;/h1&gt;</w:t>
      </w:r>
    </w:p>
    <w:p w:rsidR="00A2026F" w:rsidRDefault="00A2026F" w:rsidP="00A2026F">
      <w:pPr>
        <w:spacing w:line="200" w:lineRule="exact"/>
      </w:pPr>
      <w:r>
        <w:t xml:space="preserve">            &lt;ul id="subnavi"&gt;</w:t>
      </w:r>
    </w:p>
    <w:p w:rsidR="00A2026F" w:rsidRDefault="00A2026F" w:rsidP="00A2026F">
      <w:pPr>
        <w:spacing w:line="200" w:lineRule="exact"/>
      </w:pPr>
      <w:r>
        <w:t xml:space="preserve">                &lt;li class="active"&gt;&lt;a href="index.php"&gt;HOME&lt;/a&gt;&lt;/li&gt;</w:t>
      </w:r>
    </w:p>
    <w:p w:rsidR="00A2026F" w:rsidRDefault="00A2026F" w:rsidP="00A2026F">
      <w:pPr>
        <w:spacing w:line="200" w:lineRule="exact"/>
      </w:pPr>
      <w:r>
        <w:t xml:space="preserve">                &lt;li&gt;&lt;a href="#" onclick = "telefon1(this.value);"&gt;Samsung Galaxy S6&lt;/a&gt;&lt;/li&gt;</w:t>
      </w:r>
    </w:p>
    <w:p w:rsidR="00A2026F" w:rsidRDefault="00A2026F" w:rsidP="00A2026F">
      <w:pPr>
        <w:spacing w:line="200" w:lineRule="exact"/>
      </w:pPr>
      <w:r>
        <w:t xml:space="preserve">                &lt;li&gt;&lt;a href="#" onclick = "telefon2(this.value);"&gt;Samsung Galaxy Edge&lt;/a&gt;&lt;/li&gt;</w:t>
      </w:r>
    </w:p>
    <w:p w:rsidR="00A2026F" w:rsidRDefault="00A2026F" w:rsidP="00A2026F">
      <w:pPr>
        <w:spacing w:line="200" w:lineRule="exact"/>
      </w:pPr>
      <w:r>
        <w:t xml:space="preserve">                &lt;li&gt;&lt;a href="#" onclick = "telefon3(this.value);"&gt;Apple iPhone 6&lt;/a&gt;&lt;/li&gt;</w:t>
      </w:r>
    </w:p>
    <w:p w:rsidR="00A2026F" w:rsidRDefault="00A2026F" w:rsidP="00A2026F">
      <w:pPr>
        <w:spacing w:line="200" w:lineRule="exact"/>
      </w:pPr>
      <w:r>
        <w:t xml:space="preserve">                &lt;li&gt;&lt;a href="#" onclick = "telefon4(this.value);"&gt;Nokia Lumia 920&lt;/a&gt;&lt;/li&gt;</w:t>
      </w:r>
    </w:p>
    <w:p w:rsidR="00A2026F" w:rsidRDefault="00A2026F" w:rsidP="00A2026F">
      <w:pPr>
        <w:spacing w:line="200" w:lineRule="exact"/>
      </w:pPr>
      <w:r>
        <w:t xml:space="preserve">                &lt;li&gt;&lt;a href="#" onclick = "telefon5(this.value);"&gt;Sony Experia Z1&lt;/a&gt;&lt;/li&gt;</w:t>
      </w:r>
    </w:p>
    <w:p w:rsidR="00A2026F" w:rsidRDefault="00A2026F" w:rsidP="00A2026F">
      <w:pPr>
        <w:spacing w:line="200" w:lineRule="exact"/>
      </w:pPr>
      <w:r>
        <w:t xml:space="preserve">            &lt;/ul&gt;</w:t>
      </w:r>
    </w:p>
    <w:p w:rsidR="00A2026F" w:rsidRDefault="00A2026F" w:rsidP="00A2026F">
      <w:pPr>
        <w:spacing w:line="200" w:lineRule="exact"/>
      </w:pPr>
      <w:r>
        <w:t xml:space="preserve">            </w:t>
      </w:r>
    </w:p>
    <w:p w:rsidR="00A2026F" w:rsidRDefault="00A2026F" w:rsidP="00A2026F">
      <w:pPr>
        <w:spacing w:line="200" w:lineRule="exact"/>
      </w:pPr>
      <w:r>
        <w:t xml:space="preserve">        &lt;/div&gt;</w:t>
      </w:r>
    </w:p>
    <w:p w:rsidR="00A2026F" w:rsidRDefault="00A2026F" w:rsidP="00A2026F">
      <w:pPr>
        <w:spacing w:line="200" w:lineRule="exact"/>
      </w:pPr>
      <w:r>
        <w:t xml:space="preserve">    </w:t>
      </w:r>
      <w:r>
        <w:tab/>
        <w:t>&lt;div id="right-part"&gt;</w:t>
      </w:r>
    </w:p>
    <w:p w:rsidR="00A2026F" w:rsidRDefault="00A2026F" w:rsidP="00A2026F">
      <w:pPr>
        <w:spacing w:line="200" w:lineRule="exact"/>
      </w:pPr>
      <w:r>
        <w:tab/>
      </w:r>
      <w:r>
        <w:tab/>
      </w:r>
      <w:r>
        <w:tab/>
        <w:t>&lt;p&gt;&lt;h1&gt;Slike iz ruke&lt;/h1&gt;&lt;/p&gt;</w:t>
      </w:r>
    </w:p>
    <w:p w:rsidR="00A2026F" w:rsidRDefault="00A2026F" w:rsidP="00A2026F">
      <w:pPr>
        <w:spacing w:line="200" w:lineRule="exact"/>
      </w:pPr>
      <w:r>
        <w:t xml:space="preserve">        </w:t>
      </w:r>
      <w:r>
        <w:tab/>
        <w:t>&lt;p&gt;&lt;a href = "slike.php"&gt;Kliknite za unost slike&lt;/a&gt;&lt;/p&gt;</w:t>
      </w:r>
    </w:p>
    <w:p w:rsidR="00A2026F" w:rsidRDefault="00A2026F" w:rsidP="00A2026F">
      <w:pPr>
        <w:spacing w:line="200" w:lineRule="exact"/>
      </w:pPr>
      <w:r>
        <w:lastRenderedPageBreak/>
        <w:tab/>
      </w:r>
      <w:r>
        <w:tab/>
      </w:r>
      <w:r>
        <w:tab/>
        <w:t>&lt;form name = "galerija" action = "galerija.php" method = "POST";&gt;</w:t>
      </w:r>
    </w:p>
    <w:p w:rsidR="00A2026F" w:rsidRDefault="00A2026F" w:rsidP="00A2026F">
      <w:pPr>
        <w:spacing w:line="200" w:lineRule="exact"/>
      </w:pPr>
      <w:r>
        <w:tab/>
      </w:r>
      <w:r>
        <w:tab/>
      </w:r>
      <w:r>
        <w:tab/>
      </w:r>
      <w:r>
        <w:tab/>
        <w:t>&lt;p&gt;Izaberite jedan od telefona iz padajuće liste da bi videli slike iz ruke.&lt;/p&gt;</w:t>
      </w:r>
    </w:p>
    <w:p w:rsidR="00A2026F" w:rsidRDefault="00A2026F" w:rsidP="00A2026F">
      <w:pPr>
        <w:spacing w:line="200" w:lineRule="exact"/>
      </w:pPr>
      <w:r>
        <w:tab/>
      </w:r>
      <w:r>
        <w:tab/>
      </w:r>
      <w:r>
        <w:tab/>
      </w:r>
      <w:r>
        <w:tab/>
        <w:t>&lt;p&gt;</w:t>
      </w:r>
      <w:r>
        <w:tab/>
        <w:t>&lt;select name = "ddlGalerija"&gt;</w:t>
      </w:r>
    </w:p>
    <w:p w:rsidR="00A2026F" w:rsidRDefault="00A2026F" w:rsidP="00A2026F">
      <w:pPr>
        <w:spacing w:line="200" w:lineRule="exact"/>
      </w:pPr>
      <w:r>
        <w:tab/>
      </w:r>
      <w:r>
        <w:tab/>
      </w:r>
      <w:r>
        <w:tab/>
      </w:r>
      <w:r>
        <w:tab/>
      </w:r>
      <w:r>
        <w:tab/>
      </w:r>
      <w:r>
        <w:tab/>
        <w:t>&lt;option value = "0"&gt;Izaberi...&lt;/option&gt;</w:t>
      </w:r>
    </w:p>
    <w:p w:rsidR="00A2026F" w:rsidRDefault="00A2026F" w:rsidP="00A2026F">
      <w:pPr>
        <w:spacing w:line="200" w:lineRule="exact"/>
      </w:pPr>
      <w:r>
        <w:tab/>
      </w:r>
      <w:r>
        <w:tab/>
      </w:r>
      <w:r>
        <w:tab/>
      </w:r>
      <w:r>
        <w:tab/>
      </w:r>
      <w:r>
        <w:tab/>
      </w:r>
      <w:r>
        <w:tab/>
        <w:t>&lt;?php</w:t>
      </w:r>
    </w:p>
    <w:p w:rsidR="00A2026F" w:rsidRDefault="00A2026F" w:rsidP="00A2026F">
      <w:pPr>
        <w:spacing w:line="200" w:lineRule="exact"/>
      </w:pPr>
      <w:r>
        <w:tab/>
      </w:r>
      <w:r>
        <w:tab/>
      </w:r>
      <w:r>
        <w:tab/>
      </w:r>
      <w:r>
        <w:tab/>
      </w:r>
      <w:r>
        <w:tab/>
      </w:r>
      <w:r>
        <w:tab/>
      </w:r>
      <w:r>
        <w:tab/>
        <w:t>$query="SELECT * FROM galerija";</w:t>
      </w:r>
    </w:p>
    <w:p w:rsidR="00A2026F" w:rsidRDefault="00A2026F" w:rsidP="00A2026F">
      <w:pPr>
        <w:spacing w:line="200" w:lineRule="exact"/>
      </w:pPr>
      <w:r>
        <w:tab/>
      </w:r>
      <w:r>
        <w:tab/>
      </w:r>
      <w:r>
        <w:tab/>
      </w:r>
      <w:r>
        <w:tab/>
      </w:r>
      <w:r>
        <w:tab/>
      </w:r>
      <w:r>
        <w:tab/>
      </w:r>
      <w:r>
        <w:tab/>
        <w:t>$rezultat=mysql_query($query,$konekcija);</w:t>
      </w:r>
    </w:p>
    <w:p w:rsidR="00A2026F" w:rsidRDefault="00A2026F" w:rsidP="00A2026F">
      <w:pPr>
        <w:spacing w:line="200" w:lineRule="exact"/>
      </w:pPr>
      <w:r>
        <w:tab/>
      </w:r>
      <w:r>
        <w:tab/>
      </w:r>
      <w:r>
        <w:tab/>
      </w:r>
      <w:r>
        <w:tab/>
      </w:r>
      <w:r>
        <w:tab/>
      </w:r>
      <w:r>
        <w:tab/>
      </w:r>
      <w:r>
        <w:tab/>
        <w:t>while($red=mysql_fetch_array($rezultat))</w:t>
      </w:r>
    </w:p>
    <w:p w:rsidR="00A2026F" w:rsidRDefault="00A2026F" w:rsidP="00A2026F">
      <w:pPr>
        <w:spacing w:line="200" w:lineRule="exact"/>
      </w:pPr>
      <w:r>
        <w:tab/>
      </w:r>
      <w:r>
        <w:tab/>
      </w:r>
      <w:r>
        <w:tab/>
      </w:r>
      <w:r>
        <w:tab/>
      </w:r>
      <w:r>
        <w:tab/>
      </w:r>
      <w:r>
        <w:tab/>
      </w:r>
      <w:r>
        <w:tab/>
        <w:t>{</w:t>
      </w:r>
    </w:p>
    <w:p w:rsidR="00A2026F" w:rsidRDefault="00A2026F" w:rsidP="00A2026F">
      <w:pPr>
        <w:spacing w:line="200" w:lineRule="exact"/>
      </w:pPr>
      <w:r>
        <w:tab/>
      </w:r>
      <w:r>
        <w:tab/>
      </w:r>
      <w:r>
        <w:tab/>
      </w:r>
      <w:r>
        <w:tab/>
      </w:r>
      <w:r>
        <w:tab/>
      </w:r>
      <w:r>
        <w:tab/>
      </w:r>
      <w:r>
        <w:tab/>
      </w:r>
      <w:r>
        <w:tab/>
        <w:t>print "&lt;option value='{$red['id_galerija']}'&gt;{$red['naziv_galerije']}&lt;/option&gt;";</w:t>
      </w:r>
    </w:p>
    <w:p w:rsidR="00A2026F" w:rsidRDefault="00A2026F" w:rsidP="00A2026F">
      <w:pPr>
        <w:spacing w:line="200" w:lineRule="exact"/>
      </w:pPr>
      <w:r>
        <w:tab/>
      </w:r>
      <w:r>
        <w:tab/>
      </w:r>
      <w:r>
        <w:tab/>
      </w:r>
      <w:r>
        <w:tab/>
      </w:r>
      <w:r>
        <w:tab/>
      </w:r>
      <w:r>
        <w:tab/>
      </w:r>
      <w:r>
        <w:tab/>
        <w:t>}</w:t>
      </w:r>
      <w:r>
        <w:tab/>
      </w:r>
    </w:p>
    <w:p w:rsidR="00A2026F" w:rsidRDefault="00A2026F" w:rsidP="00A2026F">
      <w:pPr>
        <w:spacing w:line="200" w:lineRule="exact"/>
      </w:pPr>
      <w:r>
        <w:tab/>
      </w:r>
      <w:r>
        <w:tab/>
      </w:r>
      <w:r>
        <w:tab/>
      </w:r>
      <w:r>
        <w:tab/>
      </w:r>
      <w:r>
        <w:tab/>
      </w:r>
      <w:r>
        <w:tab/>
        <w:t>?&gt;</w:t>
      </w:r>
    </w:p>
    <w:p w:rsidR="00A2026F" w:rsidRDefault="00A2026F" w:rsidP="00A2026F">
      <w:pPr>
        <w:spacing w:line="200" w:lineRule="exact"/>
      </w:pPr>
      <w:r>
        <w:tab/>
      </w:r>
      <w:r>
        <w:tab/>
      </w:r>
      <w:r>
        <w:tab/>
      </w:r>
      <w:r>
        <w:tab/>
      </w:r>
      <w:r>
        <w:tab/>
        <w:t>&lt;/select&gt;&lt;/p&gt;</w:t>
      </w:r>
    </w:p>
    <w:p w:rsidR="00A2026F" w:rsidRDefault="00A2026F" w:rsidP="00A2026F">
      <w:pPr>
        <w:spacing w:line="200" w:lineRule="exact"/>
      </w:pPr>
      <w:r>
        <w:tab/>
      </w:r>
      <w:r>
        <w:tab/>
      </w:r>
      <w:r>
        <w:tab/>
      </w:r>
      <w:r>
        <w:tab/>
      </w:r>
      <w:r>
        <w:tab/>
        <w:t>&lt;input type="submit" value="Prikaz" class="button" name="btnPrikaz" /&gt;</w:t>
      </w:r>
    </w:p>
    <w:p w:rsidR="00A2026F" w:rsidRDefault="00A2026F" w:rsidP="00A2026F">
      <w:pPr>
        <w:spacing w:line="200" w:lineRule="exact"/>
      </w:pPr>
      <w:r>
        <w:tab/>
      </w:r>
      <w:r>
        <w:tab/>
      </w:r>
      <w:r>
        <w:tab/>
        <w:t>&lt;/form&gt;</w:t>
      </w:r>
    </w:p>
    <w:p w:rsidR="00A2026F" w:rsidRDefault="00A2026F" w:rsidP="00A2026F">
      <w:pPr>
        <w:spacing w:line="200" w:lineRule="exact"/>
      </w:pPr>
      <w:r>
        <w:tab/>
      </w:r>
      <w:r>
        <w:tab/>
      </w:r>
      <w:r>
        <w:tab/>
        <w:t>&lt;div id="galerija"&gt;</w:t>
      </w:r>
    </w:p>
    <w:p w:rsidR="00A2026F" w:rsidRDefault="00A2026F" w:rsidP="00A2026F">
      <w:pPr>
        <w:spacing w:line="200" w:lineRule="exact"/>
      </w:pPr>
      <w:r>
        <w:tab/>
      </w:r>
      <w:r>
        <w:tab/>
      </w:r>
      <w:r>
        <w:tab/>
      </w:r>
      <w:r>
        <w:tab/>
        <w:t>&lt;?php</w:t>
      </w:r>
    </w:p>
    <w:p w:rsidR="00A2026F" w:rsidRDefault="00A2026F" w:rsidP="00A2026F">
      <w:pPr>
        <w:spacing w:line="200" w:lineRule="exact"/>
      </w:pPr>
      <w:r>
        <w:tab/>
      </w:r>
      <w:r>
        <w:tab/>
      </w:r>
      <w:r>
        <w:tab/>
      </w:r>
      <w:r>
        <w:tab/>
      </w:r>
      <w:r>
        <w:tab/>
        <w:t>if(isset ($_POST['btnPrikaz']))</w:t>
      </w:r>
    </w:p>
    <w:p w:rsidR="00A2026F" w:rsidRDefault="00A2026F" w:rsidP="00A2026F">
      <w:pPr>
        <w:spacing w:line="200" w:lineRule="exact"/>
      </w:pPr>
      <w:r>
        <w:tab/>
      </w:r>
      <w:r>
        <w:tab/>
      </w:r>
      <w:r>
        <w:tab/>
      </w:r>
      <w:r>
        <w:tab/>
      </w:r>
      <w:r>
        <w:tab/>
        <w:t>{</w:t>
      </w:r>
    </w:p>
    <w:p w:rsidR="00A2026F" w:rsidRDefault="00A2026F" w:rsidP="00A2026F">
      <w:pPr>
        <w:spacing w:line="200" w:lineRule="exact"/>
      </w:pPr>
      <w:r>
        <w:tab/>
      </w:r>
      <w:r>
        <w:tab/>
      </w:r>
      <w:r>
        <w:tab/>
      </w:r>
      <w:r>
        <w:tab/>
      </w:r>
      <w:r>
        <w:tab/>
      </w:r>
      <w:r>
        <w:tab/>
        <w:t>$idGalerija=$_POST['ddlGalerija'];</w:t>
      </w:r>
    </w:p>
    <w:p w:rsidR="00A2026F" w:rsidRDefault="00A2026F" w:rsidP="00A2026F">
      <w:pPr>
        <w:spacing w:line="200" w:lineRule="exact"/>
      </w:pPr>
      <w:r>
        <w:tab/>
      </w:r>
      <w:r>
        <w:tab/>
      </w:r>
      <w:r>
        <w:tab/>
      </w:r>
      <w:r>
        <w:tab/>
      </w:r>
      <w:r>
        <w:tab/>
      </w:r>
      <w:r>
        <w:tab/>
        <w:t>$select_query="SELECT * FROM slika WHERE id_galerija=".$idGalerija;</w:t>
      </w:r>
    </w:p>
    <w:p w:rsidR="00A2026F" w:rsidRDefault="00A2026F" w:rsidP="00A2026F">
      <w:pPr>
        <w:spacing w:line="200" w:lineRule="exact"/>
      </w:pPr>
      <w:r>
        <w:tab/>
      </w:r>
      <w:r>
        <w:tab/>
      </w:r>
      <w:r>
        <w:tab/>
      </w:r>
      <w:r>
        <w:tab/>
      </w:r>
      <w:r>
        <w:tab/>
      </w:r>
      <w:r>
        <w:tab/>
        <w:t>$rezultat=mysql_query($select_query,$konekcija);</w:t>
      </w:r>
    </w:p>
    <w:p w:rsidR="00A2026F" w:rsidRDefault="00A2026F" w:rsidP="00A2026F">
      <w:pPr>
        <w:spacing w:line="200" w:lineRule="exact"/>
      </w:pPr>
      <w:r>
        <w:tab/>
      </w:r>
      <w:r>
        <w:tab/>
      </w:r>
      <w:r>
        <w:tab/>
      </w:r>
      <w:r>
        <w:tab/>
      </w:r>
      <w:r>
        <w:tab/>
      </w:r>
      <w:r>
        <w:tab/>
        <w:t>$slike=array();</w:t>
      </w:r>
    </w:p>
    <w:p w:rsidR="00A2026F" w:rsidRDefault="00A2026F" w:rsidP="00A2026F">
      <w:pPr>
        <w:spacing w:line="200" w:lineRule="exact"/>
      </w:pPr>
      <w:r>
        <w:tab/>
      </w:r>
      <w:r>
        <w:tab/>
      </w:r>
      <w:r>
        <w:tab/>
      </w:r>
      <w:r>
        <w:tab/>
      </w:r>
      <w:r>
        <w:tab/>
      </w:r>
      <w:r>
        <w:tab/>
        <w:t>$putanja_male=$dir_male.'galerija_'.$idGalerija;</w:t>
      </w:r>
    </w:p>
    <w:p w:rsidR="00A2026F" w:rsidRDefault="00A2026F" w:rsidP="00A2026F">
      <w:pPr>
        <w:spacing w:line="200" w:lineRule="exact"/>
      </w:pPr>
      <w:r>
        <w:tab/>
      </w:r>
      <w:r>
        <w:tab/>
      </w:r>
      <w:r>
        <w:tab/>
      </w:r>
      <w:r>
        <w:tab/>
      </w:r>
      <w:r>
        <w:tab/>
      </w:r>
      <w:r>
        <w:tab/>
        <w:t>$putanja_velike=$dir_velike.'galerija_'.$idGalerija;</w:t>
      </w:r>
    </w:p>
    <w:p w:rsidR="00A2026F" w:rsidRDefault="00A2026F" w:rsidP="00A2026F">
      <w:pPr>
        <w:spacing w:line="200" w:lineRule="exact"/>
      </w:pPr>
      <w:r>
        <w:tab/>
      </w:r>
      <w:r>
        <w:tab/>
      </w:r>
      <w:r>
        <w:tab/>
      </w:r>
      <w:r>
        <w:tab/>
      </w:r>
      <w:r>
        <w:tab/>
      </w:r>
      <w:r>
        <w:tab/>
        <w:t>while($red=mysql_fetch_array($rezultat))</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t xml:space="preserve">  $slike[]=$red;</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t>$br = count($slike)/3;</w:t>
      </w:r>
    </w:p>
    <w:p w:rsidR="00A2026F" w:rsidRDefault="00A2026F" w:rsidP="00A2026F">
      <w:pPr>
        <w:spacing w:line="200" w:lineRule="exact"/>
      </w:pPr>
      <w:r>
        <w:tab/>
      </w:r>
      <w:r>
        <w:tab/>
      </w:r>
      <w:r>
        <w:tab/>
      </w:r>
      <w:r>
        <w:tab/>
      </w:r>
      <w:r>
        <w:tab/>
      </w:r>
      <w:r>
        <w:tab/>
        <w:t>$broj_redova=count($slike)%3;</w:t>
      </w:r>
    </w:p>
    <w:p w:rsidR="00A2026F" w:rsidRDefault="00A2026F" w:rsidP="00A2026F">
      <w:pPr>
        <w:spacing w:line="200" w:lineRule="exact"/>
      </w:pPr>
      <w:r>
        <w:tab/>
      </w:r>
      <w:r>
        <w:tab/>
      </w:r>
      <w:r>
        <w:tab/>
      </w:r>
      <w:r>
        <w:tab/>
      </w:r>
      <w:r>
        <w:tab/>
      </w:r>
      <w:r>
        <w:tab/>
        <w:t>if($broj_redova != 0)</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r>
      <w:r>
        <w:tab/>
        <w:t>$br++;</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t>for($i=0,$k=0; $i&lt;$br; $i++,$k+=3)</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r>
      <w:r>
        <w:tab/>
        <w:t>print "&lt;div class='red_slika'&gt;";</w:t>
      </w:r>
    </w:p>
    <w:p w:rsidR="00A2026F" w:rsidRDefault="00A2026F" w:rsidP="00A2026F">
      <w:pPr>
        <w:spacing w:line="200" w:lineRule="exact"/>
      </w:pPr>
      <w:r>
        <w:tab/>
      </w:r>
      <w:r>
        <w:tab/>
      </w:r>
      <w:r>
        <w:tab/>
      </w:r>
      <w:r>
        <w:tab/>
      </w:r>
      <w:r>
        <w:tab/>
      </w:r>
      <w:r>
        <w:tab/>
      </w:r>
      <w:r>
        <w:tab/>
        <w:t>for($j=$k;$j&lt;$k+3; $j++)</w:t>
      </w:r>
    </w:p>
    <w:p w:rsidR="00A2026F" w:rsidRDefault="00A2026F" w:rsidP="00A2026F">
      <w:pPr>
        <w:spacing w:line="200" w:lineRule="exact"/>
      </w:pPr>
      <w:r>
        <w:tab/>
      </w:r>
      <w:r>
        <w:tab/>
      </w:r>
      <w:r>
        <w:tab/>
      </w:r>
      <w:r>
        <w:tab/>
      </w:r>
      <w:r>
        <w:tab/>
      </w:r>
      <w:r>
        <w:tab/>
      </w:r>
      <w:r>
        <w:tab/>
        <w:t>{</w:t>
      </w:r>
    </w:p>
    <w:p w:rsidR="00A2026F" w:rsidRDefault="00A2026F" w:rsidP="00A2026F">
      <w:pPr>
        <w:spacing w:line="200" w:lineRule="exact"/>
      </w:pPr>
      <w:r>
        <w:tab/>
      </w:r>
      <w:r>
        <w:tab/>
      </w:r>
      <w:r>
        <w:tab/>
      </w:r>
      <w:r>
        <w:tab/>
      </w:r>
      <w:r>
        <w:tab/>
      </w:r>
      <w:r>
        <w:tab/>
      </w:r>
      <w:r>
        <w:tab/>
      </w:r>
      <w:r>
        <w:tab/>
        <w:t>if(isset($slike[$j]))</w:t>
      </w:r>
    </w:p>
    <w:p w:rsidR="00A2026F" w:rsidRDefault="00A2026F" w:rsidP="00A2026F">
      <w:pPr>
        <w:spacing w:line="200" w:lineRule="exact"/>
      </w:pPr>
      <w:r>
        <w:tab/>
      </w:r>
      <w:r>
        <w:tab/>
      </w:r>
      <w:r>
        <w:tab/>
      </w:r>
      <w:r>
        <w:tab/>
      </w:r>
      <w:r>
        <w:tab/>
      </w:r>
      <w:r>
        <w:tab/>
      </w:r>
      <w:r>
        <w:tab/>
      </w:r>
      <w:r>
        <w:tab/>
        <w:t>{</w:t>
      </w:r>
    </w:p>
    <w:p w:rsidR="00A2026F" w:rsidRDefault="00A2026F" w:rsidP="00A2026F">
      <w:pPr>
        <w:spacing w:line="200" w:lineRule="exact"/>
      </w:pPr>
      <w:r>
        <w:tab/>
      </w:r>
      <w:r>
        <w:tab/>
      </w:r>
      <w:r>
        <w:tab/>
      </w:r>
      <w:r>
        <w:tab/>
      </w:r>
      <w:r>
        <w:tab/>
      </w:r>
      <w:r>
        <w:tab/>
      </w:r>
      <w:r>
        <w:tab/>
      </w:r>
      <w:r>
        <w:tab/>
      </w:r>
      <w:r>
        <w:tab/>
        <w:t>print "&lt;div class='img'&gt;";</w:t>
      </w:r>
    </w:p>
    <w:p w:rsidR="00A2026F" w:rsidRDefault="00A2026F" w:rsidP="00A2026F">
      <w:pPr>
        <w:spacing w:line="200" w:lineRule="exact"/>
      </w:pPr>
      <w:r>
        <w:tab/>
      </w:r>
      <w:r>
        <w:tab/>
      </w:r>
      <w:r>
        <w:tab/>
      </w:r>
      <w:r>
        <w:tab/>
      </w:r>
      <w:r>
        <w:tab/>
      </w:r>
      <w:r>
        <w:tab/>
      </w:r>
      <w:r>
        <w:tab/>
      </w:r>
      <w:r>
        <w:tab/>
      </w:r>
      <w:r>
        <w:tab/>
        <w:t>print "&lt;a href='".$putanja_velike.$slike[$j]['fajl']."'&gt;";</w:t>
      </w:r>
    </w:p>
    <w:p w:rsidR="00A2026F" w:rsidRDefault="00A2026F" w:rsidP="00A2026F">
      <w:pPr>
        <w:spacing w:line="200" w:lineRule="exact"/>
      </w:pPr>
      <w:r>
        <w:tab/>
      </w:r>
      <w:r>
        <w:tab/>
      </w:r>
      <w:r>
        <w:tab/>
      </w:r>
      <w:r>
        <w:tab/>
      </w:r>
      <w:r>
        <w:tab/>
      </w:r>
      <w:r>
        <w:tab/>
      </w:r>
      <w:r>
        <w:tab/>
      </w:r>
      <w:r>
        <w:tab/>
      </w:r>
      <w:r>
        <w:tab/>
        <w:t>print "&lt;img src='".$putanja_male.$slike[$j]['fajl']."'/&gt;&lt;/a&gt;";</w:t>
      </w:r>
    </w:p>
    <w:p w:rsidR="00A2026F" w:rsidRDefault="00A2026F" w:rsidP="00A2026F">
      <w:pPr>
        <w:spacing w:line="200" w:lineRule="exact"/>
      </w:pPr>
      <w:r>
        <w:tab/>
      </w:r>
      <w:r>
        <w:tab/>
      </w:r>
      <w:r>
        <w:tab/>
      </w:r>
      <w:r>
        <w:tab/>
      </w:r>
      <w:r>
        <w:tab/>
      </w:r>
      <w:r>
        <w:tab/>
      </w:r>
      <w:r>
        <w:tab/>
      </w:r>
      <w:r>
        <w:tab/>
      </w:r>
      <w:r>
        <w:tab/>
        <w:t>print "&lt;div class='desc'&gt;".$slike[$j]['naziv']."&lt;/div&gt;";</w:t>
      </w:r>
    </w:p>
    <w:p w:rsidR="00A2026F" w:rsidRDefault="00A2026F" w:rsidP="00A2026F">
      <w:pPr>
        <w:spacing w:line="200" w:lineRule="exact"/>
      </w:pPr>
      <w:r>
        <w:tab/>
      </w:r>
      <w:r>
        <w:tab/>
      </w:r>
      <w:r>
        <w:tab/>
      </w:r>
      <w:r>
        <w:tab/>
      </w:r>
      <w:r>
        <w:tab/>
      </w:r>
      <w:r>
        <w:tab/>
      </w:r>
      <w:r>
        <w:tab/>
      </w:r>
      <w:r>
        <w:tab/>
      </w:r>
      <w:r>
        <w:tab/>
        <w:t>print "&lt;/div&gt;";</w:t>
      </w:r>
    </w:p>
    <w:p w:rsidR="00A2026F" w:rsidRDefault="00A2026F" w:rsidP="00A2026F">
      <w:pPr>
        <w:spacing w:line="200" w:lineRule="exact"/>
      </w:pPr>
      <w:r>
        <w:tab/>
      </w:r>
      <w:r>
        <w:tab/>
      </w:r>
      <w:r>
        <w:tab/>
      </w:r>
      <w:r>
        <w:tab/>
      </w:r>
      <w:r>
        <w:tab/>
      </w:r>
      <w:r>
        <w:tab/>
      </w:r>
      <w:r>
        <w:tab/>
      </w:r>
      <w:r>
        <w:tab/>
        <w:t>}</w:t>
      </w:r>
    </w:p>
    <w:p w:rsidR="00A2026F" w:rsidRDefault="00A2026F" w:rsidP="00A2026F">
      <w:pPr>
        <w:spacing w:line="200" w:lineRule="exact"/>
      </w:pPr>
      <w:r>
        <w:tab/>
      </w:r>
      <w:r>
        <w:tab/>
      </w:r>
      <w:r>
        <w:tab/>
      </w:r>
      <w:r>
        <w:tab/>
      </w:r>
      <w:r>
        <w:tab/>
      </w:r>
      <w:r>
        <w:tab/>
      </w:r>
      <w:r>
        <w:tab/>
        <w:t>}</w:t>
      </w:r>
    </w:p>
    <w:p w:rsidR="00A2026F" w:rsidRDefault="00A2026F" w:rsidP="00A2026F">
      <w:pPr>
        <w:spacing w:line="200" w:lineRule="exact"/>
      </w:pPr>
      <w:r>
        <w:tab/>
      </w:r>
      <w:r>
        <w:tab/>
      </w:r>
      <w:r>
        <w:tab/>
      </w:r>
      <w:r>
        <w:tab/>
      </w:r>
      <w:r>
        <w:tab/>
      </w:r>
      <w:r>
        <w:tab/>
      </w:r>
      <w:r>
        <w:tab/>
        <w:t>print "&lt;div class='clearer'&gt;&lt;/div&gt;";</w:t>
      </w:r>
    </w:p>
    <w:p w:rsidR="00A2026F" w:rsidRDefault="00A2026F" w:rsidP="00A2026F">
      <w:pPr>
        <w:spacing w:line="200" w:lineRule="exact"/>
      </w:pPr>
      <w:r>
        <w:tab/>
      </w:r>
      <w:r>
        <w:tab/>
      </w:r>
      <w:r>
        <w:tab/>
      </w:r>
      <w:r>
        <w:tab/>
      </w:r>
      <w:r>
        <w:tab/>
      </w:r>
      <w:r>
        <w:tab/>
      </w:r>
      <w:r>
        <w:tab/>
        <w:t>print "&lt;/div&gt;";</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t>mysql_close($konekcija);</w:t>
      </w:r>
    </w:p>
    <w:p w:rsidR="00A2026F" w:rsidRDefault="00A2026F" w:rsidP="00A2026F">
      <w:pPr>
        <w:spacing w:line="200" w:lineRule="exact"/>
      </w:pPr>
      <w:r>
        <w:tab/>
      </w:r>
      <w:r>
        <w:tab/>
      </w:r>
      <w:r>
        <w:tab/>
      </w:r>
      <w:r>
        <w:tab/>
      </w:r>
      <w:r>
        <w:tab/>
        <w:t>}</w:t>
      </w:r>
    </w:p>
    <w:p w:rsidR="00A2026F" w:rsidRDefault="00A2026F" w:rsidP="00A2026F">
      <w:pPr>
        <w:spacing w:line="200" w:lineRule="exact"/>
      </w:pPr>
      <w:r>
        <w:t>?&gt;</w:t>
      </w:r>
    </w:p>
    <w:p w:rsidR="00A2026F" w:rsidRDefault="00A2026F" w:rsidP="00A2026F">
      <w:pPr>
        <w:spacing w:line="200" w:lineRule="exact"/>
      </w:pPr>
      <w:r>
        <w:tab/>
      </w:r>
      <w:r>
        <w:tab/>
        <w:t xml:space="preserve">  &lt;/div&gt;</w:t>
      </w:r>
    </w:p>
    <w:p w:rsidR="00A2026F" w:rsidRDefault="00A2026F" w:rsidP="00A2026F">
      <w:pPr>
        <w:spacing w:line="200" w:lineRule="exact"/>
      </w:pPr>
      <w:r>
        <w:t xml:space="preserve">        &lt;/div&gt;</w:t>
      </w:r>
    </w:p>
    <w:p w:rsidR="00A2026F" w:rsidRDefault="00A2026F" w:rsidP="00A2026F">
      <w:pPr>
        <w:spacing w:line="200" w:lineRule="exact"/>
      </w:pPr>
      <w:r>
        <w:t xml:space="preserve">    &lt;/div&gt;</w:t>
      </w:r>
    </w:p>
    <w:p w:rsidR="00A2026F" w:rsidRDefault="00A2026F" w:rsidP="00A2026F">
      <w:pPr>
        <w:spacing w:line="200" w:lineRule="exact"/>
      </w:pPr>
      <w:r>
        <w:t xml:space="preserve">    &lt;div id="footer"&gt;</w:t>
      </w:r>
    </w:p>
    <w:p w:rsidR="00A2026F" w:rsidRDefault="00A2026F" w:rsidP="00A2026F">
      <w:pPr>
        <w:spacing w:line="200" w:lineRule="exact"/>
      </w:pPr>
      <w:r>
        <w:t xml:space="preserve">    </w:t>
      </w:r>
      <w:r>
        <w:tab/>
        <w:t>&lt;p&gt;© Copyright 2012 yourname.com. All Rights Reserved. &lt;br /&gt;</w:t>
      </w:r>
    </w:p>
    <w:p w:rsidR="00A2026F" w:rsidRDefault="00A2026F" w:rsidP="00A2026F">
      <w:pPr>
        <w:spacing w:line="200" w:lineRule="exact"/>
      </w:pPr>
      <w:r>
        <w:t xml:space="preserve">        &lt;span class="darkgrey"&gt;Design by &lt;a href="http://www.prontomoda.de/" target="_blank" title="Handtaschen"&gt;Handtaschen&lt;/a&gt;&lt;/span&gt;&lt;/p&gt;</w:t>
      </w:r>
    </w:p>
    <w:p w:rsidR="00A2026F" w:rsidRDefault="00A2026F" w:rsidP="00A2026F">
      <w:pPr>
        <w:spacing w:line="200" w:lineRule="exact"/>
      </w:pPr>
      <w:r>
        <w:tab/>
      </w:r>
      <w:r>
        <w:tab/>
        <w:t>&lt;a href = "milos.php"&gt;&lt;b&gt;Miloš Mićin 180/13&lt;/b&gt;&lt;/a&gt;</w:t>
      </w:r>
    </w:p>
    <w:p w:rsidR="00A2026F" w:rsidRDefault="00A2026F" w:rsidP="00A2026F">
      <w:pPr>
        <w:spacing w:line="200" w:lineRule="exact"/>
      </w:pPr>
      <w:r>
        <w:t xml:space="preserve">    &lt;/div&gt;</w:t>
      </w:r>
    </w:p>
    <w:p w:rsidR="00A2026F" w:rsidRDefault="00A2026F" w:rsidP="00A2026F">
      <w:pPr>
        <w:spacing w:line="200" w:lineRule="exact"/>
      </w:pPr>
      <w:r>
        <w:t>&lt;/div&gt;</w:t>
      </w:r>
    </w:p>
    <w:p w:rsidR="00A2026F" w:rsidRDefault="00A2026F" w:rsidP="00A2026F">
      <w:pPr>
        <w:spacing w:line="200" w:lineRule="exact"/>
      </w:pPr>
      <w:r>
        <w:t>&lt;div style="margin: 1em 0 3em 0; text-align: center;"&gt;</w:t>
      </w:r>
    </w:p>
    <w:p w:rsidR="00A2026F" w:rsidRDefault="00A2026F" w:rsidP="00A2026F">
      <w:pPr>
        <w:spacing w:line="200" w:lineRule="exact"/>
      </w:pPr>
      <w:r>
        <w:t>&lt;/div&gt;</w:t>
      </w:r>
    </w:p>
    <w:p w:rsidR="00A2026F" w:rsidRDefault="00A2026F" w:rsidP="00A2026F">
      <w:pPr>
        <w:spacing w:line="200" w:lineRule="exact"/>
      </w:pPr>
      <w:r>
        <w:t>&lt;/body&gt;</w:t>
      </w:r>
    </w:p>
    <w:p w:rsidR="00053FF5" w:rsidRDefault="00A2026F" w:rsidP="00A2026F">
      <w:pPr>
        <w:spacing w:line="200" w:lineRule="exact"/>
      </w:pPr>
      <w:r>
        <w:t>&lt;/html&gt;</w:t>
      </w:r>
    </w:p>
    <w:p w:rsidR="00053FF5" w:rsidRDefault="00A2026F" w:rsidP="00A2026F">
      <w:pPr>
        <w:spacing w:line="292" w:lineRule="auto"/>
        <w:ind w:left="218" w:right="4628"/>
        <w:rPr>
          <w:sz w:val="14"/>
          <w:szCs w:val="14"/>
        </w:rPr>
      </w:pPr>
      <w:r>
        <w:rPr>
          <w:sz w:val="16"/>
          <w:szCs w:val="16"/>
        </w:rPr>
        <w:t xml:space="preserve"> </w:t>
      </w:r>
    </w:p>
    <w:p w:rsidR="00053FF5" w:rsidRDefault="00053FF5">
      <w:pPr>
        <w:spacing w:line="200" w:lineRule="exact"/>
      </w:pPr>
    </w:p>
    <w:p w:rsidR="00053FF5" w:rsidRDefault="00053FF5">
      <w:pPr>
        <w:spacing w:line="200" w:lineRule="exact"/>
      </w:pPr>
    </w:p>
    <w:p w:rsidR="00053FF5" w:rsidRDefault="00053FF5" w:rsidP="00A2026F">
      <w:pPr>
        <w:spacing w:before="78"/>
        <w:ind w:left="3054"/>
        <w:rPr>
          <w:sz w:val="16"/>
          <w:szCs w:val="16"/>
        </w:rPr>
        <w:sectPr w:rsidR="00053FF5">
          <w:pgSz w:w="11900" w:h="16840"/>
          <w:pgMar w:top="1240" w:right="1680" w:bottom="280" w:left="920" w:header="720" w:footer="720" w:gutter="0"/>
          <w:cols w:space="720"/>
        </w:sectPr>
      </w:pPr>
    </w:p>
    <w:p w:rsidR="00053FF5" w:rsidRPr="00A2026F" w:rsidRDefault="00053FF5" w:rsidP="00A2026F">
      <w:pPr>
        <w:ind w:left="218" w:right="-44"/>
        <w:rPr>
          <w:sz w:val="16"/>
          <w:szCs w:val="16"/>
        </w:rPr>
        <w:sectPr w:rsidR="00053FF5" w:rsidRPr="00A2026F">
          <w:type w:val="continuous"/>
          <w:pgSz w:w="11900" w:h="16840"/>
          <w:pgMar w:top="1060" w:right="1680" w:bottom="280" w:left="920" w:header="720" w:footer="720" w:gutter="0"/>
          <w:cols w:num="3" w:space="720" w:equalWidth="0">
            <w:col w:w="2591" w:space="1881"/>
            <w:col w:w="307" w:space="403"/>
            <w:col w:w="4118"/>
          </w:cols>
        </w:sectPr>
      </w:pPr>
    </w:p>
    <w:p w:rsidR="00053FF5" w:rsidRDefault="00053FF5" w:rsidP="00A2026F">
      <w:pPr>
        <w:spacing w:line="180" w:lineRule="exact"/>
        <w:jc w:val="right"/>
        <w:rPr>
          <w:sz w:val="16"/>
          <w:szCs w:val="16"/>
        </w:rPr>
        <w:sectPr w:rsidR="00053FF5">
          <w:type w:val="continuous"/>
          <w:pgSz w:w="11900" w:h="16840"/>
          <w:pgMar w:top="1060" w:right="1680" w:bottom="280" w:left="920" w:header="720" w:footer="720" w:gutter="0"/>
          <w:cols w:num="2" w:space="720" w:equalWidth="0">
            <w:col w:w="5496" w:space="394"/>
            <w:col w:w="3410"/>
          </w:cols>
        </w:sectPr>
      </w:pPr>
    </w:p>
    <w:p w:rsidR="00053FF5" w:rsidRDefault="00053FF5" w:rsidP="00A2026F">
      <w:pPr>
        <w:spacing w:line="180" w:lineRule="exact"/>
        <w:jc w:val="right"/>
        <w:rPr>
          <w:sz w:val="16"/>
          <w:szCs w:val="16"/>
        </w:rPr>
        <w:sectPr w:rsidR="00053FF5">
          <w:type w:val="continuous"/>
          <w:pgSz w:w="11900" w:h="16840"/>
          <w:pgMar w:top="1060" w:right="1680" w:bottom="280" w:left="920" w:header="720" w:footer="720" w:gutter="0"/>
          <w:cols w:num="2" w:space="720" w:equalWidth="0">
            <w:col w:w="4824" w:space="358"/>
            <w:col w:w="4118"/>
          </w:cols>
        </w:sectPr>
      </w:pPr>
    </w:p>
    <w:p w:rsidR="00053FF5" w:rsidRDefault="00FE22BD">
      <w:pPr>
        <w:spacing w:before="24"/>
        <w:ind w:left="1636"/>
        <w:rPr>
          <w:sz w:val="28"/>
          <w:szCs w:val="28"/>
        </w:rPr>
      </w:pPr>
      <w:r>
        <w:rPr>
          <w:b/>
          <w:sz w:val="28"/>
          <w:szCs w:val="28"/>
        </w:rPr>
        <w:lastRenderedPageBreak/>
        <w:t xml:space="preserve">3.1.6 </w:t>
      </w:r>
      <w:r w:rsidR="00A2026F">
        <w:rPr>
          <w:b/>
          <w:spacing w:val="2"/>
          <w:sz w:val="28"/>
          <w:szCs w:val="28"/>
        </w:rPr>
        <w:t>slike.php</w:t>
      </w:r>
    </w:p>
    <w:p w:rsidR="00053FF5" w:rsidRDefault="00053FF5">
      <w:pPr>
        <w:spacing w:before="17" w:line="240" w:lineRule="exact"/>
        <w:rPr>
          <w:sz w:val="24"/>
          <w:szCs w:val="24"/>
        </w:rPr>
      </w:pPr>
    </w:p>
    <w:p w:rsidR="00053FF5" w:rsidRDefault="00053FF5">
      <w:pPr>
        <w:spacing w:line="160" w:lineRule="exact"/>
        <w:rPr>
          <w:sz w:val="17"/>
          <w:szCs w:val="17"/>
        </w:rPr>
      </w:pPr>
    </w:p>
    <w:p w:rsidR="00053FF5" w:rsidRDefault="00053FF5">
      <w:pPr>
        <w:spacing w:line="200" w:lineRule="exact"/>
      </w:pPr>
    </w:p>
    <w:p w:rsidR="00053FF5" w:rsidRDefault="00053FF5">
      <w:pPr>
        <w:spacing w:line="200" w:lineRule="exact"/>
      </w:pPr>
    </w:p>
    <w:p w:rsidR="00A2026F" w:rsidRDefault="00A2026F" w:rsidP="00A2026F">
      <w:pPr>
        <w:spacing w:line="200" w:lineRule="exact"/>
      </w:pPr>
      <w:r>
        <w:t>&lt;?php</w:t>
      </w:r>
    </w:p>
    <w:p w:rsidR="00A2026F" w:rsidRDefault="00A2026F" w:rsidP="00A2026F">
      <w:pPr>
        <w:spacing w:line="200" w:lineRule="exact"/>
      </w:pPr>
      <w:r>
        <w:tab/>
        <w:t>@session_start();</w:t>
      </w:r>
    </w:p>
    <w:p w:rsidR="00A2026F" w:rsidRDefault="00A2026F" w:rsidP="00A2026F">
      <w:pPr>
        <w:spacing w:line="200" w:lineRule="exact"/>
      </w:pPr>
      <w:r>
        <w:tab/>
        <w:t>if(isset($_SESSION['uloga']))</w:t>
      </w:r>
    </w:p>
    <w:p w:rsidR="00A2026F" w:rsidRDefault="00A2026F" w:rsidP="00A2026F">
      <w:pPr>
        <w:spacing w:line="200" w:lineRule="exact"/>
      </w:pPr>
      <w:r>
        <w:tab/>
        <w:t>{</w:t>
      </w:r>
    </w:p>
    <w:p w:rsidR="00A2026F" w:rsidRDefault="00A2026F" w:rsidP="00A2026F">
      <w:pPr>
        <w:spacing w:line="200" w:lineRule="exact"/>
      </w:pPr>
      <w:r>
        <w:t>?&gt;</w:t>
      </w:r>
    </w:p>
    <w:p w:rsidR="00A2026F" w:rsidRDefault="00A2026F" w:rsidP="00A2026F">
      <w:pPr>
        <w:spacing w:line="200" w:lineRule="exact"/>
      </w:pPr>
      <w:r>
        <w:t>&lt;!DOCTYPE html PUBLIC "-//W3C//DTD XHTML 1.0 Strict//EN"</w:t>
      </w:r>
    </w:p>
    <w:p w:rsidR="00A2026F" w:rsidRDefault="00A2026F" w:rsidP="00A2026F">
      <w:pPr>
        <w:spacing w:line="200" w:lineRule="exact"/>
      </w:pPr>
      <w:r>
        <w:tab/>
        <w:t>"http://www.w3.org/TR/xhtml1/DTD/xhtml1-strict.dtd"&gt;</w:t>
      </w:r>
    </w:p>
    <w:p w:rsidR="00A2026F" w:rsidRDefault="00A2026F" w:rsidP="00A2026F">
      <w:pPr>
        <w:spacing w:line="200" w:lineRule="exact"/>
      </w:pPr>
      <w:r>
        <w:t>&lt;html xmlns="http://www.w3.org/1999/xhtml" xml:lang="en" &gt;</w:t>
      </w:r>
    </w:p>
    <w:p w:rsidR="00A2026F" w:rsidRDefault="00A2026F" w:rsidP="00A2026F">
      <w:pPr>
        <w:spacing w:line="200" w:lineRule="exact"/>
      </w:pPr>
      <w:r>
        <w:t>&lt;head&gt;</w:t>
      </w:r>
    </w:p>
    <w:p w:rsidR="00A2026F" w:rsidRDefault="00A2026F" w:rsidP="00A2026F">
      <w:pPr>
        <w:spacing w:line="200" w:lineRule="exact"/>
      </w:pPr>
      <w:r>
        <w:tab/>
        <w:t>&lt;meta http-equiv="content-type" content="text/html; charset=utf-8" /&gt;</w:t>
      </w:r>
    </w:p>
    <w:p w:rsidR="00A2026F" w:rsidRDefault="00A2026F" w:rsidP="00A2026F">
      <w:pPr>
        <w:spacing w:line="200" w:lineRule="exact"/>
      </w:pPr>
      <w:r>
        <w:tab/>
        <w:t>&lt;meta name="author" content="bred&lt;" /&gt;</w:t>
      </w:r>
    </w:p>
    <w:p w:rsidR="00A2026F" w:rsidRDefault="00A2026F" w:rsidP="00A2026F">
      <w:pPr>
        <w:spacing w:line="200" w:lineRule="exact"/>
      </w:pPr>
      <w:r>
        <w:tab/>
        <w:t>&lt;meta name="keywords" content="bred&lt;" /&gt;</w:t>
      </w:r>
    </w:p>
    <w:p w:rsidR="00A2026F" w:rsidRDefault="00A2026F" w:rsidP="00A2026F">
      <w:pPr>
        <w:spacing w:line="200" w:lineRule="exact"/>
      </w:pPr>
      <w:r>
        <w:tab/>
        <w:t>&lt;meta name="description" content="bred&lt;" /&gt;</w:t>
      </w:r>
    </w:p>
    <w:p w:rsidR="00A2026F" w:rsidRDefault="00A2026F" w:rsidP="00A2026F">
      <w:pPr>
        <w:spacing w:line="200" w:lineRule="exact"/>
      </w:pPr>
      <w:r>
        <w:tab/>
        <w:t>&lt;meta name="robots" content="all" /&gt;</w:t>
      </w:r>
    </w:p>
    <w:p w:rsidR="00A2026F" w:rsidRDefault="00A2026F" w:rsidP="00A2026F">
      <w:pPr>
        <w:spacing w:line="200" w:lineRule="exact"/>
      </w:pPr>
      <w:r>
        <w:tab/>
        <w:t>&lt;script type = "text/javascript" src = "ajax.js"&gt;&lt;/script&gt;</w:t>
      </w:r>
    </w:p>
    <w:p w:rsidR="00A2026F" w:rsidRDefault="00A2026F" w:rsidP="00A2026F">
      <w:pPr>
        <w:spacing w:line="200" w:lineRule="exact"/>
      </w:pPr>
      <w:r>
        <w:tab/>
        <w:t>&lt;script type = "text/javascript" src = "telefoni.js"&gt;&lt;/script&gt;</w:t>
      </w:r>
    </w:p>
    <w:p w:rsidR="00A2026F" w:rsidRDefault="00A2026F" w:rsidP="00A2026F">
      <w:pPr>
        <w:spacing w:line="200" w:lineRule="exact"/>
      </w:pPr>
      <w:r>
        <w:tab/>
        <w:t>&lt;title&gt;Red Recenzija&lt;/title&gt;</w:t>
      </w:r>
    </w:p>
    <w:p w:rsidR="00A2026F" w:rsidRDefault="00A2026F" w:rsidP="00A2026F">
      <w:pPr>
        <w:spacing w:line="200" w:lineRule="exact"/>
      </w:pPr>
    </w:p>
    <w:p w:rsidR="00A2026F" w:rsidRDefault="00A2026F" w:rsidP="00A2026F">
      <w:pPr>
        <w:spacing w:line="200" w:lineRule="exact"/>
      </w:pPr>
      <w:r>
        <w:tab/>
        <w:t>&lt;style type="text/css" title="currentStyle" media="screen"&gt;</w:t>
      </w:r>
    </w:p>
    <w:p w:rsidR="00A2026F" w:rsidRDefault="00A2026F" w:rsidP="00A2026F">
      <w:pPr>
        <w:spacing w:line="200" w:lineRule="exact"/>
      </w:pPr>
      <w:r>
        <w:tab/>
      </w:r>
      <w:r>
        <w:tab/>
        <w:t>@import "./css/global.css";</w:t>
      </w:r>
    </w:p>
    <w:p w:rsidR="00A2026F" w:rsidRDefault="00A2026F" w:rsidP="00A2026F">
      <w:pPr>
        <w:spacing w:line="200" w:lineRule="exact"/>
      </w:pPr>
      <w:r>
        <w:tab/>
        <w:t>&lt;/style&gt;</w:t>
      </w:r>
    </w:p>
    <w:p w:rsidR="00A2026F" w:rsidRDefault="00A2026F" w:rsidP="00A2026F">
      <w:pPr>
        <w:spacing w:line="200" w:lineRule="exact"/>
      </w:pPr>
      <w:r>
        <w:t xml:space="preserve">    </w:t>
      </w:r>
    </w:p>
    <w:p w:rsidR="00A2026F" w:rsidRDefault="00A2026F" w:rsidP="00A2026F">
      <w:pPr>
        <w:spacing w:line="200" w:lineRule="exact"/>
      </w:pPr>
      <w:r>
        <w:t xml:space="preserve">    &lt;link href='http://fonts.googleapis.com/css?family=Asap:400,700' rel='stylesheet' type='text/css'&gt;</w:t>
      </w:r>
    </w:p>
    <w:p w:rsidR="00A2026F" w:rsidRDefault="00A2026F" w:rsidP="00A2026F">
      <w:pPr>
        <w:spacing w:line="200" w:lineRule="exact"/>
      </w:pPr>
      <w:r>
        <w:t>&lt;/head&gt;</w:t>
      </w:r>
    </w:p>
    <w:p w:rsidR="00A2026F" w:rsidRDefault="00A2026F" w:rsidP="00A2026F">
      <w:pPr>
        <w:spacing w:line="200" w:lineRule="exact"/>
      </w:pPr>
    </w:p>
    <w:p w:rsidR="00A2026F" w:rsidRDefault="00A2026F" w:rsidP="00A2026F">
      <w:pPr>
        <w:spacing w:line="200" w:lineRule="exact"/>
      </w:pPr>
      <w:r>
        <w:t>&lt;body&gt;</w:t>
      </w:r>
    </w:p>
    <w:p w:rsidR="00A2026F" w:rsidRDefault="00A2026F" w:rsidP="00A2026F">
      <w:pPr>
        <w:spacing w:line="200" w:lineRule="exact"/>
      </w:pPr>
      <w:r>
        <w:t>&lt;?php</w:t>
      </w:r>
    </w:p>
    <w:p w:rsidR="00A2026F" w:rsidRDefault="00A2026F" w:rsidP="00A2026F">
      <w:pPr>
        <w:spacing w:line="200" w:lineRule="exact"/>
      </w:pPr>
      <w:r>
        <w:tab/>
        <w:t>include('konekcija.php');</w:t>
      </w:r>
    </w:p>
    <w:p w:rsidR="00A2026F" w:rsidRDefault="00A2026F" w:rsidP="00A2026F">
      <w:pPr>
        <w:spacing w:line="200" w:lineRule="exact"/>
      </w:pPr>
      <w:r>
        <w:tab/>
        <w:t>include('fja.php');</w:t>
      </w:r>
    </w:p>
    <w:p w:rsidR="00A2026F" w:rsidRDefault="00A2026F" w:rsidP="00A2026F">
      <w:pPr>
        <w:spacing w:line="200" w:lineRule="exact"/>
      </w:pPr>
      <w:r>
        <w:t>?&gt;</w:t>
      </w:r>
    </w:p>
    <w:p w:rsidR="00A2026F" w:rsidRDefault="00A2026F" w:rsidP="00A2026F">
      <w:pPr>
        <w:spacing w:line="200" w:lineRule="exact"/>
      </w:pPr>
      <w:r>
        <w:t>&lt;div id="wrapper"&gt;</w:t>
      </w:r>
    </w:p>
    <w:p w:rsidR="00A2026F" w:rsidRDefault="00A2026F" w:rsidP="00A2026F">
      <w:pPr>
        <w:spacing w:line="200" w:lineRule="exact"/>
      </w:pPr>
      <w:r>
        <w:tab/>
        <w:t>&lt;div id="top"&gt;</w:t>
      </w:r>
    </w:p>
    <w:p w:rsidR="00A2026F" w:rsidRDefault="00A2026F" w:rsidP="00A2026F">
      <w:pPr>
        <w:spacing w:line="200" w:lineRule="exact"/>
      </w:pPr>
      <w:r>
        <w:tab/>
      </w:r>
      <w:r>
        <w:tab/>
        <w:t>&lt;h1 class="logo"&gt;&lt;span class="green1"&gt;RED&lt;/span&gt; RECENZIJA &lt;/h1&gt;</w:t>
      </w:r>
    </w:p>
    <w:p w:rsidR="00A2026F" w:rsidRDefault="00A2026F" w:rsidP="00A2026F">
      <w:pPr>
        <w:spacing w:line="200" w:lineRule="exact"/>
      </w:pPr>
      <w:r>
        <w:tab/>
      </w:r>
      <w:r>
        <w:tab/>
      </w:r>
      <w:r>
        <w:tab/>
        <w:t>&lt;?php</w:t>
      </w:r>
      <w:r>
        <w:tab/>
      </w:r>
      <w:r>
        <w:tab/>
      </w:r>
      <w:r>
        <w:tab/>
      </w:r>
      <w:r>
        <w:tab/>
      </w:r>
      <w:r>
        <w:tab/>
      </w:r>
      <w:r>
        <w:tab/>
      </w:r>
    </w:p>
    <w:p w:rsidR="00A2026F" w:rsidRDefault="00A2026F" w:rsidP="00A2026F">
      <w:pPr>
        <w:spacing w:line="200" w:lineRule="exact"/>
      </w:pPr>
      <w:r>
        <w:tab/>
      </w:r>
      <w:r>
        <w:tab/>
      </w:r>
      <w:r>
        <w:tab/>
      </w:r>
      <w:r>
        <w:tab/>
        <w:t>$upit_link= "SELECT * FROM linkovi WHERE link_roditelj=0";</w:t>
      </w:r>
    </w:p>
    <w:p w:rsidR="00A2026F" w:rsidRDefault="00A2026F" w:rsidP="00A2026F">
      <w:pPr>
        <w:spacing w:line="200" w:lineRule="exact"/>
      </w:pPr>
      <w:r>
        <w:tab/>
      </w:r>
      <w:r>
        <w:tab/>
      </w:r>
      <w:r>
        <w:tab/>
      </w:r>
      <w:r>
        <w:tab/>
        <w:t>$rezultat_link = mysql_query($upit_link,$konekcija);</w:t>
      </w:r>
    </w:p>
    <w:p w:rsidR="00A2026F" w:rsidRDefault="00A2026F" w:rsidP="00A2026F">
      <w:pPr>
        <w:spacing w:line="200" w:lineRule="exact"/>
      </w:pPr>
      <w:r>
        <w:tab/>
      </w:r>
      <w:r>
        <w:tab/>
      </w:r>
      <w:r>
        <w:tab/>
      </w:r>
      <w:r>
        <w:tab/>
      </w:r>
    </w:p>
    <w:p w:rsidR="00A2026F" w:rsidRDefault="00A2026F" w:rsidP="00A2026F">
      <w:pPr>
        <w:spacing w:line="200" w:lineRule="exact"/>
      </w:pPr>
      <w:r>
        <w:tab/>
      </w:r>
      <w:r>
        <w:tab/>
      </w:r>
      <w:r>
        <w:tab/>
      </w:r>
      <w:r>
        <w:tab/>
        <w:t>echo("&lt;ul id='topnavi'&gt;");</w:t>
      </w:r>
    </w:p>
    <w:p w:rsidR="00A2026F" w:rsidRDefault="00A2026F" w:rsidP="00A2026F">
      <w:pPr>
        <w:spacing w:line="200" w:lineRule="exact"/>
      </w:pPr>
      <w:r>
        <w:tab/>
      </w:r>
      <w:r>
        <w:tab/>
      </w:r>
      <w:r>
        <w:tab/>
      </w:r>
      <w:r>
        <w:tab/>
        <w:t>echo "&lt;li class='active'&gt;&lt;a href='index.php'&gt;HOME&lt;/a&gt;&lt;/li&gt;";</w:t>
      </w:r>
    </w:p>
    <w:p w:rsidR="00A2026F" w:rsidRDefault="00A2026F" w:rsidP="00A2026F">
      <w:pPr>
        <w:spacing w:line="200" w:lineRule="exact"/>
      </w:pPr>
      <w:r>
        <w:tab/>
      </w:r>
      <w:r>
        <w:tab/>
      </w:r>
      <w:r>
        <w:tab/>
      </w:r>
      <w:r>
        <w:tab/>
        <w:t>while($r=mysql_fetch_array($rezultat_link)){</w:t>
      </w:r>
    </w:p>
    <w:p w:rsidR="00A2026F" w:rsidRDefault="00A2026F" w:rsidP="00A2026F">
      <w:pPr>
        <w:spacing w:line="200" w:lineRule="exact"/>
      </w:pPr>
      <w:r>
        <w:tab/>
      </w:r>
      <w:r>
        <w:tab/>
      </w:r>
      <w:r>
        <w:tab/>
      </w:r>
      <w:r>
        <w:tab/>
      </w:r>
      <w:r>
        <w:tab/>
        <w:t>echo "&lt;li&gt;</w:t>
      </w:r>
    </w:p>
    <w:p w:rsidR="00A2026F" w:rsidRDefault="00A2026F" w:rsidP="00A2026F">
      <w:pPr>
        <w:spacing w:line="200" w:lineRule="exact"/>
      </w:pPr>
      <w:r>
        <w:tab/>
      </w:r>
      <w:r>
        <w:tab/>
      </w:r>
      <w:r>
        <w:tab/>
      </w:r>
      <w:r>
        <w:tab/>
      </w:r>
      <w:r>
        <w:tab/>
        <w:t>&lt;a href=".$r['link_putanja']."&gt;".$r['link_ime']."&lt;/a&gt;";</w:t>
      </w:r>
    </w:p>
    <w:p w:rsidR="00A2026F" w:rsidRDefault="00A2026F" w:rsidP="00A2026F">
      <w:pPr>
        <w:spacing w:line="200" w:lineRule="exact"/>
      </w:pPr>
      <w:r>
        <w:tab/>
      </w:r>
      <w:r>
        <w:tab/>
      </w:r>
      <w:r>
        <w:tab/>
      </w:r>
      <w:r>
        <w:tab/>
      </w:r>
      <w:r>
        <w:tab/>
        <w:t>echo "&lt;/li&gt;";</w:t>
      </w:r>
    </w:p>
    <w:p w:rsidR="00A2026F" w:rsidRDefault="00A2026F" w:rsidP="00A2026F">
      <w:pPr>
        <w:spacing w:line="200" w:lineRule="exact"/>
      </w:pPr>
      <w:r>
        <w:tab/>
      </w:r>
      <w:r>
        <w:tab/>
      </w:r>
      <w:r>
        <w:tab/>
      </w:r>
      <w:r>
        <w:tab/>
        <w:t>}</w:t>
      </w:r>
    </w:p>
    <w:p w:rsidR="00A2026F" w:rsidRDefault="00A2026F" w:rsidP="00A2026F">
      <w:pPr>
        <w:spacing w:line="200" w:lineRule="exact"/>
      </w:pPr>
      <w:r>
        <w:tab/>
      </w:r>
      <w:r>
        <w:tab/>
      </w:r>
      <w:r>
        <w:tab/>
      </w:r>
      <w:r>
        <w:tab/>
        <w:t>echo "&lt;/ul&gt;";</w:t>
      </w:r>
    </w:p>
    <w:p w:rsidR="00A2026F" w:rsidRDefault="00A2026F" w:rsidP="00A2026F">
      <w:pPr>
        <w:spacing w:line="200" w:lineRule="exact"/>
      </w:pPr>
      <w:r>
        <w:tab/>
      </w:r>
      <w:r>
        <w:tab/>
      </w:r>
      <w:r>
        <w:tab/>
        <w:t>?&gt;</w:t>
      </w:r>
    </w:p>
    <w:p w:rsidR="00A2026F" w:rsidRDefault="00A2026F" w:rsidP="00A2026F">
      <w:pPr>
        <w:spacing w:line="200" w:lineRule="exact"/>
      </w:pPr>
      <w:r>
        <w:t xml:space="preserve">    &lt;/div&gt;</w:t>
      </w:r>
    </w:p>
    <w:p w:rsidR="00A2026F" w:rsidRDefault="00A2026F" w:rsidP="00A2026F">
      <w:pPr>
        <w:spacing w:line="200" w:lineRule="exact"/>
      </w:pPr>
      <w:r>
        <w:t xml:space="preserve">    &lt;div id="header"&gt;</w:t>
      </w:r>
    </w:p>
    <w:p w:rsidR="00A2026F" w:rsidRDefault="00A2026F" w:rsidP="00A2026F">
      <w:pPr>
        <w:spacing w:line="200" w:lineRule="exact"/>
      </w:pPr>
      <w:r>
        <w:t xml:space="preserve">    </w:t>
      </w:r>
      <w:r>
        <w:tab/>
        <w:t>&lt;img src="img/header.jpg" alt="" width="1000" height="183" /&gt;</w:t>
      </w:r>
    </w:p>
    <w:p w:rsidR="00A2026F" w:rsidRDefault="00A2026F" w:rsidP="00A2026F">
      <w:pPr>
        <w:spacing w:line="200" w:lineRule="exact"/>
      </w:pPr>
      <w:r>
        <w:t xml:space="preserve">    &lt;/div&gt;</w:t>
      </w:r>
    </w:p>
    <w:p w:rsidR="00A2026F" w:rsidRDefault="00A2026F" w:rsidP="00A2026F">
      <w:pPr>
        <w:spacing w:line="200" w:lineRule="exact"/>
      </w:pPr>
      <w:r>
        <w:t xml:space="preserve">    &lt;div id="main"&gt;</w:t>
      </w:r>
    </w:p>
    <w:p w:rsidR="00A2026F" w:rsidRDefault="00A2026F" w:rsidP="00A2026F">
      <w:pPr>
        <w:spacing w:line="200" w:lineRule="exact"/>
      </w:pPr>
      <w:r>
        <w:t xml:space="preserve">    </w:t>
      </w:r>
      <w:r>
        <w:tab/>
        <w:t>&lt;div id="left-part"&gt;</w:t>
      </w:r>
    </w:p>
    <w:p w:rsidR="00A2026F" w:rsidRDefault="00A2026F" w:rsidP="00A2026F">
      <w:pPr>
        <w:spacing w:line="200" w:lineRule="exact"/>
      </w:pPr>
      <w:r>
        <w:t xml:space="preserve">        </w:t>
      </w:r>
      <w:r>
        <w:tab/>
        <w:t>&lt;h1&gt;Category&lt;/h1&gt;</w:t>
      </w:r>
    </w:p>
    <w:p w:rsidR="00A2026F" w:rsidRDefault="00A2026F" w:rsidP="00A2026F">
      <w:pPr>
        <w:spacing w:line="200" w:lineRule="exact"/>
      </w:pPr>
      <w:r>
        <w:t xml:space="preserve">            &lt;ul id="subnavi"&gt;</w:t>
      </w:r>
    </w:p>
    <w:p w:rsidR="00A2026F" w:rsidRDefault="00A2026F" w:rsidP="00A2026F">
      <w:pPr>
        <w:spacing w:line="200" w:lineRule="exact"/>
      </w:pPr>
      <w:r>
        <w:t xml:space="preserve">                &lt;li class="active"&gt;&lt;a href="index.php"&gt;HOME&lt;/a&gt;&lt;/li&gt;</w:t>
      </w:r>
    </w:p>
    <w:p w:rsidR="00A2026F" w:rsidRDefault="00A2026F" w:rsidP="00A2026F">
      <w:pPr>
        <w:spacing w:line="200" w:lineRule="exact"/>
      </w:pPr>
      <w:r>
        <w:t xml:space="preserve">                &lt;li&gt;&lt;a href="#" onclick = "telefon1(this.value);"&gt;Samsung Galaxy S6&lt;/a&gt;&lt;/li&gt;</w:t>
      </w:r>
    </w:p>
    <w:p w:rsidR="00A2026F" w:rsidRDefault="00A2026F" w:rsidP="00A2026F">
      <w:pPr>
        <w:spacing w:line="200" w:lineRule="exact"/>
      </w:pPr>
      <w:r>
        <w:t xml:space="preserve">                &lt;li&gt;&lt;a href="#" onclick = "telefon2(this.value);"&gt;Samsung Galaxy Edge&lt;/a&gt;&lt;/li&gt;</w:t>
      </w:r>
    </w:p>
    <w:p w:rsidR="00A2026F" w:rsidRDefault="00A2026F" w:rsidP="00A2026F">
      <w:pPr>
        <w:spacing w:line="200" w:lineRule="exact"/>
      </w:pPr>
      <w:r>
        <w:t xml:space="preserve">                &lt;li&gt;&lt;a href="#" onclick = "telefon3(this.value);"&gt;Apple iPhone 6&lt;/a&gt;&lt;/li&gt;</w:t>
      </w:r>
    </w:p>
    <w:p w:rsidR="00A2026F" w:rsidRDefault="00A2026F" w:rsidP="00A2026F">
      <w:pPr>
        <w:spacing w:line="200" w:lineRule="exact"/>
      </w:pPr>
      <w:r>
        <w:t xml:space="preserve">                &lt;li&gt;&lt;a href="#" onclick = "telefon4(this.value);"&gt;Nokia Lumia 920&lt;/a&gt;&lt;/li&gt;</w:t>
      </w:r>
    </w:p>
    <w:p w:rsidR="00A2026F" w:rsidRDefault="00A2026F" w:rsidP="00A2026F">
      <w:pPr>
        <w:spacing w:line="200" w:lineRule="exact"/>
      </w:pPr>
      <w:r>
        <w:t xml:space="preserve">                &lt;li&gt;&lt;a href="#" onclick = "telefon5(this.value);"&gt;Sony Experia Z1&lt;/a&gt;&lt;/li&gt;</w:t>
      </w:r>
    </w:p>
    <w:p w:rsidR="00A2026F" w:rsidRDefault="00A2026F" w:rsidP="00A2026F">
      <w:pPr>
        <w:spacing w:line="200" w:lineRule="exact"/>
      </w:pPr>
      <w:r>
        <w:t xml:space="preserve">            &lt;/ul&gt;</w:t>
      </w:r>
    </w:p>
    <w:p w:rsidR="00A2026F" w:rsidRDefault="00A2026F" w:rsidP="00A2026F">
      <w:pPr>
        <w:spacing w:line="200" w:lineRule="exact"/>
      </w:pPr>
      <w:r>
        <w:t xml:space="preserve">            </w:t>
      </w:r>
    </w:p>
    <w:p w:rsidR="00A2026F" w:rsidRDefault="00A2026F" w:rsidP="00A2026F">
      <w:pPr>
        <w:spacing w:line="200" w:lineRule="exact"/>
      </w:pPr>
      <w:r>
        <w:t xml:space="preserve">        &lt;/div&gt;</w:t>
      </w:r>
    </w:p>
    <w:p w:rsidR="00A2026F" w:rsidRDefault="00A2026F" w:rsidP="00A2026F">
      <w:pPr>
        <w:spacing w:line="200" w:lineRule="exact"/>
      </w:pPr>
      <w:r>
        <w:t xml:space="preserve">    </w:t>
      </w:r>
      <w:r>
        <w:tab/>
        <w:t>&lt;div id="right-part"&gt;</w:t>
      </w:r>
    </w:p>
    <w:p w:rsidR="00A2026F" w:rsidRDefault="00A2026F" w:rsidP="00A2026F">
      <w:pPr>
        <w:spacing w:line="200" w:lineRule="exact"/>
      </w:pPr>
      <w:r>
        <w:tab/>
      </w:r>
      <w:r>
        <w:tab/>
      </w:r>
      <w:r>
        <w:tab/>
      </w:r>
      <w:r>
        <w:tab/>
        <w:t>&lt;form name="form" method="POST" action="slike.php" enctype="multipart/form-data"&gt;</w:t>
      </w:r>
    </w:p>
    <w:p w:rsidR="00A2026F" w:rsidRDefault="00A2026F" w:rsidP="00A2026F">
      <w:pPr>
        <w:spacing w:line="200" w:lineRule="exact"/>
      </w:pPr>
      <w:r>
        <w:lastRenderedPageBreak/>
        <w:tab/>
      </w:r>
      <w:r>
        <w:tab/>
      </w:r>
      <w:r>
        <w:tab/>
      </w:r>
      <w:r>
        <w:tab/>
      </w:r>
      <w:r>
        <w:tab/>
        <w:t>&lt;table style="width:500px; margin:0 auto;"&gt;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r>
      <w:r>
        <w:tab/>
        <w:t>&lt;th colspan="2"&gt;&lt;h3&gt;Postavljanje slika&lt;/h3&gt;&lt;/th&gt;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r>
      <w:r>
        <w:tab/>
        <w:t>&lt;td&gt;Naziv slike:&lt;/td&gt;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r>
      <w:r>
        <w:tab/>
        <w:t xml:space="preserve">   &lt;input type="text" class="styled" id="tbImeSlike" name="tbImeSlike" /&gt;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r>
      <w:r>
        <w:tab/>
        <w:t>&lt;td&gt;Slika:&lt;/td&gt;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r>
      <w:r>
        <w:tab/>
        <w:t xml:space="preserve">   &lt;input type="file" class="styled" id="tbSlika" name="tbSlika" /&gt;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r>
      <w:r>
        <w:tab/>
        <w:t>&lt;td&gt;Telefoni:&lt;/td&gt;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r>
      <w:r>
        <w:tab/>
      </w:r>
      <w:r>
        <w:tab/>
        <w:t>&lt;select name="ddlGalerija" id="ddlGalerija"&gt;</w:t>
      </w:r>
    </w:p>
    <w:p w:rsidR="00A2026F" w:rsidRDefault="00A2026F" w:rsidP="00A2026F">
      <w:pPr>
        <w:spacing w:line="200" w:lineRule="exact"/>
      </w:pPr>
      <w:r>
        <w:tab/>
      </w:r>
      <w:r>
        <w:tab/>
      </w:r>
      <w:r>
        <w:tab/>
      </w:r>
      <w:r>
        <w:tab/>
      </w:r>
      <w:r>
        <w:tab/>
      </w:r>
      <w:r>
        <w:tab/>
      </w:r>
      <w:r>
        <w:tab/>
      </w:r>
      <w:r>
        <w:tab/>
      </w:r>
      <w:r>
        <w:tab/>
        <w:t>&lt;option value='0'&gt;Izaberite galeriju....&lt;/option&gt;</w:t>
      </w:r>
    </w:p>
    <w:p w:rsidR="00A2026F" w:rsidRDefault="00A2026F" w:rsidP="00A2026F">
      <w:pPr>
        <w:spacing w:line="200" w:lineRule="exact"/>
      </w:pPr>
      <w:r>
        <w:tab/>
      </w:r>
      <w:r>
        <w:tab/>
      </w:r>
      <w:r>
        <w:tab/>
      </w:r>
      <w:r>
        <w:tab/>
      </w:r>
      <w:r>
        <w:tab/>
      </w:r>
      <w:r>
        <w:tab/>
      </w:r>
      <w:r>
        <w:tab/>
      </w:r>
      <w:r>
        <w:tab/>
      </w:r>
      <w:r>
        <w:tab/>
        <w:t>&lt;?php</w:t>
      </w:r>
    </w:p>
    <w:p w:rsidR="00A2026F" w:rsidRDefault="00A2026F" w:rsidP="00A2026F">
      <w:pPr>
        <w:spacing w:line="200" w:lineRule="exact"/>
      </w:pPr>
      <w:r>
        <w:tab/>
      </w:r>
      <w:r>
        <w:tab/>
      </w:r>
      <w:r>
        <w:tab/>
      </w:r>
      <w:r>
        <w:tab/>
      </w:r>
      <w:r>
        <w:tab/>
      </w:r>
      <w:r>
        <w:tab/>
      </w:r>
      <w:r>
        <w:tab/>
      </w:r>
      <w:r>
        <w:tab/>
      </w:r>
      <w:r>
        <w:tab/>
      </w:r>
      <w:r>
        <w:tab/>
        <w:t>$query="SELECT * FROM galerija";</w:t>
      </w:r>
    </w:p>
    <w:p w:rsidR="00A2026F" w:rsidRDefault="00A2026F" w:rsidP="00A2026F">
      <w:pPr>
        <w:spacing w:line="200" w:lineRule="exact"/>
      </w:pPr>
      <w:r>
        <w:tab/>
      </w:r>
      <w:r>
        <w:tab/>
      </w:r>
      <w:r>
        <w:tab/>
      </w:r>
      <w:r>
        <w:tab/>
      </w:r>
      <w:r>
        <w:tab/>
      </w:r>
      <w:r>
        <w:tab/>
      </w:r>
      <w:r>
        <w:tab/>
      </w:r>
      <w:r>
        <w:tab/>
      </w:r>
      <w:r>
        <w:tab/>
      </w:r>
      <w:r>
        <w:tab/>
        <w:t>$rezultat=mysql_query($query,$konekcija);</w:t>
      </w:r>
    </w:p>
    <w:p w:rsidR="00A2026F" w:rsidRDefault="00A2026F" w:rsidP="00A2026F">
      <w:pPr>
        <w:spacing w:line="200" w:lineRule="exact"/>
      </w:pPr>
      <w:r>
        <w:tab/>
      </w:r>
      <w:r>
        <w:tab/>
      </w:r>
      <w:r>
        <w:tab/>
      </w:r>
      <w:r>
        <w:tab/>
      </w:r>
      <w:r>
        <w:tab/>
      </w:r>
      <w:r>
        <w:tab/>
      </w:r>
      <w:r>
        <w:tab/>
      </w:r>
      <w:r>
        <w:tab/>
      </w:r>
      <w:r>
        <w:tab/>
      </w:r>
      <w:r>
        <w:tab/>
        <w:t>while($red=mysql_fetch_array($rezultat))</w:t>
      </w:r>
    </w:p>
    <w:p w:rsidR="00A2026F" w:rsidRDefault="00A2026F" w:rsidP="00A2026F">
      <w:pPr>
        <w:spacing w:line="200" w:lineRule="exact"/>
      </w:pPr>
      <w:r>
        <w:tab/>
      </w:r>
      <w:r>
        <w:tab/>
      </w:r>
      <w:r>
        <w:tab/>
      </w:r>
      <w:r>
        <w:tab/>
      </w:r>
      <w:r>
        <w:tab/>
      </w:r>
      <w:r>
        <w:tab/>
      </w:r>
      <w:r>
        <w:tab/>
      </w:r>
      <w:r>
        <w:tab/>
      </w:r>
      <w:r>
        <w:tab/>
      </w:r>
      <w:r>
        <w:tab/>
        <w:t>{</w:t>
      </w:r>
    </w:p>
    <w:p w:rsidR="00A2026F" w:rsidRDefault="00A2026F" w:rsidP="00A2026F">
      <w:pPr>
        <w:spacing w:line="200" w:lineRule="exact"/>
      </w:pPr>
      <w:r>
        <w:tab/>
      </w:r>
      <w:r>
        <w:tab/>
      </w:r>
      <w:r>
        <w:tab/>
      </w:r>
      <w:r>
        <w:tab/>
      </w:r>
      <w:r>
        <w:tab/>
      </w:r>
      <w:r>
        <w:tab/>
      </w:r>
      <w:r>
        <w:tab/>
      </w:r>
      <w:r>
        <w:tab/>
      </w:r>
      <w:r>
        <w:tab/>
      </w:r>
      <w:r>
        <w:tab/>
      </w:r>
      <w:r>
        <w:tab/>
        <w:t>print "&lt;option value='{$red['id_galerija']}'&gt;{$red['naziv_galerije']}&lt;/option&gt;";</w:t>
      </w:r>
    </w:p>
    <w:p w:rsidR="00A2026F" w:rsidRDefault="00A2026F" w:rsidP="00A2026F">
      <w:pPr>
        <w:spacing w:line="200" w:lineRule="exact"/>
      </w:pPr>
      <w:r>
        <w:tab/>
      </w:r>
      <w:r>
        <w:tab/>
      </w:r>
      <w:r>
        <w:tab/>
      </w:r>
      <w:r>
        <w:tab/>
      </w:r>
      <w:r>
        <w:tab/>
      </w:r>
      <w:r>
        <w:tab/>
      </w:r>
      <w:r>
        <w:tab/>
      </w:r>
      <w:r>
        <w:tab/>
      </w:r>
      <w:r>
        <w:tab/>
      </w:r>
      <w:r>
        <w:tab/>
        <w:t>}</w:t>
      </w:r>
      <w:r>
        <w:tab/>
      </w:r>
    </w:p>
    <w:p w:rsidR="00A2026F" w:rsidRDefault="00A2026F" w:rsidP="00A2026F">
      <w:pPr>
        <w:spacing w:line="200" w:lineRule="exact"/>
      </w:pPr>
      <w:r>
        <w:tab/>
      </w:r>
      <w:r>
        <w:tab/>
      </w:r>
      <w:r>
        <w:tab/>
      </w:r>
      <w:r>
        <w:tab/>
      </w:r>
      <w:r>
        <w:tab/>
      </w:r>
      <w:r>
        <w:tab/>
      </w:r>
      <w:r>
        <w:tab/>
      </w:r>
      <w:r>
        <w:tab/>
      </w:r>
      <w:r>
        <w:tab/>
        <w:t>?&gt;</w:t>
      </w:r>
    </w:p>
    <w:p w:rsidR="00A2026F" w:rsidRDefault="00A2026F" w:rsidP="00A2026F">
      <w:pPr>
        <w:spacing w:line="200" w:lineRule="exact"/>
      </w:pPr>
      <w:r>
        <w:tab/>
      </w:r>
      <w:r>
        <w:tab/>
      </w:r>
      <w:r>
        <w:tab/>
      </w:r>
      <w:r>
        <w:tab/>
      </w:r>
      <w:r>
        <w:tab/>
      </w:r>
      <w:r>
        <w:tab/>
      </w:r>
      <w:r>
        <w:tab/>
      </w:r>
      <w:r>
        <w:tab/>
        <w:t>&lt;/select&gt;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r>
      <w:r>
        <w:tab/>
      </w:r>
      <w:r>
        <w:tab/>
        <w:t>&lt;td colspan="2" align="center"&gt;</w:t>
      </w:r>
    </w:p>
    <w:p w:rsidR="00A2026F" w:rsidRDefault="00A2026F" w:rsidP="00A2026F">
      <w:pPr>
        <w:spacing w:line="200" w:lineRule="exact"/>
      </w:pPr>
      <w:r>
        <w:tab/>
      </w:r>
      <w:r>
        <w:tab/>
      </w:r>
      <w:r>
        <w:tab/>
      </w:r>
      <w:r>
        <w:tab/>
      </w:r>
      <w:r>
        <w:tab/>
      </w:r>
      <w:r>
        <w:tab/>
      </w:r>
      <w:r>
        <w:tab/>
      </w:r>
      <w:r>
        <w:tab/>
        <w:t>&lt;input type="submit" value="Postavi" class="button" name="btnPostavi" /&gt;</w:t>
      </w:r>
    </w:p>
    <w:p w:rsidR="00A2026F" w:rsidRDefault="00A2026F" w:rsidP="00A2026F">
      <w:pPr>
        <w:spacing w:line="200" w:lineRule="exact"/>
      </w:pPr>
      <w:r>
        <w:tab/>
      </w:r>
      <w:r>
        <w:tab/>
      </w:r>
      <w:r>
        <w:tab/>
      </w:r>
      <w:r>
        <w:tab/>
      </w:r>
      <w:r>
        <w:tab/>
      </w:r>
      <w:r>
        <w:tab/>
      </w:r>
      <w:r>
        <w:tab/>
        <w:t>&lt;/td&gt;</w:t>
      </w:r>
    </w:p>
    <w:p w:rsidR="00A2026F" w:rsidRDefault="00A2026F" w:rsidP="00A2026F">
      <w:pPr>
        <w:spacing w:line="200" w:lineRule="exact"/>
      </w:pPr>
      <w:r>
        <w:tab/>
      </w:r>
      <w:r>
        <w:tab/>
      </w:r>
      <w:r>
        <w:tab/>
      </w:r>
      <w:r>
        <w:tab/>
      </w:r>
      <w:r>
        <w:tab/>
      </w:r>
      <w:r>
        <w:tab/>
        <w:t>&lt;/tr&gt;</w:t>
      </w:r>
    </w:p>
    <w:p w:rsidR="00A2026F" w:rsidRDefault="00A2026F" w:rsidP="00A2026F">
      <w:pPr>
        <w:spacing w:line="200" w:lineRule="exact"/>
      </w:pPr>
      <w:r>
        <w:tab/>
      </w:r>
      <w:r>
        <w:tab/>
      </w:r>
      <w:r>
        <w:tab/>
      </w:r>
      <w:r>
        <w:tab/>
      </w:r>
      <w:r>
        <w:tab/>
        <w:t>&lt;/table&gt;</w:t>
      </w:r>
    </w:p>
    <w:p w:rsidR="00A2026F" w:rsidRDefault="00A2026F" w:rsidP="00A2026F">
      <w:pPr>
        <w:spacing w:line="200" w:lineRule="exact"/>
      </w:pPr>
      <w:r>
        <w:tab/>
      </w:r>
      <w:r>
        <w:tab/>
      </w:r>
      <w:r>
        <w:tab/>
      </w:r>
      <w:r>
        <w:tab/>
        <w:t>&lt;/form&gt;</w:t>
      </w:r>
    </w:p>
    <w:p w:rsidR="00A2026F" w:rsidRDefault="00A2026F" w:rsidP="00A2026F">
      <w:pPr>
        <w:spacing w:line="200" w:lineRule="exact"/>
      </w:pPr>
      <w:r>
        <w:tab/>
      </w:r>
      <w:r>
        <w:tab/>
      </w:r>
      <w:r>
        <w:tab/>
      </w:r>
      <w:r>
        <w:tab/>
      </w:r>
      <w:r>
        <w:tab/>
        <w:t>&lt;?php</w:t>
      </w:r>
    </w:p>
    <w:p w:rsidR="00A2026F" w:rsidRDefault="00A2026F" w:rsidP="00A2026F">
      <w:pPr>
        <w:spacing w:line="200" w:lineRule="exact"/>
      </w:pPr>
      <w:r>
        <w:tab/>
      </w:r>
      <w:r>
        <w:tab/>
      </w:r>
      <w:r>
        <w:tab/>
      </w:r>
      <w:r>
        <w:tab/>
      </w:r>
      <w:r>
        <w:tab/>
      </w:r>
      <w:r>
        <w:tab/>
        <w:t>if(isset($_POST['btnPostavi']))</w:t>
      </w:r>
    </w:p>
    <w:p w:rsidR="00A2026F" w:rsidRDefault="00A2026F" w:rsidP="00A2026F">
      <w:pPr>
        <w:spacing w:line="200" w:lineRule="exact"/>
      </w:pPr>
      <w:r>
        <w:tab/>
      </w:r>
      <w:r>
        <w:tab/>
      </w:r>
      <w:r>
        <w:tab/>
      </w:r>
      <w:r>
        <w:tab/>
      </w:r>
      <w:r>
        <w:tab/>
      </w:r>
      <w:r>
        <w:tab/>
        <w:t>{</w:t>
      </w:r>
    </w:p>
    <w:p w:rsidR="00A2026F" w:rsidRDefault="00A2026F" w:rsidP="00A2026F">
      <w:pPr>
        <w:spacing w:line="200" w:lineRule="exact"/>
      </w:pPr>
      <w:r>
        <w:tab/>
      </w:r>
      <w:r>
        <w:tab/>
      </w:r>
      <w:r>
        <w:tab/>
      </w:r>
      <w:r>
        <w:tab/>
      </w:r>
      <w:r>
        <w:tab/>
      </w:r>
      <w:r>
        <w:tab/>
      </w:r>
      <w:r>
        <w:tab/>
        <w:t>$ime_slike=$_POST['tbImeSlike'];</w:t>
      </w:r>
    </w:p>
    <w:p w:rsidR="00A2026F" w:rsidRDefault="00A2026F" w:rsidP="00A2026F">
      <w:pPr>
        <w:spacing w:line="200" w:lineRule="exact"/>
      </w:pPr>
      <w:r>
        <w:tab/>
      </w:r>
      <w:r>
        <w:tab/>
      </w:r>
      <w:r>
        <w:tab/>
      </w:r>
      <w:r>
        <w:tab/>
      </w:r>
      <w:r>
        <w:tab/>
      </w:r>
      <w:r>
        <w:tab/>
      </w:r>
      <w:r>
        <w:tab/>
        <w:t>$fajl=$_FILES['tbSlika'];</w:t>
      </w:r>
    </w:p>
    <w:p w:rsidR="00A2026F" w:rsidRDefault="00A2026F" w:rsidP="00A2026F">
      <w:pPr>
        <w:spacing w:line="200" w:lineRule="exact"/>
      </w:pPr>
      <w:r>
        <w:tab/>
      </w:r>
      <w:r>
        <w:tab/>
      </w:r>
      <w:r>
        <w:tab/>
      </w:r>
      <w:r>
        <w:tab/>
      </w:r>
      <w:r>
        <w:tab/>
      </w:r>
      <w:r>
        <w:tab/>
      </w:r>
      <w:r>
        <w:tab/>
        <w:t>$idGalerija=$_POST['ddlGalerija'];</w:t>
      </w:r>
    </w:p>
    <w:p w:rsidR="00A2026F" w:rsidRDefault="00A2026F" w:rsidP="00A2026F">
      <w:pPr>
        <w:spacing w:line="200" w:lineRule="exact"/>
      </w:pPr>
      <w:r>
        <w:tab/>
      </w:r>
      <w:r>
        <w:tab/>
      </w:r>
      <w:r>
        <w:tab/>
      </w:r>
      <w:r>
        <w:tab/>
      </w:r>
      <w:r>
        <w:tab/>
      </w:r>
      <w:r>
        <w:tab/>
      </w:r>
      <w:r>
        <w:tab/>
        <w:t>$greske=array();</w:t>
      </w:r>
    </w:p>
    <w:p w:rsidR="00A2026F" w:rsidRDefault="00A2026F" w:rsidP="00A2026F">
      <w:pPr>
        <w:spacing w:line="200" w:lineRule="exact"/>
      </w:pPr>
      <w:r>
        <w:tab/>
      </w:r>
      <w:r>
        <w:tab/>
      </w:r>
      <w:r>
        <w:tab/>
      </w:r>
      <w:r>
        <w:tab/>
      </w:r>
      <w:r>
        <w:tab/>
      </w:r>
      <w:r>
        <w:tab/>
      </w:r>
      <w:r>
        <w:tab/>
      </w:r>
      <w:r>
        <w:tab/>
      </w:r>
      <w:r>
        <w:tab/>
      </w:r>
      <w:r>
        <w:tab/>
      </w:r>
      <w:r>
        <w:tab/>
      </w:r>
    </w:p>
    <w:p w:rsidR="00A2026F" w:rsidRDefault="00A2026F" w:rsidP="00A2026F">
      <w:pPr>
        <w:spacing w:line="200" w:lineRule="exact"/>
      </w:pPr>
      <w:r>
        <w:tab/>
      </w:r>
      <w:r>
        <w:tab/>
      </w:r>
      <w:r>
        <w:tab/>
      </w:r>
      <w:r>
        <w:tab/>
      </w:r>
      <w:r>
        <w:tab/>
      </w:r>
      <w:r>
        <w:tab/>
      </w:r>
      <w:r>
        <w:tab/>
        <w:t>if($fajl['type']=='image/jpg' || $fajl['type']=='image/jpeg')</w:t>
      </w:r>
    </w:p>
    <w:p w:rsidR="00A2026F" w:rsidRDefault="00A2026F" w:rsidP="00A2026F">
      <w:pPr>
        <w:spacing w:line="200" w:lineRule="exact"/>
      </w:pPr>
      <w:r>
        <w:tab/>
      </w:r>
      <w:r>
        <w:tab/>
      </w:r>
      <w:r>
        <w:tab/>
      </w:r>
      <w:r>
        <w:tab/>
      </w:r>
      <w:r>
        <w:tab/>
      </w:r>
      <w:r>
        <w:tab/>
      </w:r>
      <w:r>
        <w:tab/>
        <w:t>{</w:t>
      </w:r>
    </w:p>
    <w:p w:rsidR="00A2026F" w:rsidRDefault="00A2026F" w:rsidP="00A2026F">
      <w:pPr>
        <w:spacing w:line="200" w:lineRule="exact"/>
      </w:pPr>
      <w:r>
        <w:tab/>
      </w:r>
      <w:r>
        <w:tab/>
      </w:r>
      <w:r>
        <w:tab/>
      </w:r>
      <w:r>
        <w:tab/>
      </w:r>
      <w:r>
        <w:tab/>
      </w:r>
      <w:r>
        <w:tab/>
      </w:r>
      <w:r>
        <w:tab/>
      </w:r>
      <w:r>
        <w:tab/>
        <w:t>$ime_fajla=$fajl['name'];</w:t>
      </w:r>
    </w:p>
    <w:p w:rsidR="00A2026F" w:rsidRDefault="00A2026F" w:rsidP="00A2026F">
      <w:pPr>
        <w:spacing w:line="200" w:lineRule="exact"/>
      </w:pPr>
      <w:r>
        <w:tab/>
      </w:r>
      <w:r>
        <w:tab/>
      </w:r>
      <w:r>
        <w:tab/>
      </w:r>
      <w:r>
        <w:tab/>
      </w:r>
      <w:r>
        <w:tab/>
      </w:r>
      <w:r>
        <w:tab/>
      </w:r>
      <w:r>
        <w:tab/>
      </w:r>
      <w:r>
        <w:tab/>
        <w:t>$tmp_name=$fajl['tmp_name'];</w:t>
      </w:r>
    </w:p>
    <w:p w:rsidR="00A2026F" w:rsidRDefault="00A2026F" w:rsidP="00A2026F">
      <w:pPr>
        <w:spacing w:line="200" w:lineRule="exact"/>
      </w:pPr>
      <w:r>
        <w:tab/>
      </w:r>
      <w:r>
        <w:tab/>
      </w:r>
      <w:r>
        <w:tab/>
      </w:r>
      <w:r>
        <w:tab/>
      </w:r>
      <w:r>
        <w:tab/>
      </w:r>
      <w:r>
        <w:tab/>
      </w:r>
      <w:r>
        <w:tab/>
      </w:r>
      <w:r>
        <w:tab/>
        <w:t>$galerija='galerija_'.$idGalerija;</w:t>
      </w:r>
    </w:p>
    <w:p w:rsidR="00A2026F" w:rsidRDefault="00A2026F" w:rsidP="00A2026F">
      <w:pPr>
        <w:spacing w:line="200" w:lineRule="exact"/>
      </w:pPr>
      <w:r>
        <w:tab/>
      </w:r>
      <w:r>
        <w:tab/>
      </w:r>
      <w:r>
        <w:tab/>
      </w:r>
      <w:r>
        <w:tab/>
      </w:r>
      <w:r>
        <w:tab/>
      </w:r>
      <w:r>
        <w:tab/>
      </w:r>
      <w:r>
        <w:tab/>
      </w:r>
      <w:r>
        <w:tab/>
        <w:t>if(move_uploaded_file($tmp_name,$dir_velike.$galerija.$ime_fajla))</w:t>
      </w:r>
    </w:p>
    <w:p w:rsidR="00A2026F" w:rsidRDefault="00A2026F" w:rsidP="00A2026F">
      <w:pPr>
        <w:spacing w:line="200" w:lineRule="exact"/>
      </w:pPr>
      <w:r>
        <w:tab/>
      </w:r>
      <w:r>
        <w:tab/>
      </w:r>
      <w:r>
        <w:tab/>
      </w:r>
      <w:r>
        <w:tab/>
      </w:r>
      <w:r>
        <w:tab/>
      </w:r>
      <w:r>
        <w:tab/>
      </w:r>
      <w:r>
        <w:tab/>
      </w:r>
      <w:r>
        <w:tab/>
        <w:t>{</w:t>
      </w:r>
    </w:p>
    <w:p w:rsidR="00A2026F" w:rsidRDefault="00A2026F" w:rsidP="00A2026F">
      <w:pPr>
        <w:spacing w:line="200" w:lineRule="exact"/>
      </w:pPr>
      <w:r>
        <w:tab/>
      </w:r>
      <w:r>
        <w:tab/>
      </w:r>
      <w:r>
        <w:tab/>
      </w:r>
      <w:r>
        <w:tab/>
      </w:r>
      <w:r>
        <w:tab/>
      </w:r>
      <w:r>
        <w:tab/>
      </w:r>
      <w:r>
        <w:tab/>
      </w:r>
      <w:r>
        <w:tab/>
      </w:r>
      <w:r>
        <w:tab/>
        <w:t>malaslika($dir_velike.$galerija.$ime_fajla,$dir_male.$galerija.$ime_fajla,100,100);</w:t>
      </w:r>
    </w:p>
    <w:p w:rsidR="00A2026F" w:rsidRDefault="00A2026F" w:rsidP="00A2026F">
      <w:pPr>
        <w:spacing w:line="200" w:lineRule="exact"/>
      </w:pPr>
      <w:r>
        <w:tab/>
      </w:r>
      <w:r>
        <w:tab/>
      </w:r>
      <w:r>
        <w:tab/>
      </w:r>
      <w:r>
        <w:tab/>
      </w:r>
      <w:r>
        <w:tab/>
      </w:r>
      <w:r>
        <w:tab/>
      </w:r>
      <w:r>
        <w:tab/>
      </w:r>
      <w:r>
        <w:tab/>
      </w:r>
      <w:r>
        <w:tab/>
        <w:t>if($konekcija)</w:t>
      </w:r>
    </w:p>
    <w:p w:rsidR="00A2026F" w:rsidRDefault="00A2026F" w:rsidP="00A2026F">
      <w:pPr>
        <w:spacing w:line="200" w:lineRule="exact"/>
      </w:pPr>
      <w:r>
        <w:tab/>
      </w:r>
      <w:r>
        <w:tab/>
      </w:r>
      <w:r>
        <w:tab/>
      </w:r>
      <w:r>
        <w:tab/>
      </w:r>
      <w:r>
        <w:tab/>
      </w:r>
      <w:r>
        <w:tab/>
      </w:r>
      <w:r>
        <w:tab/>
      </w:r>
      <w:r>
        <w:tab/>
      </w:r>
      <w:r>
        <w:tab/>
        <w:t>{</w:t>
      </w:r>
    </w:p>
    <w:p w:rsidR="00A2026F" w:rsidRDefault="00A2026F" w:rsidP="00A2026F">
      <w:pPr>
        <w:spacing w:line="200" w:lineRule="exact"/>
      </w:pPr>
      <w:r>
        <w:tab/>
      </w:r>
      <w:r>
        <w:tab/>
      </w:r>
      <w:r>
        <w:tab/>
      </w:r>
      <w:r>
        <w:tab/>
      </w:r>
      <w:r>
        <w:tab/>
      </w:r>
      <w:r>
        <w:tab/>
      </w:r>
      <w:r>
        <w:tab/>
      </w:r>
      <w:r>
        <w:tab/>
      </w:r>
      <w:r>
        <w:tab/>
      </w:r>
      <w:r>
        <w:tab/>
        <w:t>$unos_query="INSERT INTO slika(id_galerija,naziv,fajl) VALUES($idGalerija,'$ime_slike','$ime_fajla')";</w:t>
      </w:r>
    </w:p>
    <w:p w:rsidR="00A2026F" w:rsidRDefault="00A2026F" w:rsidP="00A2026F">
      <w:pPr>
        <w:spacing w:line="200" w:lineRule="exact"/>
      </w:pPr>
      <w:r>
        <w:tab/>
      </w:r>
      <w:r>
        <w:tab/>
      </w:r>
      <w:r>
        <w:tab/>
      </w:r>
      <w:r>
        <w:tab/>
      </w:r>
      <w:r>
        <w:tab/>
      </w:r>
      <w:r>
        <w:tab/>
      </w:r>
      <w:r>
        <w:tab/>
      </w:r>
      <w:r>
        <w:tab/>
      </w:r>
      <w:r>
        <w:tab/>
      </w:r>
      <w:r>
        <w:tab/>
        <w:t>$rezultat=mysql_query($unos_query,$konekcija);</w:t>
      </w:r>
    </w:p>
    <w:p w:rsidR="00A2026F" w:rsidRDefault="00A2026F" w:rsidP="00A2026F">
      <w:pPr>
        <w:spacing w:line="200" w:lineRule="exact"/>
      </w:pPr>
      <w:r>
        <w:tab/>
      </w:r>
      <w:r>
        <w:tab/>
      </w:r>
      <w:r>
        <w:tab/>
      </w:r>
      <w:r>
        <w:tab/>
      </w:r>
      <w:r>
        <w:tab/>
      </w:r>
      <w:r>
        <w:tab/>
      </w:r>
      <w:r>
        <w:tab/>
      </w:r>
      <w:r>
        <w:tab/>
      </w:r>
      <w:r>
        <w:tab/>
        <w:t>}</w:t>
      </w:r>
    </w:p>
    <w:p w:rsidR="00A2026F" w:rsidRDefault="00A2026F" w:rsidP="00A2026F">
      <w:pPr>
        <w:spacing w:line="200" w:lineRule="exact"/>
      </w:pPr>
      <w:r>
        <w:tab/>
      </w:r>
      <w:r>
        <w:tab/>
      </w:r>
      <w:r>
        <w:tab/>
      </w:r>
      <w:r>
        <w:tab/>
      </w:r>
      <w:r>
        <w:tab/>
      </w:r>
      <w:r>
        <w:tab/>
      </w:r>
      <w:r>
        <w:tab/>
      </w:r>
      <w:r>
        <w:tab/>
        <w:t>}</w:t>
      </w:r>
    </w:p>
    <w:p w:rsidR="00A2026F" w:rsidRDefault="00A2026F" w:rsidP="00A2026F">
      <w:pPr>
        <w:spacing w:line="200" w:lineRule="exact"/>
      </w:pPr>
      <w:r>
        <w:tab/>
      </w:r>
      <w:r>
        <w:tab/>
      </w:r>
      <w:r>
        <w:tab/>
      </w:r>
      <w:r>
        <w:tab/>
      </w:r>
      <w:r>
        <w:tab/>
      </w:r>
      <w:r>
        <w:tab/>
      </w:r>
      <w:r>
        <w:tab/>
        <w:t>}</w:t>
      </w:r>
    </w:p>
    <w:p w:rsidR="00A2026F" w:rsidRDefault="00A2026F" w:rsidP="00A2026F">
      <w:pPr>
        <w:spacing w:line="200" w:lineRule="exact"/>
      </w:pPr>
      <w:r>
        <w:tab/>
      </w:r>
      <w:r>
        <w:tab/>
      </w:r>
      <w:r>
        <w:tab/>
      </w:r>
      <w:r>
        <w:tab/>
      </w:r>
      <w:r>
        <w:tab/>
      </w:r>
      <w:r>
        <w:tab/>
      </w:r>
      <w:r>
        <w:tab/>
        <w:t>mysql_close($konekcija);</w:t>
      </w:r>
    </w:p>
    <w:p w:rsidR="00A2026F" w:rsidRDefault="00A2026F" w:rsidP="00A2026F">
      <w:pPr>
        <w:spacing w:line="200" w:lineRule="exact"/>
      </w:pPr>
      <w:r>
        <w:lastRenderedPageBreak/>
        <w:tab/>
      </w:r>
      <w:r>
        <w:tab/>
      </w:r>
      <w:r>
        <w:tab/>
      </w:r>
      <w:r>
        <w:tab/>
      </w:r>
      <w:r>
        <w:tab/>
      </w:r>
      <w:r>
        <w:tab/>
        <w:t>}</w:t>
      </w:r>
    </w:p>
    <w:p w:rsidR="00A2026F" w:rsidRDefault="00A2026F" w:rsidP="00A2026F">
      <w:pPr>
        <w:spacing w:line="200" w:lineRule="exact"/>
      </w:pPr>
      <w:r>
        <w:tab/>
      </w:r>
      <w:r>
        <w:tab/>
      </w:r>
      <w:r>
        <w:tab/>
      </w:r>
      <w:r>
        <w:tab/>
      </w:r>
      <w:r>
        <w:tab/>
        <w:t>?&gt;</w:t>
      </w:r>
    </w:p>
    <w:p w:rsidR="00A2026F" w:rsidRDefault="00A2026F" w:rsidP="00A2026F">
      <w:pPr>
        <w:spacing w:line="200" w:lineRule="exact"/>
      </w:pPr>
      <w:r>
        <w:t xml:space="preserve">        &lt;/div&gt;</w:t>
      </w:r>
    </w:p>
    <w:p w:rsidR="00A2026F" w:rsidRDefault="00A2026F" w:rsidP="00A2026F">
      <w:pPr>
        <w:spacing w:line="200" w:lineRule="exact"/>
      </w:pPr>
      <w:r>
        <w:t xml:space="preserve">    &lt;/div&gt;</w:t>
      </w:r>
    </w:p>
    <w:p w:rsidR="00A2026F" w:rsidRDefault="00A2026F" w:rsidP="00A2026F">
      <w:pPr>
        <w:spacing w:line="200" w:lineRule="exact"/>
      </w:pPr>
      <w:r>
        <w:t xml:space="preserve">    &lt;div id="footer"&gt;</w:t>
      </w:r>
    </w:p>
    <w:p w:rsidR="00A2026F" w:rsidRDefault="00A2026F" w:rsidP="00A2026F">
      <w:pPr>
        <w:spacing w:line="200" w:lineRule="exact"/>
      </w:pPr>
      <w:r>
        <w:t xml:space="preserve">    </w:t>
      </w:r>
      <w:r>
        <w:tab/>
        <w:t>&lt;p&gt;© Copyright 2012 yourname.com. All Rights Reserved. &lt;br /&gt;</w:t>
      </w:r>
    </w:p>
    <w:p w:rsidR="00A2026F" w:rsidRDefault="00A2026F" w:rsidP="00A2026F">
      <w:pPr>
        <w:spacing w:line="200" w:lineRule="exact"/>
      </w:pPr>
      <w:r>
        <w:t xml:space="preserve">        &lt;span class="darkgrey"&gt;Design by &lt;a href="http://www.prontomoda.de/" target="_blank" title="Handtaschen"&gt;Handtaschen&lt;/a&gt;&lt;/span&gt;&lt;/p&gt;</w:t>
      </w:r>
    </w:p>
    <w:p w:rsidR="00A2026F" w:rsidRDefault="00A2026F" w:rsidP="00A2026F">
      <w:pPr>
        <w:spacing w:line="200" w:lineRule="exact"/>
      </w:pPr>
      <w:r>
        <w:tab/>
      </w:r>
      <w:r>
        <w:tab/>
        <w:t>&lt;a href = "milos.php"&gt;&lt;b&gt;Miloš Mićin 180/13&lt;/b&gt;&lt;/a&gt;</w:t>
      </w:r>
    </w:p>
    <w:p w:rsidR="00A2026F" w:rsidRDefault="00A2026F" w:rsidP="00A2026F">
      <w:pPr>
        <w:spacing w:line="200" w:lineRule="exact"/>
      </w:pPr>
      <w:r>
        <w:t xml:space="preserve">    &lt;/div&gt;</w:t>
      </w:r>
    </w:p>
    <w:p w:rsidR="00A2026F" w:rsidRDefault="00A2026F" w:rsidP="00A2026F">
      <w:pPr>
        <w:spacing w:line="200" w:lineRule="exact"/>
      </w:pPr>
      <w:r>
        <w:t>&lt;/div&gt;</w:t>
      </w:r>
    </w:p>
    <w:p w:rsidR="00A2026F" w:rsidRDefault="00A2026F" w:rsidP="00A2026F">
      <w:pPr>
        <w:spacing w:line="200" w:lineRule="exact"/>
      </w:pPr>
      <w:r>
        <w:t>&lt;div style="margin: 1em 0 3em 0; text-align: center;"&gt;</w:t>
      </w:r>
    </w:p>
    <w:p w:rsidR="00A2026F" w:rsidRDefault="00A2026F" w:rsidP="00A2026F">
      <w:pPr>
        <w:spacing w:line="200" w:lineRule="exact"/>
      </w:pPr>
      <w:r>
        <w:t>&lt;/div&gt;</w:t>
      </w:r>
    </w:p>
    <w:p w:rsidR="00A2026F" w:rsidRDefault="00A2026F" w:rsidP="00A2026F">
      <w:pPr>
        <w:spacing w:line="200" w:lineRule="exact"/>
      </w:pPr>
      <w:r>
        <w:t>&lt;/body&gt;</w:t>
      </w:r>
    </w:p>
    <w:p w:rsidR="00A2026F" w:rsidRDefault="00A2026F" w:rsidP="00A2026F">
      <w:pPr>
        <w:spacing w:line="200" w:lineRule="exact"/>
      </w:pPr>
      <w:r>
        <w:t>&lt;/html&gt;</w:t>
      </w:r>
    </w:p>
    <w:p w:rsidR="00A2026F" w:rsidRDefault="00A2026F" w:rsidP="00A2026F">
      <w:pPr>
        <w:spacing w:line="200" w:lineRule="exact"/>
      </w:pPr>
      <w:r>
        <w:t>&lt;?php</w:t>
      </w:r>
    </w:p>
    <w:p w:rsidR="00A2026F" w:rsidRDefault="00A2026F" w:rsidP="00A2026F">
      <w:pPr>
        <w:spacing w:line="200" w:lineRule="exact"/>
      </w:pPr>
      <w:r>
        <w:tab/>
        <w:t>}</w:t>
      </w:r>
    </w:p>
    <w:p w:rsidR="00A2026F" w:rsidRDefault="00A2026F" w:rsidP="00A2026F">
      <w:pPr>
        <w:spacing w:line="200" w:lineRule="exact"/>
      </w:pPr>
      <w:r>
        <w:tab/>
        <w:t>else</w:t>
      </w:r>
    </w:p>
    <w:p w:rsidR="00A2026F" w:rsidRDefault="00A2026F" w:rsidP="00A2026F">
      <w:pPr>
        <w:spacing w:line="200" w:lineRule="exact"/>
      </w:pPr>
      <w:r>
        <w:tab/>
        <w:t>{</w:t>
      </w:r>
    </w:p>
    <w:p w:rsidR="00A2026F" w:rsidRDefault="00A2026F" w:rsidP="00A2026F">
      <w:pPr>
        <w:spacing w:line="200" w:lineRule="exact"/>
      </w:pPr>
      <w:r>
        <w:tab/>
      </w:r>
      <w:r>
        <w:tab/>
        <w:t>echo "&lt;a href = 'admin.php'&gt;Morate se ulogovati kao admin da bi usli na stranicu!&lt;/a&gt;";</w:t>
      </w:r>
    </w:p>
    <w:p w:rsidR="00A2026F" w:rsidRDefault="00A2026F" w:rsidP="00A2026F">
      <w:pPr>
        <w:spacing w:line="200" w:lineRule="exact"/>
      </w:pPr>
      <w:r>
        <w:tab/>
        <w:t>}</w:t>
      </w:r>
    </w:p>
    <w:p w:rsidR="00053FF5" w:rsidRDefault="00A2026F" w:rsidP="00A2026F">
      <w:pPr>
        <w:spacing w:line="200" w:lineRule="exact"/>
      </w:pPr>
      <w:r>
        <w:t>?&gt;</w:t>
      </w:r>
    </w:p>
    <w:p w:rsidR="00053FF5" w:rsidRDefault="00053FF5">
      <w:pPr>
        <w:spacing w:line="200" w:lineRule="exact"/>
      </w:pPr>
    </w:p>
    <w:p w:rsidR="00053FF5" w:rsidRDefault="00053FF5">
      <w:pPr>
        <w:spacing w:before="13" w:line="260" w:lineRule="exact"/>
        <w:rPr>
          <w:sz w:val="26"/>
          <w:szCs w:val="26"/>
        </w:rPr>
      </w:pPr>
    </w:p>
    <w:p w:rsidR="00A2026F" w:rsidRDefault="00A2026F">
      <w:pPr>
        <w:spacing w:before="4" w:line="160" w:lineRule="exact"/>
      </w:pPr>
    </w:p>
    <w:p w:rsidR="00A2026F" w:rsidRPr="00A2026F" w:rsidRDefault="00A2026F" w:rsidP="00A2026F"/>
    <w:p w:rsidR="00A2026F" w:rsidRPr="00A2026F" w:rsidRDefault="00A2026F" w:rsidP="00A2026F"/>
    <w:p w:rsidR="00A2026F" w:rsidRPr="00A2026F" w:rsidRDefault="00A2026F" w:rsidP="00A2026F"/>
    <w:p w:rsidR="00A2026F" w:rsidRDefault="00A2026F">
      <w:pPr>
        <w:spacing w:before="4" w:line="160" w:lineRule="exact"/>
      </w:pPr>
    </w:p>
    <w:p w:rsidR="00A2026F" w:rsidRDefault="00A2026F" w:rsidP="00A2026F">
      <w:pPr>
        <w:spacing w:before="24"/>
        <w:ind w:left="1636"/>
        <w:rPr>
          <w:sz w:val="28"/>
          <w:szCs w:val="28"/>
        </w:rPr>
        <w:sectPr w:rsidR="00A2026F">
          <w:type w:val="continuous"/>
          <w:pgSz w:w="11900" w:h="16840"/>
          <w:pgMar w:top="1060" w:right="1680" w:bottom="280" w:left="920" w:header="720" w:footer="720" w:gutter="0"/>
          <w:cols w:space="720"/>
        </w:sectPr>
      </w:pPr>
      <w:r>
        <w:rPr>
          <w:b/>
          <w:sz w:val="28"/>
          <w:szCs w:val="28"/>
        </w:rPr>
        <w:t xml:space="preserve">3.1.7 </w:t>
      </w:r>
      <w:r w:rsidR="008252D2">
        <w:rPr>
          <w:b/>
          <w:spacing w:val="-1"/>
          <w:sz w:val="28"/>
          <w:szCs w:val="28"/>
        </w:rPr>
        <w:t>admin</w:t>
      </w:r>
      <w:r>
        <w:rPr>
          <w:b/>
          <w:sz w:val="28"/>
          <w:szCs w:val="28"/>
        </w:rPr>
        <w:t>.</w:t>
      </w:r>
      <w:r w:rsidR="008252D2">
        <w:rPr>
          <w:b/>
          <w:sz w:val="28"/>
          <w:szCs w:val="28"/>
        </w:rPr>
        <w:t>php</w:t>
      </w:r>
    </w:p>
    <w:p w:rsidR="00A2026F" w:rsidRDefault="00A2026F" w:rsidP="00A2026F">
      <w:pPr>
        <w:spacing w:before="4" w:line="160" w:lineRule="exact"/>
        <w:ind w:firstLine="720"/>
      </w:pPr>
    </w:p>
    <w:p w:rsidR="008252D2" w:rsidRDefault="008252D2">
      <w:pPr>
        <w:spacing w:before="4" w:line="160" w:lineRule="exact"/>
      </w:pPr>
    </w:p>
    <w:p w:rsidR="008252D2" w:rsidRPr="008252D2" w:rsidRDefault="008252D2" w:rsidP="008252D2"/>
    <w:p w:rsidR="008252D2" w:rsidRDefault="008252D2">
      <w:pPr>
        <w:spacing w:before="4" w:line="160" w:lineRule="exact"/>
      </w:pPr>
    </w:p>
    <w:p w:rsidR="008252D2" w:rsidRDefault="008252D2">
      <w:pPr>
        <w:spacing w:before="4" w:line="160" w:lineRule="exact"/>
      </w:pPr>
    </w:p>
    <w:p w:rsidR="008252D2" w:rsidRDefault="008252D2" w:rsidP="008252D2">
      <w:pPr>
        <w:spacing w:before="4" w:line="160" w:lineRule="exact"/>
      </w:pPr>
      <w:r>
        <w:t>&lt;?php</w:t>
      </w:r>
    </w:p>
    <w:p w:rsidR="008252D2" w:rsidRDefault="008252D2" w:rsidP="008252D2">
      <w:pPr>
        <w:spacing w:before="4" w:line="160" w:lineRule="exact"/>
      </w:pPr>
      <w:r>
        <w:tab/>
        <w:t>@session_start();</w:t>
      </w:r>
    </w:p>
    <w:p w:rsidR="008252D2" w:rsidRDefault="008252D2" w:rsidP="008252D2">
      <w:pPr>
        <w:spacing w:before="4" w:line="160" w:lineRule="exact"/>
      </w:pPr>
      <w:r>
        <w:tab/>
      </w:r>
    </w:p>
    <w:p w:rsidR="008252D2" w:rsidRDefault="008252D2" w:rsidP="008252D2">
      <w:pPr>
        <w:spacing w:before="4" w:line="160" w:lineRule="exact"/>
      </w:pPr>
      <w:r>
        <w:tab/>
        <w:t>include ('konekcija.php');</w:t>
      </w:r>
    </w:p>
    <w:p w:rsidR="008252D2" w:rsidRDefault="008252D2" w:rsidP="008252D2">
      <w:pPr>
        <w:spacing w:before="4" w:line="160" w:lineRule="exact"/>
      </w:pPr>
      <w:r>
        <w:tab/>
        <w:t>if(isset($_POST['btnRegistracija']))</w:t>
      </w:r>
    </w:p>
    <w:p w:rsidR="008252D2" w:rsidRDefault="008252D2" w:rsidP="008252D2">
      <w:pPr>
        <w:spacing w:before="4" w:line="160" w:lineRule="exact"/>
      </w:pPr>
      <w:r>
        <w:tab/>
        <w:t>{</w:t>
      </w:r>
    </w:p>
    <w:p w:rsidR="008252D2" w:rsidRDefault="008252D2" w:rsidP="008252D2">
      <w:pPr>
        <w:spacing w:before="4" w:line="160" w:lineRule="exact"/>
      </w:pPr>
      <w:r>
        <w:tab/>
      </w:r>
      <w:r>
        <w:tab/>
        <w:t>$username = $_POST['username'];</w:t>
      </w:r>
    </w:p>
    <w:p w:rsidR="008252D2" w:rsidRDefault="008252D2" w:rsidP="008252D2">
      <w:pPr>
        <w:spacing w:before="4" w:line="160" w:lineRule="exact"/>
      </w:pPr>
      <w:r>
        <w:tab/>
      </w:r>
      <w:r>
        <w:tab/>
        <w:t>$password = $_POST['password'];</w:t>
      </w:r>
    </w:p>
    <w:p w:rsidR="008252D2" w:rsidRDefault="008252D2" w:rsidP="008252D2">
      <w:pPr>
        <w:spacing w:before="4" w:line="160" w:lineRule="exact"/>
      </w:pPr>
      <w:r>
        <w:tab/>
      </w:r>
      <w:r>
        <w:tab/>
      </w:r>
    </w:p>
    <w:p w:rsidR="008252D2" w:rsidRDefault="008252D2" w:rsidP="008252D2">
      <w:pPr>
        <w:spacing w:before="4" w:line="160" w:lineRule="exact"/>
      </w:pPr>
      <w:r>
        <w:tab/>
      </w:r>
      <w:r>
        <w:tab/>
        <w:t>$upit = "SELECT * FROM admin WHERE admin_user = '".$username."' AND admin_pass = '".$password."'";</w:t>
      </w:r>
    </w:p>
    <w:p w:rsidR="008252D2" w:rsidRDefault="008252D2" w:rsidP="008252D2">
      <w:pPr>
        <w:spacing w:before="4" w:line="160" w:lineRule="exact"/>
      </w:pPr>
      <w:r>
        <w:tab/>
      </w:r>
      <w:r>
        <w:tab/>
        <w:t>$rezultat = mysql_query($upit, $konekcija);</w:t>
      </w:r>
    </w:p>
    <w:p w:rsidR="008252D2" w:rsidRDefault="008252D2" w:rsidP="008252D2">
      <w:pPr>
        <w:spacing w:before="4" w:line="160" w:lineRule="exact"/>
      </w:pPr>
      <w:r>
        <w:tab/>
      </w:r>
      <w:r>
        <w:tab/>
        <w:t>if(mysql_num_rows($rezultat) != 0)</w:t>
      </w:r>
    </w:p>
    <w:p w:rsidR="008252D2" w:rsidRDefault="008252D2" w:rsidP="008252D2">
      <w:pPr>
        <w:spacing w:before="4" w:line="160" w:lineRule="exact"/>
      </w:pPr>
      <w:r>
        <w:tab/>
      </w:r>
      <w:r>
        <w:tab/>
        <w:t>{</w:t>
      </w:r>
    </w:p>
    <w:p w:rsidR="008252D2" w:rsidRDefault="008252D2" w:rsidP="008252D2">
      <w:pPr>
        <w:spacing w:before="4" w:line="160" w:lineRule="exact"/>
      </w:pPr>
      <w:r>
        <w:tab/>
      </w:r>
      <w:r>
        <w:tab/>
      </w:r>
      <w:r>
        <w:tab/>
        <w:t>$red = mysql_fetch_array($rezultat);</w:t>
      </w:r>
    </w:p>
    <w:p w:rsidR="008252D2" w:rsidRDefault="008252D2" w:rsidP="008252D2">
      <w:pPr>
        <w:spacing w:before="4" w:line="160" w:lineRule="exact"/>
      </w:pPr>
      <w:r>
        <w:tab/>
      </w:r>
      <w:r>
        <w:tab/>
      </w:r>
      <w:r>
        <w:tab/>
        <w:t>$uloga = $red['uloga'];</w:t>
      </w:r>
    </w:p>
    <w:p w:rsidR="008252D2" w:rsidRDefault="008252D2" w:rsidP="008252D2">
      <w:pPr>
        <w:spacing w:before="4" w:line="160" w:lineRule="exact"/>
      </w:pPr>
      <w:r>
        <w:tab/>
      </w:r>
      <w:r>
        <w:tab/>
      </w:r>
      <w:r>
        <w:tab/>
      </w:r>
    </w:p>
    <w:p w:rsidR="008252D2" w:rsidRDefault="008252D2" w:rsidP="008252D2">
      <w:pPr>
        <w:spacing w:before="4" w:line="160" w:lineRule="exact"/>
      </w:pPr>
      <w:r>
        <w:tab/>
      </w:r>
      <w:r>
        <w:tab/>
      </w:r>
      <w:r>
        <w:tab/>
        <w:t>$_SESSION['uloga'] = $uloga;</w:t>
      </w:r>
    </w:p>
    <w:p w:rsidR="008252D2" w:rsidRDefault="008252D2" w:rsidP="008252D2">
      <w:pPr>
        <w:spacing w:before="4" w:line="160" w:lineRule="exact"/>
      </w:pPr>
      <w:r>
        <w:tab/>
      </w:r>
      <w:r>
        <w:tab/>
      </w:r>
      <w:r>
        <w:tab/>
        <w:t>header('Location:slike.php');</w:t>
      </w:r>
    </w:p>
    <w:p w:rsidR="008252D2" w:rsidRDefault="008252D2" w:rsidP="008252D2">
      <w:pPr>
        <w:spacing w:before="4" w:line="160" w:lineRule="exact"/>
      </w:pPr>
      <w:r>
        <w:tab/>
      </w:r>
      <w:r>
        <w:tab/>
        <w:t>}</w:t>
      </w:r>
    </w:p>
    <w:p w:rsidR="008252D2" w:rsidRDefault="008252D2" w:rsidP="008252D2">
      <w:pPr>
        <w:spacing w:before="4" w:line="160" w:lineRule="exact"/>
      </w:pPr>
      <w:r>
        <w:tab/>
        <w:t>}</w:t>
      </w:r>
    </w:p>
    <w:p w:rsidR="008252D2" w:rsidRDefault="008252D2" w:rsidP="008252D2">
      <w:pPr>
        <w:spacing w:before="4" w:line="160" w:lineRule="exact"/>
      </w:pPr>
      <w:r>
        <w:t>?&gt;</w:t>
      </w:r>
    </w:p>
    <w:p w:rsidR="008252D2" w:rsidRDefault="008252D2" w:rsidP="008252D2">
      <w:pPr>
        <w:spacing w:before="4" w:line="160" w:lineRule="exact"/>
      </w:pPr>
      <w:r>
        <w:t>&lt;!DOCTYPE html PUBLIC "-//W3C//DTD XHTML 1.0 Strict//EN"</w:t>
      </w:r>
    </w:p>
    <w:p w:rsidR="008252D2" w:rsidRDefault="008252D2" w:rsidP="008252D2">
      <w:pPr>
        <w:spacing w:before="4" w:line="160" w:lineRule="exact"/>
      </w:pPr>
      <w:r>
        <w:tab/>
        <w:t>"http://www.w3.org/TR/xhtml1/DTD/xhtml1-strict.dtd"&gt;</w:t>
      </w:r>
    </w:p>
    <w:p w:rsidR="008252D2" w:rsidRDefault="008252D2" w:rsidP="008252D2">
      <w:pPr>
        <w:spacing w:before="4" w:line="160" w:lineRule="exact"/>
      </w:pPr>
      <w:r>
        <w:t>&lt;html xmlns="http://www.w3.org/1999/xhtml" xml:lang="en" &gt;</w:t>
      </w:r>
    </w:p>
    <w:p w:rsidR="008252D2" w:rsidRDefault="008252D2" w:rsidP="008252D2">
      <w:pPr>
        <w:spacing w:before="4" w:line="160" w:lineRule="exact"/>
      </w:pPr>
      <w:r>
        <w:t>&lt;head&gt;</w:t>
      </w:r>
    </w:p>
    <w:p w:rsidR="008252D2" w:rsidRDefault="008252D2" w:rsidP="008252D2">
      <w:pPr>
        <w:spacing w:before="4" w:line="160" w:lineRule="exact"/>
      </w:pPr>
      <w:r>
        <w:tab/>
        <w:t>&lt;meta http-equiv="content-type" content="text/html; charset=utf-8" /&gt;</w:t>
      </w:r>
    </w:p>
    <w:p w:rsidR="008252D2" w:rsidRDefault="008252D2" w:rsidP="008252D2">
      <w:pPr>
        <w:spacing w:before="4" w:line="160" w:lineRule="exact"/>
      </w:pPr>
      <w:r>
        <w:tab/>
        <w:t>&lt;meta name="author" content="bred&lt;" /&gt;</w:t>
      </w:r>
    </w:p>
    <w:p w:rsidR="008252D2" w:rsidRDefault="008252D2" w:rsidP="008252D2">
      <w:pPr>
        <w:spacing w:before="4" w:line="160" w:lineRule="exact"/>
      </w:pPr>
      <w:r>
        <w:tab/>
        <w:t>&lt;meta name="keywords" content="bred&lt;" /&gt;</w:t>
      </w:r>
    </w:p>
    <w:p w:rsidR="008252D2" w:rsidRDefault="008252D2" w:rsidP="008252D2">
      <w:pPr>
        <w:spacing w:before="4" w:line="160" w:lineRule="exact"/>
      </w:pPr>
      <w:r>
        <w:tab/>
        <w:t>&lt;meta name="description" content="bred&lt;" /&gt;</w:t>
      </w:r>
    </w:p>
    <w:p w:rsidR="008252D2" w:rsidRDefault="008252D2" w:rsidP="008252D2">
      <w:pPr>
        <w:spacing w:before="4" w:line="160" w:lineRule="exact"/>
      </w:pPr>
      <w:r>
        <w:tab/>
        <w:t>&lt;meta name="robots" content="all" /&gt;</w:t>
      </w:r>
    </w:p>
    <w:p w:rsidR="008252D2" w:rsidRDefault="008252D2" w:rsidP="008252D2">
      <w:pPr>
        <w:spacing w:before="4" w:line="160" w:lineRule="exact"/>
      </w:pPr>
      <w:r>
        <w:tab/>
        <w:t>&lt;script type = "text/javascript" src = "ajax.js"&gt;&lt;/script&gt;</w:t>
      </w:r>
    </w:p>
    <w:p w:rsidR="008252D2" w:rsidRDefault="008252D2" w:rsidP="008252D2">
      <w:pPr>
        <w:spacing w:before="4" w:line="160" w:lineRule="exact"/>
      </w:pPr>
      <w:r>
        <w:tab/>
        <w:t>&lt;script type = "text/javascript" src = "telefoni.js"&gt;&lt;/script&gt;</w:t>
      </w:r>
    </w:p>
    <w:p w:rsidR="008252D2" w:rsidRDefault="008252D2" w:rsidP="008252D2">
      <w:pPr>
        <w:spacing w:before="4" w:line="160" w:lineRule="exact"/>
      </w:pPr>
      <w:r>
        <w:tab/>
        <w:t>&lt;title&gt;Red Recenzija&lt;/title&gt;</w:t>
      </w:r>
    </w:p>
    <w:p w:rsidR="008252D2" w:rsidRDefault="008252D2" w:rsidP="008252D2">
      <w:pPr>
        <w:spacing w:before="4" w:line="160" w:lineRule="exact"/>
      </w:pPr>
    </w:p>
    <w:p w:rsidR="008252D2" w:rsidRDefault="008252D2" w:rsidP="008252D2">
      <w:pPr>
        <w:spacing w:before="4" w:line="160" w:lineRule="exact"/>
      </w:pPr>
      <w:r>
        <w:tab/>
        <w:t>&lt;style type="text/css" title="currentStyle" media="screen"&gt;</w:t>
      </w:r>
    </w:p>
    <w:p w:rsidR="008252D2" w:rsidRDefault="008252D2" w:rsidP="008252D2">
      <w:pPr>
        <w:spacing w:before="4" w:line="160" w:lineRule="exact"/>
      </w:pPr>
      <w:r>
        <w:tab/>
      </w:r>
      <w:r>
        <w:tab/>
        <w:t>@import "./css/global.css";</w:t>
      </w:r>
    </w:p>
    <w:p w:rsidR="008252D2" w:rsidRDefault="008252D2" w:rsidP="008252D2">
      <w:pPr>
        <w:spacing w:before="4" w:line="160" w:lineRule="exact"/>
      </w:pPr>
      <w:r>
        <w:tab/>
        <w:t>&lt;/style&gt;</w:t>
      </w:r>
    </w:p>
    <w:p w:rsidR="008252D2" w:rsidRDefault="008252D2" w:rsidP="008252D2">
      <w:pPr>
        <w:spacing w:before="4" w:line="160" w:lineRule="exact"/>
      </w:pPr>
      <w:r>
        <w:t xml:space="preserve">    </w:t>
      </w:r>
    </w:p>
    <w:p w:rsidR="008252D2" w:rsidRDefault="008252D2" w:rsidP="008252D2">
      <w:pPr>
        <w:spacing w:before="4" w:line="160" w:lineRule="exact"/>
      </w:pPr>
      <w:r>
        <w:t xml:space="preserve">    &lt;link href='http://fonts.googleapis.com/css?family=Asap:400,700' rel='stylesheet' type='text/css'&gt;</w:t>
      </w:r>
    </w:p>
    <w:p w:rsidR="008252D2" w:rsidRDefault="008252D2" w:rsidP="008252D2">
      <w:pPr>
        <w:spacing w:before="4" w:line="160" w:lineRule="exact"/>
      </w:pPr>
      <w:r>
        <w:t>&lt;/head&gt;</w:t>
      </w:r>
    </w:p>
    <w:p w:rsidR="008252D2" w:rsidRDefault="008252D2" w:rsidP="008252D2">
      <w:pPr>
        <w:spacing w:before="4" w:line="160" w:lineRule="exact"/>
      </w:pPr>
    </w:p>
    <w:p w:rsidR="008252D2" w:rsidRDefault="008252D2" w:rsidP="008252D2">
      <w:pPr>
        <w:spacing w:before="4" w:line="160" w:lineRule="exact"/>
      </w:pPr>
      <w:r>
        <w:t>&lt;body&gt;</w:t>
      </w:r>
    </w:p>
    <w:p w:rsidR="008252D2" w:rsidRDefault="008252D2" w:rsidP="008252D2">
      <w:pPr>
        <w:spacing w:before="4" w:line="160" w:lineRule="exact"/>
      </w:pPr>
      <w:r>
        <w:t>&lt;div id="wrapper"&gt;</w:t>
      </w:r>
    </w:p>
    <w:p w:rsidR="008252D2" w:rsidRDefault="008252D2" w:rsidP="008252D2">
      <w:pPr>
        <w:spacing w:before="4" w:line="160" w:lineRule="exact"/>
      </w:pPr>
      <w:r>
        <w:tab/>
        <w:t>&lt;div id="top"&gt;</w:t>
      </w:r>
    </w:p>
    <w:p w:rsidR="008252D2" w:rsidRDefault="008252D2" w:rsidP="008252D2">
      <w:pPr>
        <w:spacing w:before="4" w:line="160" w:lineRule="exact"/>
      </w:pPr>
      <w:r>
        <w:tab/>
      </w:r>
      <w:r>
        <w:tab/>
        <w:t>&lt;h1 class="logo"&gt;&lt;span class="green1"&gt;RED&lt;/span&gt; RECENZIJA&lt;/h1&gt;</w:t>
      </w:r>
    </w:p>
    <w:p w:rsidR="008252D2" w:rsidRDefault="008252D2" w:rsidP="008252D2">
      <w:pPr>
        <w:spacing w:before="4" w:line="160" w:lineRule="exact"/>
      </w:pPr>
      <w:r>
        <w:tab/>
      </w:r>
      <w:r>
        <w:tab/>
      </w:r>
      <w:r>
        <w:tab/>
        <w:t>&lt;?php</w:t>
      </w:r>
    </w:p>
    <w:p w:rsidR="008252D2" w:rsidRDefault="008252D2" w:rsidP="008252D2">
      <w:pPr>
        <w:spacing w:before="4" w:line="160" w:lineRule="exact"/>
      </w:pPr>
      <w:r>
        <w:tab/>
      </w:r>
      <w:r>
        <w:tab/>
      </w:r>
      <w:r>
        <w:tab/>
      </w:r>
      <w:r>
        <w:tab/>
      </w:r>
      <w:r>
        <w:tab/>
      </w:r>
      <w:r>
        <w:tab/>
      </w:r>
      <w:r>
        <w:tab/>
      </w:r>
      <w:r>
        <w:tab/>
      </w:r>
      <w:r>
        <w:tab/>
      </w:r>
    </w:p>
    <w:p w:rsidR="008252D2" w:rsidRDefault="008252D2" w:rsidP="008252D2">
      <w:pPr>
        <w:spacing w:before="4" w:line="160" w:lineRule="exact"/>
      </w:pPr>
      <w:r>
        <w:tab/>
      </w:r>
      <w:r>
        <w:tab/>
      </w:r>
      <w:r>
        <w:tab/>
      </w:r>
      <w:r>
        <w:tab/>
        <w:t>$upit_link= "SELECT * FROM linkovi WHERE link_roditelj=0";</w:t>
      </w:r>
    </w:p>
    <w:p w:rsidR="008252D2" w:rsidRDefault="008252D2" w:rsidP="008252D2">
      <w:pPr>
        <w:spacing w:before="4" w:line="160" w:lineRule="exact"/>
      </w:pPr>
      <w:r>
        <w:tab/>
      </w:r>
      <w:r>
        <w:tab/>
      </w:r>
      <w:r>
        <w:tab/>
      </w:r>
      <w:r>
        <w:tab/>
        <w:t>$rezultat_link = mysql_query($upit_link,$konekcija);</w:t>
      </w:r>
    </w:p>
    <w:p w:rsidR="008252D2" w:rsidRDefault="008252D2" w:rsidP="008252D2">
      <w:pPr>
        <w:spacing w:before="4" w:line="160" w:lineRule="exact"/>
      </w:pPr>
      <w:r>
        <w:tab/>
      </w:r>
      <w:r>
        <w:tab/>
      </w:r>
      <w:r>
        <w:tab/>
      </w:r>
      <w:r>
        <w:tab/>
      </w:r>
    </w:p>
    <w:p w:rsidR="008252D2" w:rsidRDefault="008252D2" w:rsidP="008252D2">
      <w:pPr>
        <w:spacing w:before="4" w:line="160" w:lineRule="exact"/>
      </w:pPr>
      <w:r>
        <w:lastRenderedPageBreak/>
        <w:tab/>
      </w:r>
      <w:r>
        <w:tab/>
      </w:r>
      <w:r>
        <w:tab/>
      </w:r>
      <w:r>
        <w:tab/>
        <w:t>echo("&lt;ul id='topnavi'&gt;");</w:t>
      </w:r>
    </w:p>
    <w:p w:rsidR="008252D2" w:rsidRDefault="008252D2" w:rsidP="008252D2">
      <w:pPr>
        <w:spacing w:before="4" w:line="160" w:lineRule="exact"/>
      </w:pPr>
      <w:r>
        <w:tab/>
      </w:r>
      <w:r>
        <w:tab/>
      </w:r>
      <w:r>
        <w:tab/>
      </w:r>
      <w:r>
        <w:tab/>
        <w:t>echo "&lt;li class='active'&gt;&lt;a href='index.php'&gt;HOME&lt;/a&gt;&lt;/li&gt;";</w:t>
      </w:r>
    </w:p>
    <w:p w:rsidR="008252D2" w:rsidRDefault="008252D2" w:rsidP="008252D2">
      <w:pPr>
        <w:spacing w:before="4" w:line="160" w:lineRule="exact"/>
      </w:pPr>
      <w:r>
        <w:tab/>
      </w:r>
      <w:r>
        <w:tab/>
      </w:r>
      <w:r>
        <w:tab/>
      </w:r>
      <w:r>
        <w:tab/>
        <w:t>while($r=mysql_fetch_array($rezultat_link)){</w:t>
      </w:r>
    </w:p>
    <w:p w:rsidR="008252D2" w:rsidRDefault="008252D2" w:rsidP="008252D2">
      <w:pPr>
        <w:spacing w:before="4" w:line="160" w:lineRule="exact"/>
      </w:pPr>
      <w:r>
        <w:tab/>
      </w:r>
      <w:r>
        <w:tab/>
      </w:r>
      <w:r>
        <w:tab/>
      </w:r>
      <w:r>
        <w:tab/>
      </w:r>
      <w:r>
        <w:tab/>
        <w:t>echo "&lt;li&gt;</w:t>
      </w:r>
    </w:p>
    <w:p w:rsidR="008252D2" w:rsidRDefault="008252D2" w:rsidP="008252D2">
      <w:pPr>
        <w:spacing w:before="4" w:line="160" w:lineRule="exact"/>
      </w:pPr>
      <w:r>
        <w:tab/>
      </w:r>
      <w:r>
        <w:tab/>
      </w:r>
      <w:r>
        <w:tab/>
      </w:r>
      <w:r>
        <w:tab/>
      </w:r>
      <w:r>
        <w:tab/>
        <w:t>&lt;a href=".$r['link_putanja']."&gt;".$r['link_ime']."&lt;/a&gt;";</w:t>
      </w:r>
    </w:p>
    <w:p w:rsidR="008252D2" w:rsidRDefault="008252D2" w:rsidP="008252D2">
      <w:pPr>
        <w:spacing w:before="4" w:line="160" w:lineRule="exact"/>
      </w:pPr>
      <w:r>
        <w:tab/>
      </w:r>
      <w:r>
        <w:tab/>
      </w:r>
      <w:r>
        <w:tab/>
      </w:r>
      <w:r>
        <w:tab/>
      </w:r>
      <w:r>
        <w:tab/>
        <w:t>echo "&lt;/li&gt;";</w:t>
      </w:r>
    </w:p>
    <w:p w:rsidR="008252D2" w:rsidRDefault="008252D2" w:rsidP="008252D2">
      <w:pPr>
        <w:spacing w:before="4" w:line="160" w:lineRule="exact"/>
      </w:pPr>
      <w:r>
        <w:tab/>
      </w:r>
      <w:r>
        <w:tab/>
      </w:r>
      <w:r>
        <w:tab/>
      </w:r>
      <w:r>
        <w:tab/>
        <w:t>}</w:t>
      </w:r>
    </w:p>
    <w:p w:rsidR="008252D2" w:rsidRDefault="008252D2" w:rsidP="008252D2">
      <w:pPr>
        <w:spacing w:before="4" w:line="160" w:lineRule="exact"/>
      </w:pPr>
      <w:r>
        <w:tab/>
      </w:r>
      <w:r>
        <w:tab/>
      </w:r>
      <w:r>
        <w:tab/>
      </w:r>
      <w:r>
        <w:tab/>
        <w:t>echo "&lt;/ul&gt;";</w:t>
      </w:r>
    </w:p>
    <w:p w:rsidR="008252D2" w:rsidRDefault="008252D2" w:rsidP="008252D2">
      <w:pPr>
        <w:spacing w:before="4" w:line="160" w:lineRule="exact"/>
      </w:pPr>
      <w:r>
        <w:tab/>
      </w:r>
      <w:r>
        <w:tab/>
      </w:r>
      <w:r>
        <w:tab/>
      </w:r>
      <w:r>
        <w:tab/>
        <w:t>mysql_close($konekcija);</w:t>
      </w:r>
    </w:p>
    <w:p w:rsidR="008252D2" w:rsidRDefault="008252D2" w:rsidP="008252D2">
      <w:pPr>
        <w:spacing w:before="4" w:line="160" w:lineRule="exact"/>
      </w:pPr>
      <w:r>
        <w:tab/>
      </w:r>
      <w:r>
        <w:tab/>
      </w:r>
      <w:r>
        <w:tab/>
        <w:t>?&gt;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id="header"&gt;</w:t>
      </w:r>
    </w:p>
    <w:p w:rsidR="008252D2" w:rsidRDefault="008252D2" w:rsidP="008252D2">
      <w:pPr>
        <w:spacing w:before="4" w:line="160" w:lineRule="exact"/>
      </w:pPr>
      <w:r>
        <w:t xml:space="preserve">    </w:t>
      </w:r>
      <w:r>
        <w:tab/>
        <w:t>&lt;img src="img/header.jpg" alt="" width="1000" height="183" /&gt;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id="main"&gt;</w:t>
      </w:r>
    </w:p>
    <w:p w:rsidR="008252D2" w:rsidRDefault="008252D2" w:rsidP="008252D2">
      <w:pPr>
        <w:spacing w:before="4" w:line="160" w:lineRule="exact"/>
      </w:pPr>
      <w:r>
        <w:t xml:space="preserve">    </w:t>
      </w:r>
      <w:r>
        <w:tab/>
        <w:t>&lt;div id="left-part"&gt;</w:t>
      </w:r>
    </w:p>
    <w:p w:rsidR="008252D2" w:rsidRDefault="008252D2" w:rsidP="008252D2">
      <w:pPr>
        <w:spacing w:before="4" w:line="160" w:lineRule="exact"/>
      </w:pPr>
      <w:r>
        <w:t xml:space="preserve">        </w:t>
      </w:r>
      <w:r>
        <w:tab/>
        <w:t>&lt;h1&gt;Category&lt;/h1&gt;</w:t>
      </w:r>
    </w:p>
    <w:p w:rsidR="008252D2" w:rsidRDefault="008252D2" w:rsidP="008252D2">
      <w:pPr>
        <w:spacing w:before="4" w:line="160" w:lineRule="exact"/>
      </w:pPr>
      <w:r>
        <w:t xml:space="preserve">            &lt;ul id="subnavi"&gt;</w:t>
      </w:r>
    </w:p>
    <w:p w:rsidR="008252D2" w:rsidRDefault="008252D2" w:rsidP="008252D2">
      <w:pPr>
        <w:spacing w:before="4" w:line="160" w:lineRule="exact"/>
      </w:pPr>
      <w:r>
        <w:t xml:space="preserve">                &lt;li class="active"&gt;&lt;a href="index.php"&gt;HOME&lt;/a&gt;&lt;/li&gt;</w:t>
      </w:r>
    </w:p>
    <w:p w:rsidR="008252D2" w:rsidRDefault="008252D2" w:rsidP="008252D2">
      <w:pPr>
        <w:spacing w:before="4" w:line="160" w:lineRule="exact"/>
      </w:pPr>
      <w:r>
        <w:t xml:space="preserve">                &lt;li&gt;&lt;a href="#" onclick = "telefon1(this.value);"&gt;Samsung Galaxy S6&lt;/a&gt;&lt;/li&gt;</w:t>
      </w:r>
    </w:p>
    <w:p w:rsidR="008252D2" w:rsidRDefault="008252D2" w:rsidP="008252D2">
      <w:pPr>
        <w:spacing w:before="4" w:line="160" w:lineRule="exact"/>
      </w:pPr>
      <w:r>
        <w:t xml:space="preserve">                &lt;li&gt;&lt;a href="#" onclick = "telefon2(this.value);"&gt;Samsung Galaxy Edge&lt;/a&gt;&lt;/li&gt;</w:t>
      </w:r>
    </w:p>
    <w:p w:rsidR="008252D2" w:rsidRDefault="008252D2" w:rsidP="008252D2">
      <w:pPr>
        <w:spacing w:before="4" w:line="160" w:lineRule="exact"/>
      </w:pPr>
      <w:r>
        <w:t xml:space="preserve">                &lt;li&gt;&lt;a href="#" onclick = "telefon3(this.value);"&gt;Apple iPhone 6&lt;/a&gt;&lt;/li&gt;</w:t>
      </w:r>
    </w:p>
    <w:p w:rsidR="008252D2" w:rsidRDefault="008252D2" w:rsidP="008252D2">
      <w:pPr>
        <w:spacing w:before="4" w:line="160" w:lineRule="exact"/>
      </w:pPr>
      <w:r>
        <w:t xml:space="preserve">                &lt;li&gt;&lt;a href="#" onclick = "telefon4(this.value);"&gt;Nokia Lumia 920&lt;/a&gt;&lt;/li&gt;</w:t>
      </w:r>
    </w:p>
    <w:p w:rsidR="008252D2" w:rsidRDefault="008252D2" w:rsidP="008252D2">
      <w:pPr>
        <w:spacing w:before="4" w:line="160" w:lineRule="exact"/>
      </w:pPr>
      <w:r>
        <w:t xml:space="preserve">                &lt;li&gt;&lt;a href="#" onclick = "telefon5(this.value);"&gt;Sony Experia Z1&lt;/a&gt;&lt;/li&gt;</w:t>
      </w:r>
    </w:p>
    <w:p w:rsidR="008252D2" w:rsidRDefault="008252D2" w:rsidP="008252D2">
      <w:pPr>
        <w:spacing w:before="4" w:line="160" w:lineRule="exact"/>
      </w:pPr>
      <w:r>
        <w:t xml:space="preserve">            &lt;/ul&gt;</w:t>
      </w:r>
    </w:p>
    <w:p w:rsidR="008252D2" w:rsidRDefault="008252D2" w:rsidP="008252D2">
      <w:pPr>
        <w:spacing w:before="4" w:line="160" w:lineRule="exact"/>
      </w:pPr>
      <w:r>
        <w:t xml:space="preserve">            </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w:t>
      </w:r>
      <w:r>
        <w:tab/>
        <w:t>&lt;div id="right-part"&gt;</w:t>
      </w:r>
    </w:p>
    <w:p w:rsidR="008252D2" w:rsidRDefault="008252D2" w:rsidP="008252D2">
      <w:pPr>
        <w:spacing w:before="4" w:line="160" w:lineRule="exact"/>
      </w:pPr>
      <w:r>
        <w:t xml:space="preserve">        </w:t>
      </w:r>
      <w:r>
        <w:tab/>
        <w:t>&lt;p&gt;&lt;h2&gt;Admin LOG&lt;/h2&gt;&lt;/p&gt;</w:t>
      </w:r>
    </w:p>
    <w:p w:rsidR="008252D2" w:rsidRDefault="008252D2" w:rsidP="008252D2">
      <w:pPr>
        <w:spacing w:before="4" w:line="160" w:lineRule="exact"/>
      </w:pPr>
      <w:r>
        <w:tab/>
      </w:r>
      <w:r>
        <w:tab/>
      </w:r>
      <w:r>
        <w:tab/>
        <w:t>&lt;p&gt;Morate se ulogovati kao administrator da bi mogli da nastavite dalje.&lt;/p&gt;</w:t>
      </w:r>
    </w:p>
    <w:p w:rsidR="008252D2" w:rsidRDefault="008252D2" w:rsidP="008252D2">
      <w:pPr>
        <w:spacing w:before="4" w:line="160" w:lineRule="exact"/>
      </w:pPr>
      <w:r>
        <w:tab/>
      </w:r>
      <w:r>
        <w:tab/>
      </w:r>
      <w:r>
        <w:tab/>
        <w:t>&lt;form name = "registracija" method = "POST" action = "admin.php"&gt;</w:t>
      </w:r>
    </w:p>
    <w:p w:rsidR="008252D2" w:rsidRDefault="008252D2" w:rsidP="008252D2">
      <w:pPr>
        <w:spacing w:before="4" w:line="160" w:lineRule="exact"/>
      </w:pPr>
      <w:r>
        <w:tab/>
      </w:r>
      <w:r>
        <w:tab/>
      </w:r>
      <w:r>
        <w:tab/>
      </w:r>
      <w:r>
        <w:tab/>
        <w:t>&lt;table style = "margin:opx auto;"&gt;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&lt;td&gt;Username&lt;/td&gt;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"text" name = "username"&gt;&lt;/td&gt;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&lt;td&gt;Password&lt;/td&gt;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"password" name = "password"&gt;&lt;/td&gt;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"submit" name = "btnRegistracija"&gt;&lt;/td&gt;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t>&lt;/table&gt;</w:t>
      </w:r>
    </w:p>
    <w:p w:rsidR="008252D2" w:rsidRDefault="008252D2" w:rsidP="008252D2">
      <w:pPr>
        <w:spacing w:before="4" w:line="160" w:lineRule="exact"/>
      </w:pPr>
      <w:r>
        <w:tab/>
      </w:r>
      <w:r>
        <w:tab/>
      </w:r>
      <w:r>
        <w:tab/>
        <w:t>&lt;/form&gt;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id="footer"&gt;</w:t>
      </w:r>
    </w:p>
    <w:p w:rsidR="008252D2" w:rsidRDefault="008252D2" w:rsidP="008252D2">
      <w:pPr>
        <w:spacing w:before="4" w:line="160" w:lineRule="exact"/>
      </w:pPr>
      <w:r>
        <w:t xml:space="preserve">    </w:t>
      </w:r>
      <w:r>
        <w:tab/>
        <w:t>&lt;p&gt;© Copyright 2012 yourname.com. All Rights Reserved. &lt;br /&gt;</w:t>
      </w:r>
    </w:p>
    <w:p w:rsidR="008252D2" w:rsidRDefault="008252D2" w:rsidP="008252D2">
      <w:pPr>
        <w:spacing w:before="4" w:line="160" w:lineRule="exact"/>
      </w:pPr>
      <w:r>
        <w:t xml:space="preserve">        &lt;span class="darkgrey"&gt;Design by &lt;a href="http://www.prontomoda.de/" target="_blank" title="Handtaschen"&gt;Handtaschen&lt;/a&gt;&lt;/span&gt;&lt;/p&gt;</w:t>
      </w:r>
    </w:p>
    <w:p w:rsidR="008252D2" w:rsidRDefault="008252D2" w:rsidP="008252D2">
      <w:pPr>
        <w:spacing w:before="4" w:line="160" w:lineRule="exact"/>
      </w:pPr>
      <w:r>
        <w:tab/>
      </w:r>
      <w:r>
        <w:tab/>
        <w:t>&lt;a href = "milos.php"&gt;&lt;b&gt;Miloš Mićin 180/13&lt;/b&gt;&lt;/a&gt;</w:t>
      </w:r>
    </w:p>
    <w:p w:rsidR="008252D2" w:rsidRDefault="008252D2" w:rsidP="008252D2">
      <w:pPr>
        <w:spacing w:before="4" w:line="160" w:lineRule="exact"/>
      </w:pPr>
      <w:r>
        <w:t xml:space="preserve">    &lt;/div&gt;</w:t>
      </w:r>
    </w:p>
    <w:p w:rsidR="008252D2" w:rsidRDefault="008252D2" w:rsidP="008252D2">
      <w:pPr>
        <w:spacing w:before="4" w:line="160" w:lineRule="exact"/>
      </w:pPr>
      <w:r>
        <w:t>&lt;/div&gt;</w:t>
      </w:r>
    </w:p>
    <w:p w:rsidR="008252D2" w:rsidRDefault="008252D2" w:rsidP="008252D2">
      <w:pPr>
        <w:spacing w:before="4" w:line="160" w:lineRule="exact"/>
      </w:pPr>
      <w:r>
        <w:t>&lt;div style="margin: 1em 0 3em 0; text-align: center;"&gt;</w:t>
      </w:r>
    </w:p>
    <w:p w:rsidR="008252D2" w:rsidRDefault="008252D2" w:rsidP="008252D2">
      <w:pPr>
        <w:spacing w:before="4" w:line="160" w:lineRule="exact"/>
      </w:pPr>
      <w:r>
        <w:t>&lt;/div&gt;</w:t>
      </w:r>
    </w:p>
    <w:p w:rsidR="008252D2" w:rsidRDefault="008252D2" w:rsidP="008252D2">
      <w:pPr>
        <w:spacing w:before="4" w:line="160" w:lineRule="exact"/>
      </w:pPr>
      <w:r>
        <w:t>&lt;/body&gt;</w:t>
      </w:r>
    </w:p>
    <w:p w:rsidR="008252D2" w:rsidRDefault="008252D2" w:rsidP="008252D2">
      <w:pPr>
        <w:spacing w:before="4" w:line="160" w:lineRule="exact"/>
      </w:pPr>
      <w:r>
        <w:t>&lt;/html&gt;</w:t>
      </w:r>
    </w:p>
    <w:p w:rsidR="00053FF5" w:rsidRDefault="00FE22BD">
      <w:pPr>
        <w:spacing w:before="4" w:line="160" w:lineRule="exact"/>
        <w:rPr>
          <w:sz w:val="17"/>
          <w:szCs w:val="17"/>
        </w:rPr>
      </w:pPr>
      <w:r w:rsidRPr="008252D2">
        <w:br w:type="column"/>
      </w:r>
    </w:p>
    <w:p w:rsidR="00053FF5" w:rsidRDefault="00053FF5">
      <w:pPr>
        <w:spacing w:line="200" w:lineRule="exact"/>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8252D2">
      <w:pPr>
        <w:spacing w:before="24"/>
        <w:ind w:left="1636"/>
        <w:rPr>
          <w:b/>
          <w:sz w:val="28"/>
          <w:szCs w:val="28"/>
        </w:rPr>
      </w:pPr>
      <w:r>
        <w:rPr>
          <w:b/>
          <w:sz w:val="28"/>
          <w:szCs w:val="28"/>
        </w:rPr>
        <w:t xml:space="preserve">3.1.8 </w:t>
      </w:r>
      <w:r>
        <w:rPr>
          <w:b/>
          <w:spacing w:val="-1"/>
          <w:sz w:val="28"/>
          <w:szCs w:val="28"/>
        </w:rPr>
        <w:t>anketa</w:t>
      </w:r>
      <w:r>
        <w:rPr>
          <w:b/>
          <w:sz w:val="28"/>
          <w:szCs w:val="28"/>
        </w:rPr>
        <w:t>.php</w:t>
      </w: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8252D2" w:rsidRDefault="008252D2" w:rsidP="008252D2">
      <w:pPr>
        <w:spacing w:before="4" w:line="160" w:lineRule="exact"/>
      </w:pPr>
      <w:r>
        <w:t>&lt;?php</w:t>
      </w:r>
    </w:p>
    <w:p w:rsidR="008252D2" w:rsidRDefault="008252D2" w:rsidP="008252D2">
      <w:pPr>
        <w:spacing w:before="4" w:line="160" w:lineRule="exact"/>
      </w:pPr>
      <w:r>
        <w:tab/>
        <w:t>@session_start();</w:t>
      </w:r>
    </w:p>
    <w:p w:rsidR="008252D2" w:rsidRDefault="008252D2" w:rsidP="008252D2">
      <w:pPr>
        <w:spacing w:before="4" w:line="160" w:lineRule="exact"/>
      </w:pPr>
      <w:r>
        <w:tab/>
      </w:r>
    </w:p>
    <w:p w:rsidR="008252D2" w:rsidRDefault="008252D2" w:rsidP="008252D2">
      <w:pPr>
        <w:spacing w:before="4" w:line="160" w:lineRule="exact"/>
      </w:pPr>
      <w:r>
        <w:tab/>
        <w:t>include ('konekcija.php');</w:t>
      </w:r>
    </w:p>
    <w:p w:rsidR="008252D2" w:rsidRDefault="008252D2" w:rsidP="008252D2">
      <w:pPr>
        <w:spacing w:before="4" w:line="160" w:lineRule="exact"/>
      </w:pPr>
      <w:r>
        <w:tab/>
        <w:t>if(isset($_POST['btnRegistracija']))</w:t>
      </w:r>
    </w:p>
    <w:p w:rsidR="008252D2" w:rsidRDefault="008252D2" w:rsidP="008252D2">
      <w:pPr>
        <w:spacing w:before="4" w:line="160" w:lineRule="exact"/>
      </w:pPr>
      <w:r>
        <w:tab/>
        <w:t>{</w:t>
      </w:r>
    </w:p>
    <w:p w:rsidR="008252D2" w:rsidRDefault="008252D2" w:rsidP="008252D2">
      <w:pPr>
        <w:spacing w:before="4" w:line="160" w:lineRule="exact"/>
      </w:pPr>
      <w:r>
        <w:tab/>
      </w:r>
      <w:r>
        <w:tab/>
        <w:t>$username = $_POST['username'];</w:t>
      </w:r>
    </w:p>
    <w:p w:rsidR="008252D2" w:rsidRDefault="008252D2" w:rsidP="008252D2">
      <w:pPr>
        <w:spacing w:before="4" w:line="160" w:lineRule="exact"/>
      </w:pPr>
      <w:r>
        <w:tab/>
      </w:r>
      <w:r>
        <w:tab/>
        <w:t>$password = $_POST['password'];</w:t>
      </w:r>
    </w:p>
    <w:p w:rsidR="008252D2" w:rsidRDefault="008252D2" w:rsidP="008252D2">
      <w:pPr>
        <w:spacing w:before="4" w:line="160" w:lineRule="exact"/>
      </w:pPr>
      <w:r>
        <w:tab/>
      </w:r>
      <w:r>
        <w:tab/>
      </w:r>
    </w:p>
    <w:p w:rsidR="008252D2" w:rsidRDefault="008252D2" w:rsidP="008252D2">
      <w:pPr>
        <w:spacing w:before="4" w:line="160" w:lineRule="exact"/>
      </w:pPr>
      <w:r>
        <w:tab/>
      </w:r>
      <w:r>
        <w:tab/>
        <w:t>$upit = "SELECT * FROM admin WHERE admin_user = '".$username."' AND admin_pass = '".$password."'";</w:t>
      </w:r>
    </w:p>
    <w:p w:rsidR="008252D2" w:rsidRDefault="008252D2" w:rsidP="008252D2">
      <w:pPr>
        <w:spacing w:before="4" w:line="160" w:lineRule="exact"/>
      </w:pPr>
      <w:r>
        <w:tab/>
      </w:r>
      <w:r>
        <w:tab/>
        <w:t>$rezultat = mysql_query($upit, $konekcija);</w:t>
      </w:r>
    </w:p>
    <w:p w:rsidR="008252D2" w:rsidRDefault="008252D2" w:rsidP="008252D2">
      <w:pPr>
        <w:spacing w:before="4" w:line="160" w:lineRule="exact"/>
      </w:pPr>
      <w:r>
        <w:tab/>
      </w:r>
      <w:r>
        <w:tab/>
        <w:t>if(mysql_num_rows($rezultat) != 0)</w:t>
      </w:r>
    </w:p>
    <w:p w:rsidR="008252D2" w:rsidRDefault="008252D2" w:rsidP="008252D2">
      <w:pPr>
        <w:spacing w:before="4" w:line="160" w:lineRule="exact"/>
      </w:pPr>
      <w:r>
        <w:tab/>
      </w:r>
      <w:r>
        <w:tab/>
        <w:t>{</w:t>
      </w:r>
    </w:p>
    <w:p w:rsidR="008252D2" w:rsidRDefault="008252D2" w:rsidP="008252D2">
      <w:pPr>
        <w:spacing w:before="4" w:line="160" w:lineRule="exact"/>
      </w:pPr>
      <w:r>
        <w:tab/>
      </w:r>
      <w:r>
        <w:tab/>
      </w:r>
      <w:r>
        <w:tab/>
        <w:t>$red = mysql_fetch_array($rezultat);</w:t>
      </w:r>
    </w:p>
    <w:p w:rsidR="008252D2" w:rsidRDefault="008252D2" w:rsidP="008252D2">
      <w:pPr>
        <w:spacing w:before="4" w:line="160" w:lineRule="exact"/>
      </w:pPr>
      <w:r>
        <w:tab/>
      </w:r>
      <w:r>
        <w:tab/>
      </w:r>
      <w:r>
        <w:tab/>
        <w:t>$uloga = $red['uloga'];</w:t>
      </w:r>
    </w:p>
    <w:p w:rsidR="008252D2" w:rsidRDefault="008252D2" w:rsidP="008252D2">
      <w:pPr>
        <w:spacing w:before="4" w:line="160" w:lineRule="exact"/>
      </w:pPr>
      <w:r>
        <w:tab/>
      </w:r>
      <w:r>
        <w:tab/>
      </w:r>
      <w:r>
        <w:tab/>
      </w:r>
    </w:p>
    <w:p w:rsidR="008252D2" w:rsidRDefault="008252D2" w:rsidP="008252D2">
      <w:pPr>
        <w:spacing w:before="4" w:line="160" w:lineRule="exact"/>
      </w:pPr>
      <w:r>
        <w:tab/>
      </w:r>
      <w:r>
        <w:tab/>
      </w:r>
      <w:r>
        <w:tab/>
        <w:t>$_SESSION['uloga'] = $uloga;</w:t>
      </w:r>
    </w:p>
    <w:p w:rsidR="008252D2" w:rsidRDefault="008252D2" w:rsidP="008252D2">
      <w:pPr>
        <w:spacing w:before="4" w:line="160" w:lineRule="exact"/>
      </w:pPr>
      <w:r>
        <w:tab/>
      </w:r>
      <w:r>
        <w:tab/>
      </w:r>
      <w:r>
        <w:tab/>
        <w:t>header('Location:slike.php');</w:t>
      </w:r>
    </w:p>
    <w:p w:rsidR="008252D2" w:rsidRDefault="008252D2" w:rsidP="008252D2">
      <w:pPr>
        <w:spacing w:before="4" w:line="160" w:lineRule="exact"/>
      </w:pPr>
      <w:r>
        <w:tab/>
      </w:r>
      <w:r>
        <w:tab/>
        <w:t>}</w:t>
      </w:r>
    </w:p>
    <w:p w:rsidR="008252D2" w:rsidRDefault="008252D2" w:rsidP="008252D2">
      <w:pPr>
        <w:spacing w:before="4" w:line="160" w:lineRule="exact"/>
      </w:pPr>
      <w:r>
        <w:tab/>
        <w:t>}</w:t>
      </w:r>
    </w:p>
    <w:p w:rsidR="008252D2" w:rsidRDefault="008252D2" w:rsidP="008252D2">
      <w:pPr>
        <w:spacing w:before="4" w:line="160" w:lineRule="exact"/>
      </w:pPr>
      <w:r>
        <w:t>?&gt;</w:t>
      </w:r>
    </w:p>
    <w:p w:rsidR="008252D2" w:rsidRDefault="008252D2" w:rsidP="008252D2">
      <w:pPr>
        <w:spacing w:before="4" w:line="160" w:lineRule="exact"/>
      </w:pPr>
      <w:r>
        <w:t>&lt;!DOCTYPE html PUBLIC "-//W3C//DTD XHTML 1.0 Strict//EN"</w:t>
      </w:r>
    </w:p>
    <w:p w:rsidR="008252D2" w:rsidRDefault="008252D2" w:rsidP="008252D2">
      <w:pPr>
        <w:spacing w:before="4" w:line="160" w:lineRule="exact"/>
      </w:pPr>
      <w:r>
        <w:tab/>
        <w:t>"http://www.w3.org/TR/xhtml1/DTD/xhtml1-strict.dtd"&gt;</w:t>
      </w:r>
    </w:p>
    <w:p w:rsidR="008252D2" w:rsidRDefault="008252D2" w:rsidP="008252D2">
      <w:pPr>
        <w:spacing w:before="4" w:line="160" w:lineRule="exact"/>
      </w:pPr>
      <w:r>
        <w:t>&lt;html xmlns="http://www.w3.org/1999/xhtml" xml:lang="en" &gt;</w:t>
      </w:r>
    </w:p>
    <w:p w:rsidR="008252D2" w:rsidRDefault="008252D2" w:rsidP="008252D2">
      <w:pPr>
        <w:spacing w:before="4" w:line="160" w:lineRule="exact"/>
      </w:pPr>
      <w:r>
        <w:t>&lt;head&gt;</w:t>
      </w:r>
    </w:p>
    <w:p w:rsidR="008252D2" w:rsidRDefault="008252D2" w:rsidP="008252D2">
      <w:pPr>
        <w:spacing w:before="4" w:line="160" w:lineRule="exact"/>
      </w:pPr>
      <w:r>
        <w:tab/>
        <w:t>&lt;meta http-equiv="content-type" content="text/html; charset=utf-8" /&gt;</w:t>
      </w:r>
    </w:p>
    <w:p w:rsidR="008252D2" w:rsidRDefault="008252D2" w:rsidP="008252D2">
      <w:pPr>
        <w:spacing w:before="4" w:line="160" w:lineRule="exact"/>
      </w:pPr>
      <w:r>
        <w:tab/>
        <w:t>&lt;meta name="author" content="bred&lt;" /&gt;</w:t>
      </w:r>
    </w:p>
    <w:p w:rsidR="008252D2" w:rsidRDefault="008252D2" w:rsidP="008252D2">
      <w:pPr>
        <w:spacing w:before="4" w:line="160" w:lineRule="exact"/>
      </w:pPr>
      <w:r>
        <w:tab/>
        <w:t>&lt;meta name="keywords" content="bred&lt;" /&gt;</w:t>
      </w:r>
    </w:p>
    <w:p w:rsidR="008252D2" w:rsidRDefault="008252D2" w:rsidP="008252D2">
      <w:pPr>
        <w:spacing w:before="4" w:line="160" w:lineRule="exact"/>
      </w:pPr>
      <w:r>
        <w:tab/>
        <w:t>&lt;meta name="description" content="bred&lt;" /&gt;</w:t>
      </w:r>
    </w:p>
    <w:p w:rsidR="008252D2" w:rsidRDefault="008252D2" w:rsidP="008252D2">
      <w:pPr>
        <w:spacing w:before="4" w:line="160" w:lineRule="exact"/>
      </w:pPr>
      <w:r>
        <w:tab/>
        <w:t>&lt;meta name="robots" content="all" /&gt;</w:t>
      </w:r>
    </w:p>
    <w:p w:rsidR="008252D2" w:rsidRDefault="008252D2" w:rsidP="008252D2">
      <w:pPr>
        <w:spacing w:before="4" w:line="160" w:lineRule="exact"/>
      </w:pPr>
      <w:r>
        <w:tab/>
        <w:t>&lt;script type = "text/javascript" src = "ajax.js"&gt;&lt;/script&gt;</w:t>
      </w:r>
    </w:p>
    <w:p w:rsidR="008252D2" w:rsidRDefault="008252D2" w:rsidP="008252D2">
      <w:pPr>
        <w:spacing w:before="4" w:line="160" w:lineRule="exact"/>
      </w:pPr>
      <w:r>
        <w:tab/>
        <w:t>&lt;script type = "text/javascript" src = "telefoni.js"&gt;&lt;/script&gt;</w:t>
      </w:r>
    </w:p>
    <w:p w:rsidR="008252D2" w:rsidRDefault="008252D2" w:rsidP="008252D2">
      <w:pPr>
        <w:spacing w:before="4" w:line="160" w:lineRule="exact"/>
      </w:pPr>
      <w:r>
        <w:tab/>
        <w:t>&lt;title&gt;Red Recenzija&lt;/title&gt;</w:t>
      </w:r>
    </w:p>
    <w:p w:rsidR="008252D2" w:rsidRDefault="008252D2" w:rsidP="008252D2">
      <w:pPr>
        <w:spacing w:before="4" w:line="160" w:lineRule="exact"/>
      </w:pPr>
    </w:p>
    <w:p w:rsidR="008252D2" w:rsidRDefault="008252D2" w:rsidP="008252D2">
      <w:pPr>
        <w:spacing w:before="4" w:line="160" w:lineRule="exact"/>
      </w:pPr>
      <w:r>
        <w:tab/>
        <w:t>&lt;style type="text/css" title="currentStyle" media="screen"&gt;</w:t>
      </w:r>
    </w:p>
    <w:p w:rsidR="008252D2" w:rsidRDefault="008252D2" w:rsidP="008252D2">
      <w:pPr>
        <w:spacing w:before="4" w:line="160" w:lineRule="exact"/>
      </w:pPr>
      <w:r>
        <w:tab/>
      </w:r>
      <w:r>
        <w:tab/>
        <w:t>@import "./css/global.css";</w:t>
      </w:r>
    </w:p>
    <w:p w:rsidR="008252D2" w:rsidRDefault="008252D2" w:rsidP="008252D2">
      <w:pPr>
        <w:spacing w:before="4" w:line="160" w:lineRule="exact"/>
      </w:pPr>
      <w:r>
        <w:tab/>
        <w:t>&lt;/style&gt;</w:t>
      </w:r>
    </w:p>
    <w:p w:rsidR="008252D2" w:rsidRDefault="008252D2" w:rsidP="008252D2">
      <w:pPr>
        <w:spacing w:before="4" w:line="160" w:lineRule="exact"/>
      </w:pPr>
      <w:r>
        <w:t xml:space="preserve">    </w:t>
      </w:r>
    </w:p>
    <w:p w:rsidR="008252D2" w:rsidRDefault="008252D2" w:rsidP="008252D2">
      <w:pPr>
        <w:spacing w:before="4" w:line="160" w:lineRule="exact"/>
      </w:pPr>
      <w:r>
        <w:t xml:space="preserve">    &lt;link href='http://fonts.googleapis.com/css?family=Asap:400,700' rel='stylesheet' type='text/css'&gt;</w:t>
      </w:r>
    </w:p>
    <w:p w:rsidR="008252D2" w:rsidRDefault="008252D2" w:rsidP="008252D2">
      <w:pPr>
        <w:spacing w:before="4" w:line="160" w:lineRule="exact"/>
      </w:pPr>
      <w:r>
        <w:t>&lt;/head&gt;</w:t>
      </w:r>
    </w:p>
    <w:p w:rsidR="008252D2" w:rsidRDefault="008252D2" w:rsidP="008252D2">
      <w:pPr>
        <w:spacing w:before="4" w:line="160" w:lineRule="exact"/>
      </w:pPr>
    </w:p>
    <w:p w:rsidR="008252D2" w:rsidRDefault="008252D2" w:rsidP="008252D2">
      <w:pPr>
        <w:spacing w:before="4" w:line="160" w:lineRule="exact"/>
      </w:pPr>
      <w:r>
        <w:t>&lt;body&gt;</w:t>
      </w:r>
    </w:p>
    <w:p w:rsidR="008252D2" w:rsidRDefault="008252D2" w:rsidP="008252D2">
      <w:pPr>
        <w:spacing w:before="4" w:line="160" w:lineRule="exact"/>
      </w:pPr>
      <w:r>
        <w:t>&lt;div id="wrapper"&gt;</w:t>
      </w:r>
    </w:p>
    <w:p w:rsidR="008252D2" w:rsidRDefault="008252D2" w:rsidP="008252D2">
      <w:pPr>
        <w:spacing w:before="4" w:line="160" w:lineRule="exact"/>
      </w:pPr>
      <w:r>
        <w:tab/>
        <w:t>&lt;div id="top"&gt;</w:t>
      </w:r>
    </w:p>
    <w:p w:rsidR="008252D2" w:rsidRDefault="008252D2" w:rsidP="008252D2">
      <w:pPr>
        <w:spacing w:before="4" w:line="160" w:lineRule="exact"/>
      </w:pPr>
      <w:r>
        <w:tab/>
      </w:r>
      <w:r>
        <w:tab/>
        <w:t>&lt;h1 class="logo"&gt;&lt;span class="green1"&gt;RED&lt;/span&gt; RECENZIJA&lt;/h1&gt;</w:t>
      </w:r>
    </w:p>
    <w:p w:rsidR="008252D2" w:rsidRDefault="008252D2" w:rsidP="008252D2">
      <w:pPr>
        <w:spacing w:before="4" w:line="160" w:lineRule="exact"/>
      </w:pPr>
      <w:r>
        <w:tab/>
      </w:r>
      <w:r>
        <w:tab/>
      </w:r>
      <w:r>
        <w:tab/>
        <w:t>&lt;?php</w:t>
      </w:r>
    </w:p>
    <w:p w:rsidR="008252D2" w:rsidRDefault="008252D2" w:rsidP="008252D2">
      <w:pPr>
        <w:spacing w:before="4" w:line="160" w:lineRule="exact"/>
      </w:pPr>
      <w:r>
        <w:tab/>
      </w:r>
      <w:r>
        <w:tab/>
      </w:r>
      <w:r>
        <w:tab/>
      </w:r>
      <w:r>
        <w:tab/>
      </w:r>
      <w:r>
        <w:tab/>
      </w:r>
      <w:r>
        <w:tab/>
      </w:r>
      <w:r>
        <w:tab/>
      </w:r>
      <w:r>
        <w:tab/>
      </w:r>
      <w:r>
        <w:tab/>
      </w:r>
    </w:p>
    <w:p w:rsidR="008252D2" w:rsidRDefault="008252D2" w:rsidP="008252D2">
      <w:pPr>
        <w:spacing w:before="4" w:line="160" w:lineRule="exact"/>
      </w:pPr>
      <w:r>
        <w:tab/>
      </w:r>
      <w:r>
        <w:tab/>
      </w:r>
      <w:r>
        <w:tab/>
      </w:r>
      <w:r>
        <w:tab/>
        <w:t>$upit_link= "SELECT * FROM linkovi WHERE link_roditelj=0";</w:t>
      </w:r>
    </w:p>
    <w:p w:rsidR="008252D2" w:rsidRDefault="008252D2" w:rsidP="008252D2">
      <w:pPr>
        <w:spacing w:before="4" w:line="160" w:lineRule="exact"/>
      </w:pPr>
      <w:r>
        <w:tab/>
      </w:r>
      <w:r>
        <w:tab/>
      </w:r>
      <w:r>
        <w:tab/>
      </w:r>
      <w:r>
        <w:tab/>
        <w:t>$rezultat_link = mysql_query($upit_link,$konekcija);</w:t>
      </w:r>
    </w:p>
    <w:p w:rsidR="008252D2" w:rsidRDefault="008252D2" w:rsidP="008252D2">
      <w:pPr>
        <w:spacing w:before="4" w:line="160" w:lineRule="exact"/>
      </w:pPr>
      <w:r>
        <w:tab/>
      </w:r>
      <w:r>
        <w:tab/>
      </w:r>
      <w:r>
        <w:tab/>
      </w:r>
      <w:r>
        <w:tab/>
      </w:r>
    </w:p>
    <w:p w:rsidR="008252D2" w:rsidRDefault="008252D2" w:rsidP="008252D2">
      <w:pPr>
        <w:spacing w:before="4" w:line="160" w:lineRule="exact"/>
      </w:pPr>
      <w:r>
        <w:tab/>
      </w:r>
      <w:r>
        <w:tab/>
      </w:r>
      <w:r>
        <w:tab/>
      </w:r>
      <w:r>
        <w:tab/>
        <w:t>echo("&lt;ul id='topnavi'&gt;");</w:t>
      </w:r>
    </w:p>
    <w:p w:rsidR="008252D2" w:rsidRDefault="008252D2" w:rsidP="008252D2">
      <w:pPr>
        <w:spacing w:before="4" w:line="160" w:lineRule="exact"/>
      </w:pPr>
      <w:r>
        <w:tab/>
      </w:r>
      <w:r>
        <w:tab/>
      </w:r>
      <w:r>
        <w:tab/>
      </w:r>
      <w:r>
        <w:tab/>
        <w:t>echo "&lt;li class='active'&gt;&lt;a href='index.php'&gt;HOME&lt;/a&gt;&lt;/li&gt;";</w:t>
      </w:r>
    </w:p>
    <w:p w:rsidR="008252D2" w:rsidRDefault="008252D2" w:rsidP="008252D2">
      <w:pPr>
        <w:spacing w:before="4" w:line="160" w:lineRule="exact"/>
      </w:pPr>
      <w:r>
        <w:tab/>
      </w:r>
      <w:r>
        <w:tab/>
      </w:r>
      <w:r>
        <w:tab/>
      </w:r>
      <w:r>
        <w:tab/>
        <w:t>while($r=mysql_fetch_array($rezultat_link)){</w:t>
      </w:r>
    </w:p>
    <w:p w:rsidR="008252D2" w:rsidRDefault="008252D2" w:rsidP="008252D2">
      <w:pPr>
        <w:spacing w:before="4" w:line="160" w:lineRule="exact"/>
      </w:pPr>
      <w:r>
        <w:tab/>
      </w:r>
      <w:r>
        <w:tab/>
      </w:r>
      <w:r>
        <w:tab/>
      </w:r>
      <w:r>
        <w:tab/>
      </w:r>
      <w:r>
        <w:tab/>
        <w:t>echo "&lt;li&gt;</w:t>
      </w:r>
    </w:p>
    <w:p w:rsidR="008252D2" w:rsidRDefault="008252D2" w:rsidP="008252D2">
      <w:pPr>
        <w:spacing w:before="4" w:line="160" w:lineRule="exact"/>
      </w:pPr>
      <w:r>
        <w:tab/>
      </w:r>
      <w:r>
        <w:tab/>
      </w:r>
      <w:r>
        <w:tab/>
      </w:r>
      <w:r>
        <w:tab/>
      </w:r>
      <w:r>
        <w:tab/>
        <w:t>&lt;a href=".$r['link_putanja']."&gt;".$r['link_ime']."&lt;/a&gt;";</w:t>
      </w:r>
    </w:p>
    <w:p w:rsidR="008252D2" w:rsidRDefault="008252D2" w:rsidP="008252D2">
      <w:pPr>
        <w:spacing w:before="4" w:line="160" w:lineRule="exact"/>
      </w:pPr>
      <w:r>
        <w:tab/>
      </w:r>
      <w:r>
        <w:tab/>
      </w:r>
      <w:r>
        <w:tab/>
      </w:r>
      <w:r>
        <w:tab/>
      </w:r>
      <w:r>
        <w:tab/>
        <w:t>echo "&lt;/li&gt;";</w:t>
      </w:r>
    </w:p>
    <w:p w:rsidR="008252D2" w:rsidRDefault="008252D2" w:rsidP="008252D2">
      <w:pPr>
        <w:spacing w:before="4" w:line="160" w:lineRule="exact"/>
      </w:pPr>
      <w:r>
        <w:tab/>
      </w:r>
      <w:r>
        <w:tab/>
      </w:r>
      <w:r>
        <w:tab/>
      </w:r>
      <w:r>
        <w:tab/>
        <w:t>}</w:t>
      </w:r>
    </w:p>
    <w:p w:rsidR="008252D2" w:rsidRDefault="008252D2" w:rsidP="008252D2">
      <w:pPr>
        <w:spacing w:before="4" w:line="160" w:lineRule="exact"/>
      </w:pPr>
      <w:r>
        <w:tab/>
      </w:r>
      <w:r>
        <w:tab/>
      </w:r>
      <w:r>
        <w:tab/>
      </w:r>
      <w:r>
        <w:tab/>
        <w:t>echo "&lt;/ul&gt;";</w:t>
      </w:r>
    </w:p>
    <w:p w:rsidR="008252D2" w:rsidRDefault="008252D2" w:rsidP="008252D2">
      <w:pPr>
        <w:spacing w:before="4" w:line="160" w:lineRule="exact"/>
      </w:pPr>
      <w:r>
        <w:tab/>
      </w:r>
      <w:r>
        <w:tab/>
      </w:r>
      <w:r>
        <w:tab/>
      </w:r>
      <w:r>
        <w:tab/>
        <w:t>mysql_close($konekcija);</w:t>
      </w:r>
    </w:p>
    <w:p w:rsidR="008252D2" w:rsidRDefault="008252D2" w:rsidP="008252D2">
      <w:pPr>
        <w:spacing w:before="4" w:line="160" w:lineRule="exact"/>
      </w:pPr>
      <w:r>
        <w:tab/>
      </w:r>
      <w:r>
        <w:tab/>
      </w:r>
      <w:r>
        <w:tab/>
        <w:t>?&gt;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id="header"&gt;</w:t>
      </w:r>
    </w:p>
    <w:p w:rsidR="008252D2" w:rsidRDefault="008252D2" w:rsidP="008252D2">
      <w:pPr>
        <w:spacing w:before="4" w:line="160" w:lineRule="exact"/>
      </w:pPr>
      <w:r>
        <w:t xml:space="preserve">    </w:t>
      </w:r>
      <w:r>
        <w:tab/>
        <w:t>&lt;img src="img/header.jpg" alt="" width="1000" height="183" /&gt;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id="main"&gt;</w:t>
      </w:r>
    </w:p>
    <w:p w:rsidR="008252D2" w:rsidRDefault="008252D2" w:rsidP="008252D2">
      <w:pPr>
        <w:spacing w:before="4" w:line="160" w:lineRule="exact"/>
      </w:pPr>
      <w:r>
        <w:t xml:space="preserve">    </w:t>
      </w:r>
      <w:r>
        <w:tab/>
        <w:t>&lt;div id="left-part"&gt;</w:t>
      </w:r>
    </w:p>
    <w:p w:rsidR="008252D2" w:rsidRDefault="008252D2" w:rsidP="008252D2">
      <w:pPr>
        <w:spacing w:before="4" w:line="160" w:lineRule="exact"/>
      </w:pPr>
      <w:r>
        <w:t xml:space="preserve">        </w:t>
      </w:r>
      <w:r>
        <w:tab/>
        <w:t>&lt;h1&gt;Category&lt;/h1&gt;</w:t>
      </w:r>
    </w:p>
    <w:p w:rsidR="008252D2" w:rsidRDefault="008252D2" w:rsidP="008252D2">
      <w:pPr>
        <w:spacing w:before="4" w:line="160" w:lineRule="exact"/>
      </w:pPr>
      <w:r>
        <w:t xml:space="preserve">            &lt;ul id="subnavi"&gt;</w:t>
      </w:r>
    </w:p>
    <w:p w:rsidR="008252D2" w:rsidRDefault="008252D2" w:rsidP="008252D2">
      <w:pPr>
        <w:spacing w:before="4" w:line="160" w:lineRule="exact"/>
      </w:pPr>
      <w:r>
        <w:t xml:space="preserve">                &lt;li class="active"&gt;&lt;a href="index.php"&gt;HOME&lt;/a&gt;&lt;/li&gt;</w:t>
      </w:r>
    </w:p>
    <w:p w:rsidR="008252D2" w:rsidRDefault="008252D2" w:rsidP="008252D2">
      <w:pPr>
        <w:spacing w:before="4" w:line="160" w:lineRule="exact"/>
      </w:pPr>
      <w:r>
        <w:t xml:space="preserve">                &lt;li&gt;&lt;a href="#" onclick = "telefon1(this.value);"&gt;Samsung Galaxy S6&lt;/a&gt;&lt;/li&gt;</w:t>
      </w:r>
    </w:p>
    <w:p w:rsidR="008252D2" w:rsidRDefault="008252D2" w:rsidP="008252D2">
      <w:pPr>
        <w:spacing w:before="4" w:line="160" w:lineRule="exact"/>
      </w:pPr>
      <w:r>
        <w:t xml:space="preserve">                &lt;li&gt;&lt;a href="#" onclick = "telefon2(this.value);"&gt;Samsung Galaxy Edge&lt;/a&gt;&lt;/li&gt;</w:t>
      </w:r>
    </w:p>
    <w:p w:rsidR="008252D2" w:rsidRDefault="008252D2" w:rsidP="008252D2">
      <w:pPr>
        <w:spacing w:before="4" w:line="160" w:lineRule="exact"/>
      </w:pPr>
      <w:r>
        <w:t xml:space="preserve">                &lt;li&gt;&lt;a href="#" onclick = "telefon3(this.value);"&gt;Apple iPhone 6&lt;/a&gt;&lt;/li&gt;</w:t>
      </w:r>
    </w:p>
    <w:p w:rsidR="008252D2" w:rsidRDefault="008252D2" w:rsidP="008252D2">
      <w:pPr>
        <w:spacing w:before="4" w:line="160" w:lineRule="exact"/>
      </w:pPr>
      <w:r>
        <w:t xml:space="preserve">                &lt;li&gt;&lt;a href="#" onclick = "telefon4(this.value);"&gt;Nokia Lumia 920&lt;/a&gt;&lt;/li&gt;</w:t>
      </w:r>
    </w:p>
    <w:p w:rsidR="008252D2" w:rsidRDefault="008252D2" w:rsidP="008252D2">
      <w:pPr>
        <w:spacing w:before="4" w:line="160" w:lineRule="exact"/>
      </w:pPr>
      <w:r>
        <w:t xml:space="preserve">                &lt;li&gt;&lt;a href="#" onclick = "telefon5(this.value);"&gt;Sony Experia Z1&lt;/a&gt;&lt;/li&gt;</w:t>
      </w:r>
    </w:p>
    <w:p w:rsidR="008252D2" w:rsidRDefault="008252D2" w:rsidP="008252D2">
      <w:pPr>
        <w:spacing w:before="4" w:line="160" w:lineRule="exact"/>
      </w:pPr>
      <w:r>
        <w:t xml:space="preserve">            &lt;/ul&gt;</w:t>
      </w:r>
    </w:p>
    <w:p w:rsidR="008252D2" w:rsidRDefault="008252D2" w:rsidP="008252D2">
      <w:pPr>
        <w:spacing w:before="4" w:line="160" w:lineRule="exact"/>
      </w:pPr>
      <w:r>
        <w:t xml:space="preserve">            </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w:t>
      </w:r>
      <w:r>
        <w:tab/>
        <w:t>&lt;div id="right-part"&gt;</w:t>
      </w:r>
    </w:p>
    <w:p w:rsidR="008252D2" w:rsidRDefault="008252D2" w:rsidP="008252D2">
      <w:pPr>
        <w:spacing w:before="4" w:line="160" w:lineRule="exact"/>
      </w:pPr>
      <w:r>
        <w:lastRenderedPageBreak/>
        <w:t xml:space="preserve">        </w:t>
      </w:r>
      <w:r>
        <w:tab/>
        <w:t>&lt;p&gt;&lt;h2&gt;Admin LOG&lt;/h2&gt;&lt;/p&gt;</w:t>
      </w:r>
    </w:p>
    <w:p w:rsidR="008252D2" w:rsidRDefault="008252D2" w:rsidP="008252D2">
      <w:pPr>
        <w:spacing w:before="4" w:line="160" w:lineRule="exact"/>
      </w:pPr>
      <w:r>
        <w:tab/>
      </w:r>
      <w:r>
        <w:tab/>
      </w:r>
      <w:r>
        <w:tab/>
        <w:t>&lt;p&gt;Morate se ulogovati kao administrator da bi mogli da nastavite dalje.&lt;/p&gt;</w:t>
      </w:r>
    </w:p>
    <w:p w:rsidR="008252D2" w:rsidRDefault="008252D2" w:rsidP="008252D2">
      <w:pPr>
        <w:spacing w:before="4" w:line="160" w:lineRule="exact"/>
      </w:pPr>
      <w:r>
        <w:tab/>
      </w:r>
      <w:r>
        <w:tab/>
      </w:r>
      <w:r>
        <w:tab/>
        <w:t>&lt;form name = "registracija" method = "POST" action = "admin.php"&gt;</w:t>
      </w:r>
    </w:p>
    <w:p w:rsidR="008252D2" w:rsidRDefault="008252D2" w:rsidP="008252D2">
      <w:pPr>
        <w:spacing w:before="4" w:line="160" w:lineRule="exact"/>
      </w:pPr>
      <w:r>
        <w:tab/>
      </w:r>
      <w:r>
        <w:tab/>
      </w:r>
      <w:r>
        <w:tab/>
      </w:r>
      <w:r>
        <w:tab/>
        <w:t>&lt;table style = "margin:opx auto;"&gt;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&lt;td&gt;Username&lt;/td&gt;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"text" name = "username"&gt;&lt;/td&gt;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&lt;td&gt;Password&lt;/td&gt;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"password" name = "password"&gt;&lt;/td&gt;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r>
      <w:r>
        <w:tab/>
      </w:r>
      <w:r>
        <w:tab/>
        <w:t>&lt;td&gt;&lt;input type = "submit" name = "btnRegistracija"&gt;&lt;/td&gt;</w:t>
      </w:r>
    </w:p>
    <w:p w:rsidR="008252D2" w:rsidRDefault="008252D2" w:rsidP="008252D2">
      <w:pPr>
        <w:spacing w:before="4" w:line="160" w:lineRule="exact"/>
      </w:pPr>
      <w:r>
        <w:tab/>
      </w:r>
      <w:r>
        <w:tab/>
      </w:r>
      <w:r>
        <w:tab/>
      </w:r>
      <w:r>
        <w:tab/>
      </w:r>
      <w:r>
        <w:tab/>
        <w:t>&lt;/tr&gt;</w:t>
      </w:r>
    </w:p>
    <w:p w:rsidR="008252D2" w:rsidRDefault="008252D2" w:rsidP="008252D2">
      <w:pPr>
        <w:spacing w:before="4" w:line="160" w:lineRule="exact"/>
      </w:pPr>
      <w:r>
        <w:tab/>
      </w:r>
      <w:r>
        <w:tab/>
      </w:r>
      <w:r>
        <w:tab/>
      </w:r>
      <w:r>
        <w:tab/>
        <w:t>&lt;/table&gt;</w:t>
      </w:r>
    </w:p>
    <w:p w:rsidR="008252D2" w:rsidRDefault="008252D2" w:rsidP="008252D2">
      <w:pPr>
        <w:spacing w:before="4" w:line="160" w:lineRule="exact"/>
      </w:pPr>
      <w:r>
        <w:tab/>
      </w:r>
      <w:r>
        <w:tab/>
      </w:r>
      <w:r>
        <w:tab/>
        <w:t>&lt;/form&gt;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&lt;/div&gt;</w:t>
      </w:r>
    </w:p>
    <w:p w:rsidR="008252D2" w:rsidRDefault="008252D2" w:rsidP="008252D2">
      <w:pPr>
        <w:spacing w:before="4" w:line="160" w:lineRule="exact"/>
      </w:pPr>
      <w:r>
        <w:t xml:space="preserve">    &lt;div id="footer"&gt;</w:t>
      </w:r>
    </w:p>
    <w:p w:rsidR="008252D2" w:rsidRDefault="008252D2" w:rsidP="008252D2">
      <w:pPr>
        <w:spacing w:before="4" w:line="160" w:lineRule="exact"/>
      </w:pPr>
      <w:r>
        <w:t xml:space="preserve">    </w:t>
      </w:r>
      <w:r>
        <w:tab/>
        <w:t>&lt;p&gt;© Copyright 2012 yourname.com. All Rights Reserved. &lt;br /&gt;</w:t>
      </w:r>
    </w:p>
    <w:p w:rsidR="008252D2" w:rsidRDefault="008252D2" w:rsidP="008252D2">
      <w:pPr>
        <w:spacing w:before="4" w:line="160" w:lineRule="exact"/>
      </w:pPr>
      <w:r>
        <w:t xml:space="preserve">        &lt;span class="darkgrey"&gt;Design by &lt;a href="http://www.prontomoda.de/" target="_blank" title="Handtaschen"&gt;Handtaschen&lt;/a&gt;&lt;/span&gt;&lt;/p&gt;</w:t>
      </w:r>
    </w:p>
    <w:p w:rsidR="008252D2" w:rsidRDefault="008252D2" w:rsidP="008252D2">
      <w:pPr>
        <w:spacing w:before="4" w:line="160" w:lineRule="exact"/>
      </w:pPr>
      <w:r>
        <w:tab/>
      </w:r>
      <w:r>
        <w:tab/>
        <w:t>&lt;a href = "milos.php"&gt;&lt;b&gt;Miloš Mićin 180/13&lt;/b&gt;&lt;/a&gt;</w:t>
      </w:r>
    </w:p>
    <w:p w:rsidR="008252D2" w:rsidRDefault="008252D2" w:rsidP="008252D2">
      <w:pPr>
        <w:spacing w:before="4" w:line="160" w:lineRule="exact"/>
      </w:pPr>
      <w:r>
        <w:t xml:space="preserve">    &lt;/div&gt;</w:t>
      </w:r>
    </w:p>
    <w:p w:rsidR="008252D2" w:rsidRDefault="008252D2" w:rsidP="008252D2">
      <w:pPr>
        <w:spacing w:before="4" w:line="160" w:lineRule="exact"/>
      </w:pPr>
      <w:r>
        <w:t>&lt;/div&gt;</w:t>
      </w:r>
    </w:p>
    <w:p w:rsidR="008252D2" w:rsidRDefault="008252D2" w:rsidP="008252D2">
      <w:pPr>
        <w:spacing w:before="4" w:line="160" w:lineRule="exact"/>
      </w:pPr>
      <w:r>
        <w:t>&lt;div style="margin: 1em 0 3em 0; text-align: center;"&gt;</w:t>
      </w:r>
    </w:p>
    <w:p w:rsidR="008252D2" w:rsidRDefault="008252D2" w:rsidP="008252D2">
      <w:pPr>
        <w:spacing w:before="4" w:line="160" w:lineRule="exact"/>
      </w:pPr>
      <w:r>
        <w:t>&lt;/div&gt;</w:t>
      </w:r>
    </w:p>
    <w:p w:rsidR="008252D2" w:rsidRDefault="008252D2" w:rsidP="008252D2">
      <w:pPr>
        <w:spacing w:before="4" w:line="160" w:lineRule="exact"/>
      </w:pPr>
      <w:r>
        <w:t>&lt;/body&gt;</w:t>
      </w:r>
    </w:p>
    <w:p w:rsidR="008252D2" w:rsidRDefault="008252D2" w:rsidP="008252D2">
      <w:pPr>
        <w:spacing w:before="4" w:line="160" w:lineRule="exact"/>
      </w:pPr>
      <w:r>
        <w:t>&lt;/html&gt;</w:t>
      </w:r>
    </w:p>
    <w:p w:rsidR="008252D2" w:rsidRPr="008252D2" w:rsidRDefault="008252D2" w:rsidP="008252D2"/>
    <w:p w:rsidR="008252D2" w:rsidRPr="008252D2" w:rsidRDefault="008252D2" w:rsidP="008252D2"/>
    <w:p w:rsidR="008252D2" w:rsidRPr="008252D2" w:rsidRDefault="008252D2" w:rsidP="008252D2"/>
    <w:p w:rsidR="008252D2" w:rsidRPr="008252D2" w:rsidRDefault="008252D2" w:rsidP="008252D2"/>
    <w:p w:rsidR="008252D2" w:rsidRPr="008252D2" w:rsidRDefault="008252D2" w:rsidP="008252D2"/>
    <w:p w:rsidR="008252D2" w:rsidRDefault="008252D2" w:rsidP="008252D2">
      <w:pPr>
        <w:spacing w:before="4" w:line="160" w:lineRule="exact"/>
      </w:pPr>
    </w:p>
    <w:p w:rsidR="008252D2" w:rsidRDefault="008252D2" w:rsidP="008252D2">
      <w:pPr>
        <w:spacing w:before="24"/>
        <w:ind w:left="1636"/>
        <w:rPr>
          <w:b/>
          <w:sz w:val="28"/>
          <w:szCs w:val="28"/>
        </w:rPr>
      </w:pPr>
      <w:r>
        <w:rPr>
          <w:b/>
          <w:sz w:val="28"/>
          <w:szCs w:val="28"/>
        </w:rPr>
        <w:t>3.1.</w:t>
      </w:r>
      <w:r w:rsidR="00DC3453">
        <w:rPr>
          <w:b/>
          <w:sz w:val="28"/>
          <w:szCs w:val="28"/>
        </w:rPr>
        <w:t>9</w:t>
      </w:r>
      <w:r>
        <w:rPr>
          <w:b/>
          <w:sz w:val="28"/>
          <w:szCs w:val="28"/>
        </w:rPr>
        <w:t xml:space="preserve"> </w:t>
      </w:r>
      <w:r w:rsidR="00DC3453">
        <w:rPr>
          <w:b/>
          <w:spacing w:val="-1"/>
          <w:sz w:val="28"/>
          <w:szCs w:val="28"/>
        </w:rPr>
        <w:t>prikaz</w:t>
      </w:r>
      <w:r>
        <w:rPr>
          <w:b/>
          <w:sz w:val="28"/>
          <w:szCs w:val="28"/>
        </w:rPr>
        <w:t>.php</w:t>
      </w:r>
    </w:p>
    <w:p w:rsidR="008252D2" w:rsidRDefault="008252D2" w:rsidP="008252D2">
      <w:pPr>
        <w:spacing w:before="24"/>
        <w:ind w:left="1636"/>
        <w:rPr>
          <w:b/>
          <w:sz w:val="28"/>
          <w:szCs w:val="28"/>
        </w:rPr>
      </w:pPr>
    </w:p>
    <w:p w:rsidR="008252D2" w:rsidRDefault="008252D2" w:rsidP="008252D2">
      <w:pPr>
        <w:spacing w:before="24"/>
        <w:ind w:left="1636"/>
        <w:rPr>
          <w:b/>
          <w:sz w:val="28"/>
          <w:szCs w:val="28"/>
        </w:rPr>
      </w:pPr>
    </w:p>
    <w:p w:rsidR="008252D2" w:rsidRDefault="008252D2" w:rsidP="008252D2">
      <w:pPr>
        <w:spacing w:before="24"/>
        <w:ind w:left="1636"/>
      </w:pPr>
      <w:r>
        <w:t>&lt;!DOCTYPE html PUBLIC "-//W3C//DTD XHTML 1.0 Strict//EN"</w:t>
      </w:r>
    </w:p>
    <w:p w:rsidR="008252D2" w:rsidRDefault="008252D2" w:rsidP="008252D2">
      <w:pPr>
        <w:spacing w:before="24"/>
        <w:ind w:left="1636"/>
      </w:pPr>
      <w:r>
        <w:tab/>
        <w:t>"http://www.w3.org/TR/xhtml1/DTD/xhtml1-strict.dtd"&gt;</w:t>
      </w:r>
    </w:p>
    <w:p w:rsidR="008252D2" w:rsidRDefault="008252D2" w:rsidP="008252D2">
      <w:pPr>
        <w:spacing w:before="24"/>
        <w:ind w:left="1636"/>
      </w:pPr>
      <w:r>
        <w:t>&lt;html xmlns="http://www.w3.org/1999/xhtml" xml:lang="en" &gt;</w:t>
      </w:r>
    </w:p>
    <w:p w:rsidR="008252D2" w:rsidRDefault="008252D2" w:rsidP="008252D2">
      <w:pPr>
        <w:spacing w:before="24"/>
        <w:ind w:left="1636"/>
      </w:pPr>
      <w:r>
        <w:t>&lt;head&gt;</w:t>
      </w:r>
    </w:p>
    <w:p w:rsidR="008252D2" w:rsidRDefault="008252D2" w:rsidP="008252D2">
      <w:pPr>
        <w:spacing w:before="24"/>
        <w:ind w:left="1636"/>
      </w:pPr>
      <w:r>
        <w:tab/>
        <w:t>&lt;meta http-equiv="content-type" content="text/html; charset=utf-8" /&gt;</w:t>
      </w:r>
    </w:p>
    <w:p w:rsidR="008252D2" w:rsidRDefault="008252D2" w:rsidP="008252D2">
      <w:pPr>
        <w:spacing w:before="24"/>
        <w:ind w:left="1636"/>
      </w:pPr>
      <w:r>
        <w:tab/>
        <w:t>&lt;meta name="author" content="bred&lt;" /&gt;</w:t>
      </w:r>
    </w:p>
    <w:p w:rsidR="008252D2" w:rsidRDefault="008252D2" w:rsidP="008252D2">
      <w:pPr>
        <w:spacing w:before="24"/>
        <w:ind w:left="1636"/>
      </w:pPr>
      <w:r>
        <w:tab/>
        <w:t>&lt;meta name="keywords" content="bred&lt;" /&gt;</w:t>
      </w:r>
    </w:p>
    <w:p w:rsidR="008252D2" w:rsidRDefault="008252D2" w:rsidP="008252D2">
      <w:pPr>
        <w:spacing w:before="24"/>
        <w:ind w:left="1636"/>
      </w:pPr>
      <w:r>
        <w:tab/>
        <w:t>&lt;meta name="description" content="bred&lt;" /&gt;</w:t>
      </w:r>
    </w:p>
    <w:p w:rsidR="008252D2" w:rsidRDefault="008252D2" w:rsidP="008252D2">
      <w:pPr>
        <w:spacing w:before="24"/>
        <w:ind w:left="1636"/>
      </w:pPr>
      <w:r>
        <w:tab/>
        <w:t>&lt;meta name="robots" content="all" /&gt;</w:t>
      </w:r>
    </w:p>
    <w:p w:rsidR="008252D2" w:rsidRDefault="008252D2" w:rsidP="008252D2">
      <w:pPr>
        <w:spacing w:before="24"/>
        <w:ind w:left="1636"/>
      </w:pPr>
      <w:r>
        <w:tab/>
        <w:t>&lt;script type = "text/javascript" src = "ajax.js"&gt;&lt;/script&gt;</w:t>
      </w:r>
    </w:p>
    <w:p w:rsidR="008252D2" w:rsidRDefault="008252D2" w:rsidP="008252D2">
      <w:pPr>
        <w:spacing w:before="24"/>
        <w:ind w:left="1636"/>
      </w:pPr>
      <w:r>
        <w:tab/>
        <w:t>&lt;script type = "text/javascript" src = "telefoni.js"&gt;&lt;/script&gt;</w:t>
      </w:r>
    </w:p>
    <w:p w:rsidR="008252D2" w:rsidRDefault="008252D2" w:rsidP="008252D2">
      <w:pPr>
        <w:spacing w:before="24"/>
        <w:ind w:left="1636"/>
      </w:pPr>
      <w:r>
        <w:tab/>
        <w:t>&lt;title&gt;Red Recenzija&lt;/title&gt;</w:t>
      </w:r>
    </w:p>
    <w:p w:rsidR="008252D2" w:rsidRDefault="008252D2" w:rsidP="008252D2">
      <w:pPr>
        <w:spacing w:before="24"/>
        <w:ind w:left="1636"/>
      </w:pPr>
    </w:p>
    <w:p w:rsidR="008252D2" w:rsidRDefault="008252D2" w:rsidP="008252D2">
      <w:pPr>
        <w:spacing w:before="24"/>
        <w:ind w:left="1636"/>
      </w:pPr>
      <w:r>
        <w:tab/>
        <w:t>&lt;style type="text/css" title="currentStyle" media="screen"&gt;</w:t>
      </w:r>
    </w:p>
    <w:p w:rsidR="008252D2" w:rsidRDefault="008252D2" w:rsidP="008252D2">
      <w:pPr>
        <w:spacing w:before="24"/>
        <w:ind w:left="1636"/>
      </w:pPr>
      <w:r>
        <w:tab/>
      </w:r>
      <w:r>
        <w:tab/>
        <w:t>@import "./css/global.css";</w:t>
      </w:r>
    </w:p>
    <w:p w:rsidR="008252D2" w:rsidRDefault="008252D2" w:rsidP="008252D2">
      <w:pPr>
        <w:spacing w:before="24"/>
        <w:ind w:left="1636"/>
      </w:pPr>
      <w:r>
        <w:tab/>
        <w:t>&lt;/style&gt;</w:t>
      </w:r>
    </w:p>
    <w:p w:rsidR="008252D2" w:rsidRDefault="008252D2" w:rsidP="008252D2">
      <w:pPr>
        <w:spacing w:before="24"/>
        <w:ind w:left="1636"/>
      </w:pPr>
      <w:r>
        <w:t xml:space="preserve">    </w:t>
      </w:r>
    </w:p>
    <w:p w:rsidR="008252D2" w:rsidRDefault="008252D2" w:rsidP="008252D2">
      <w:pPr>
        <w:spacing w:before="24"/>
        <w:ind w:left="1636"/>
      </w:pPr>
      <w:r>
        <w:t xml:space="preserve">    &lt;link href='http://fonts.googleapis.com/css?family=Asap:400,700' rel='stylesheet' type='text/css'&gt;</w:t>
      </w:r>
    </w:p>
    <w:p w:rsidR="008252D2" w:rsidRDefault="008252D2" w:rsidP="008252D2">
      <w:pPr>
        <w:spacing w:before="24"/>
        <w:ind w:left="1636"/>
      </w:pPr>
      <w:r>
        <w:t>&lt;/head&gt;</w:t>
      </w:r>
    </w:p>
    <w:p w:rsidR="008252D2" w:rsidRDefault="008252D2" w:rsidP="008252D2">
      <w:pPr>
        <w:spacing w:before="24"/>
        <w:ind w:left="1636"/>
      </w:pPr>
    </w:p>
    <w:p w:rsidR="008252D2" w:rsidRDefault="008252D2" w:rsidP="008252D2">
      <w:pPr>
        <w:spacing w:before="24"/>
        <w:ind w:left="1636"/>
      </w:pPr>
      <w:r>
        <w:t>&lt;body&gt;</w:t>
      </w:r>
    </w:p>
    <w:p w:rsidR="008252D2" w:rsidRDefault="008252D2" w:rsidP="008252D2">
      <w:pPr>
        <w:spacing w:before="24"/>
        <w:ind w:left="1636"/>
      </w:pPr>
      <w:r>
        <w:tab/>
        <w:t>&lt;div id="wrapper"&gt;</w:t>
      </w:r>
    </w:p>
    <w:p w:rsidR="008252D2" w:rsidRDefault="008252D2" w:rsidP="008252D2">
      <w:pPr>
        <w:spacing w:before="24"/>
        <w:ind w:left="1636"/>
      </w:pPr>
      <w:r>
        <w:tab/>
      </w:r>
      <w:r>
        <w:tab/>
        <w:t>&lt;div id="top"&gt;</w:t>
      </w:r>
    </w:p>
    <w:p w:rsidR="008252D2" w:rsidRDefault="008252D2" w:rsidP="008252D2">
      <w:pPr>
        <w:spacing w:before="24"/>
        <w:ind w:left="1636"/>
      </w:pPr>
      <w:r>
        <w:tab/>
      </w:r>
      <w:r>
        <w:tab/>
      </w:r>
      <w:r>
        <w:tab/>
        <w:t>&lt;h1 class="logo"&gt;&lt;span class="green1"&gt;RED&lt;/span&gt; RECENZIJA&lt;/h1&gt;</w:t>
      </w:r>
    </w:p>
    <w:p w:rsidR="008252D2" w:rsidRDefault="008252D2" w:rsidP="008252D2">
      <w:pPr>
        <w:spacing w:before="24"/>
        <w:ind w:left="1636"/>
      </w:pPr>
      <w:r>
        <w:tab/>
      </w:r>
      <w:r>
        <w:tab/>
      </w:r>
      <w:r>
        <w:tab/>
      </w:r>
      <w:r>
        <w:tab/>
        <w:t>&lt;?php</w:t>
      </w:r>
    </w:p>
    <w:p w:rsidR="008252D2" w:rsidRDefault="008252D2" w:rsidP="008252D2">
      <w:pPr>
        <w:spacing w:before="24"/>
        <w:ind w:left="1636"/>
      </w:pPr>
      <w:r>
        <w:tab/>
      </w:r>
      <w:r>
        <w:tab/>
      </w:r>
      <w:r>
        <w:tab/>
      </w:r>
      <w:r>
        <w:tab/>
      </w:r>
      <w:r>
        <w:tab/>
        <w:t>include('konekcija.php');</w:t>
      </w:r>
    </w:p>
    <w:p w:rsidR="008252D2" w:rsidRDefault="008252D2" w:rsidP="008252D2">
      <w:pPr>
        <w:spacing w:before="24"/>
        <w:ind w:left="1636"/>
      </w:pPr>
      <w:r>
        <w:tab/>
      </w:r>
      <w:r>
        <w:tab/>
      </w:r>
      <w:r>
        <w:tab/>
      </w:r>
      <w:r>
        <w:tab/>
      </w:r>
      <w:r>
        <w:tab/>
      </w:r>
      <w:r>
        <w:tab/>
      </w:r>
      <w:r>
        <w:tab/>
      </w:r>
      <w:r>
        <w:tab/>
      </w:r>
      <w:r>
        <w:tab/>
      </w:r>
      <w:r>
        <w:tab/>
      </w:r>
    </w:p>
    <w:p w:rsidR="008252D2" w:rsidRDefault="008252D2" w:rsidP="008252D2">
      <w:pPr>
        <w:spacing w:before="24"/>
        <w:ind w:left="1636"/>
      </w:pPr>
      <w:r>
        <w:lastRenderedPageBreak/>
        <w:tab/>
      </w:r>
      <w:r>
        <w:tab/>
      </w:r>
      <w:r>
        <w:tab/>
      </w:r>
      <w:r>
        <w:tab/>
      </w:r>
      <w:r>
        <w:tab/>
        <w:t>$upit= "SELECT * FROM linkovi WHERE link_roditelj=0";</w:t>
      </w:r>
    </w:p>
    <w:p w:rsidR="008252D2" w:rsidRDefault="008252D2" w:rsidP="008252D2">
      <w:pPr>
        <w:spacing w:before="24"/>
        <w:ind w:left="1636"/>
      </w:pPr>
      <w:r>
        <w:tab/>
      </w:r>
      <w:r>
        <w:tab/>
      </w:r>
      <w:r>
        <w:tab/>
      </w:r>
      <w:r>
        <w:tab/>
      </w:r>
      <w:r>
        <w:tab/>
        <w:t>$rezultat = mysql_query($upit,$konekcija);</w:t>
      </w:r>
    </w:p>
    <w:p w:rsidR="008252D2" w:rsidRDefault="008252D2" w:rsidP="008252D2">
      <w:pPr>
        <w:spacing w:before="24"/>
        <w:ind w:left="1636"/>
      </w:pPr>
      <w:r>
        <w:tab/>
      </w:r>
      <w:r>
        <w:tab/>
      </w:r>
      <w:r>
        <w:tab/>
      </w:r>
      <w:r>
        <w:tab/>
      </w:r>
      <w:r>
        <w:tab/>
      </w:r>
    </w:p>
    <w:p w:rsidR="008252D2" w:rsidRDefault="008252D2" w:rsidP="008252D2">
      <w:pPr>
        <w:spacing w:before="24"/>
        <w:ind w:left="1636"/>
      </w:pPr>
      <w:r>
        <w:tab/>
      </w:r>
      <w:r>
        <w:tab/>
      </w:r>
      <w:r>
        <w:tab/>
      </w:r>
      <w:r>
        <w:tab/>
      </w:r>
      <w:r>
        <w:tab/>
        <w:t>echo("&lt;ul id='topnavi'&gt;");</w:t>
      </w:r>
    </w:p>
    <w:p w:rsidR="008252D2" w:rsidRDefault="008252D2" w:rsidP="008252D2">
      <w:pPr>
        <w:spacing w:before="24"/>
        <w:ind w:left="1636"/>
      </w:pPr>
      <w:r>
        <w:tab/>
      </w:r>
      <w:r>
        <w:tab/>
      </w:r>
      <w:r>
        <w:tab/>
      </w:r>
      <w:r>
        <w:tab/>
      </w:r>
      <w:r>
        <w:tab/>
        <w:t>echo "&lt;li class='active'&gt;&lt;a href='index.php'&gt;HOME&lt;/a&gt;&lt;/li&gt;";</w:t>
      </w:r>
    </w:p>
    <w:p w:rsidR="008252D2" w:rsidRDefault="008252D2" w:rsidP="008252D2">
      <w:pPr>
        <w:spacing w:before="24"/>
        <w:ind w:left="1636"/>
      </w:pPr>
      <w:r>
        <w:tab/>
      </w:r>
      <w:r>
        <w:tab/>
      </w:r>
      <w:r>
        <w:tab/>
      </w:r>
      <w:r>
        <w:tab/>
      </w:r>
      <w:r>
        <w:tab/>
        <w:t>while($r=mysql_fetch_array($rezultat)){</w:t>
      </w:r>
    </w:p>
    <w:p w:rsidR="008252D2" w:rsidRDefault="008252D2" w:rsidP="008252D2">
      <w:pPr>
        <w:spacing w:before="24"/>
        <w:ind w:left="1636"/>
      </w:pPr>
      <w:r>
        <w:tab/>
      </w:r>
      <w:r>
        <w:tab/>
      </w:r>
      <w:r>
        <w:tab/>
      </w:r>
      <w:r>
        <w:tab/>
      </w:r>
      <w:r>
        <w:tab/>
      </w:r>
      <w:r>
        <w:tab/>
        <w:t>echo "&lt;li&gt;</w:t>
      </w:r>
    </w:p>
    <w:p w:rsidR="008252D2" w:rsidRDefault="008252D2" w:rsidP="008252D2">
      <w:pPr>
        <w:spacing w:before="24"/>
        <w:ind w:left="1636"/>
      </w:pPr>
      <w:r>
        <w:tab/>
      </w:r>
      <w:r>
        <w:tab/>
      </w:r>
      <w:r>
        <w:tab/>
      </w:r>
      <w:r>
        <w:tab/>
      </w:r>
      <w:r>
        <w:tab/>
      </w:r>
      <w:r>
        <w:tab/>
        <w:t>&lt;a href=".$r['link_putanja']."&gt;".$r['link_ime']."&lt;/a&gt;";</w:t>
      </w:r>
    </w:p>
    <w:p w:rsidR="008252D2" w:rsidRDefault="008252D2" w:rsidP="008252D2">
      <w:pPr>
        <w:spacing w:before="24"/>
        <w:ind w:left="1636"/>
      </w:pPr>
      <w:r>
        <w:tab/>
      </w:r>
      <w:r>
        <w:tab/>
      </w:r>
      <w:r>
        <w:tab/>
      </w:r>
      <w:r>
        <w:tab/>
      </w:r>
      <w:r>
        <w:tab/>
      </w:r>
      <w:r>
        <w:tab/>
        <w:t>echo "&lt;/li&gt;";</w:t>
      </w:r>
    </w:p>
    <w:p w:rsidR="008252D2" w:rsidRDefault="008252D2" w:rsidP="008252D2">
      <w:pPr>
        <w:spacing w:before="24"/>
        <w:ind w:left="1636"/>
      </w:pPr>
      <w:r>
        <w:tab/>
      </w:r>
      <w:r>
        <w:tab/>
      </w:r>
      <w:r>
        <w:tab/>
      </w:r>
      <w:r>
        <w:tab/>
      </w:r>
      <w:r>
        <w:tab/>
        <w:t>}</w:t>
      </w:r>
    </w:p>
    <w:p w:rsidR="008252D2" w:rsidRDefault="008252D2" w:rsidP="008252D2">
      <w:pPr>
        <w:spacing w:before="24"/>
        <w:ind w:left="1636"/>
      </w:pPr>
      <w:r>
        <w:tab/>
      </w:r>
      <w:r>
        <w:tab/>
      </w:r>
      <w:r>
        <w:tab/>
      </w:r>
      <w:r>
        <w:tab/>
      </w:r>
      <w:r>
        <w:tab/>
        <w:t>echo "&lt;/ul&gt;";</w:t>
      </w:r>
    </w:p>
    <w:p w:rsidR="008252D2" w:rsidRDefault="008252D2" w:rsidP="008252D2">
      <w:pPr>
        <w:spacing w:before="24"/>
        <w:ind w:left="1636"/>
      </w:pPr>
      <w:r>
        <w:tab/>
      </w:r>
      <w:r>
        <w:tab/>
      </w:r>
      <w:r>
        <w:tab/>
      </w:r>
      <w:r>
        <w:tab/>
        <w:t>?&gt;</w:t>
      </w:r>
    </w:p>
    <w:p w:rsidR="008252D2" w:rsidRDefault="008252D2" w:rsidP="008252D2">
      <w:pPr>
        <w:spacing w:before="24"/>
        <w:ind w:left="1636"/>
      </w:pPr>
      <w:r>
        <w:tab/>
      </w:r>
      <w:r>
        <w:tab/>
        <w:t>&lt;/div&gt;</w:t>
      </w:r>
    </w:p>
    <w:p w:rsidR="008252D2" w:rsidRDefault="008252D2" w:rsidP="008252D2">
      <w:pPr>
        <w:spacing w:before="24"/>
        <w:ind w:left="1636"/>
      </w:pPr>
      <w:r>
        <w:tab/>
      </w:r>
      <w:r>
        <w:tab/>
        <w:t>&lt;div id="header"&gt;</w:t>
      </w:r>
    </w:p>
    <w:p w:rsidR="008252D2" w:rsidRDefault="008252D2" w:rsidP="008252D2">
      <w:pPr>
        <w:spacing w:before="24"/>
        <w:ind w:left="1636"/>
      </w:pPr>
      <w:r>
        <w:tab/>
      </w:r>
      <w:r>
        <w:tab/>
      </w:r>
      <w:r>
        <w:tab/>
        <w:t>&lt;img src="img/header.jpg" alt="" width="1000" height="183" /&gt;</w:t>
      </w:r>
    </w:p>
    <w:p w:rsidR="008252D2" w:rsidRDefault="008252D2" w:rsidP="008252D2">
      <w:pPr>
        <w:spacing w:before="24"/>
        <w:ind w:left="1636"/>
      </w:pPr>
      <w:r>
        <w:tab/>
      </w:r>
      <w:r>
        <w:tab/>
        <w:t>&lt;/div&gt;</w:t>
      </w:r>
    </w:p>
    <w:p w:rsidR="008252D2" w:rsidRDefault="008252D2" w:rsidP="008252D2">
      <w:pPr>
        <w:spacing w:before="24"/>
        <w:ind w:left="1636"/>
      </w:pPr>
      <w:r>
        <w:tab/>
      </w:r>
      <w:r>
        <w:tab/>
        <w:t>&lt;div id="main"&gt;</w:t>
      </w:r>
    </w:p>
    <w:p w:rsidR="008252D2" w:rsidRDefault="008252D2" w:rsidP="008252D2">
      <w:pPr>
        <w:spacing w:before="24"/>
        <w:ind w:left="1636"/>
      </w:pPr>
      <w:r>
        <w:tab/>
      </w:r>
      <w:r>
        <w:tab/>
      </w:r>
      <w:r>
        <w:tab/>
        <w:t>&lt;div id="left-part"&gt;</w:t>
      </w:r>
    </w:p>
    <w:p w:rsidR="008252D2" w:rsidRDefault="008252D2" w:rsidP="008252D2">
      <w:pPr>
        <w:spacing w:before="24"/>
        <w:ind w:left="1636"/>
      </w:pPr>
      <w:r>
        <w:t xml:space="preserve">        </w:t>
      </w:r>
      <w:r>
        <w:tab/>
        <w:t>&lt;p&gt;&lt;h1&gt;Prikaz&lt;/h1&gt;&lt;/p&gt;</w:t>
      </w:r>
    </w:p>
    <w:p w:rsidR="008252D2" w:rsidRDefault="008252D2" w:rsidP="008252D2">
      <w:pPr>
        <w:spacing w:before="24"/>
        <w:ind w:left="1636"/>
      </w:pPr>
      <w:r>
        <w:t xml:space="preserve">            &lt;ul id="subnavi"&gt;</w:t>
      </w:r>
    </w:p>
    <w:p w:rsidR="008252D2" w:rsidRDefault="008252D2" w:rsidP="008252D2">
      <w:pPr>
        <w:spacing w:before="24"/>
        <w:ind w:left="1636"/>
      </w:pPr>
      <w:r>
        <w:t xml:space="preserve">                &lt;li class="active"&gt;&lt;a href="index.php"&gt;HOME&lt;/a&gt;&lt;/li&gt;</w:t>
      </w:r>
    </w:p>
    <w:p w:rsidR="008252D2" w:rsidRDefault="008252D2" w:rsidP="008252D2">
      <w:pPr>
        <w:spacing w:before="24"/>
        <w:ind w:left="1636"/>
      </w:pPr>
      <w:r>
        <w:t xml:space="preserve">                &lt;li&gt;&lt;a href="#" onclick = "telefon1(this.value);"&gt;Samsung Galaxy S6&lt;/a&gt;&lt;/li&gt;</w:t>
      </w:r>
    </w:p>
    <w:p w:rsidR="008252D2" w:rsidRDefault="008252D2" w:rsidP="008252D2">
      <w:pPr>
        <w:spacing w:before="24"/>
        <w:ind w:left="1636"/>
      </w:pPr>
      <w:r>
        <w:t xml:space="preserve">                &lt;li&gt;&lt;a href="#" onclick = "telefon2(this.value);"&gt;Samsung Galaxy Edge&lt;/a&gt;&lt;/li&gt;</w:t>
      </w:r>
    </w:p>
    <w:p w:rsidR="008252D2" w:rsidRDefault="008252D2" w:rsidP="008252D2">
      <w:pPr>
        <w:spacing w:before="24"/>
        <w:ind w:left="1636"/>
      </w:pPr>
      <w:r>
        <w:t xml:space="preserve">                &lt;li&gt;&lt;a href="#" onclick = "telefon3(this.value);"&gt;Apple iPhone 6&lt;/a&gt;&lt;/li&gt;</w:t>
      </w:r>
    </w:p>
    <w:p w:rsidR="008252D2" w:rsidRDefault="008252D2" w:rsidP="008252D2">
      <w:pPr>
        <w:spacing w:before="24"/>
        <w:ind w:left="1636"/>
      </w:pPr>
      <w:r>
        <w:t xml:space="preserve">                &lt;li&gt;&lt;a href="#" onclick = "telefon4(this.value);"&gt;Nokia Lumia 920&lt;/a&gt;&lt;/li&gt;</w:t>
      </w:r>
    </w:p>
    <w:p w:rsidR="008252D2" w:rsidRDefault="008252D2" w:rsidP="008252D2">
      <w:pPr>
        <w:spacing w:before="24"/>
        <w:ind w:left="1636"/>
      </w:pPr>
      <w:r>
        <w:t xml:space="preserve">                &lt;li&gt;&lt;a href="#" onclick = "telefon5(this.value);"&gt;Sony Experia Z1&lt;/a&gt;&lt;/li&gt;</w:t>
      </w:r>
    </w:p>
    <w:p w:rsidR="008252D2" w:rsidRDefault="008252D2" w:rsidP="008252D2">
      <w:pPr>
        <w:spacing w:before="24"/>
        <w:ind w:left="1636"/>
      </w:pPr>
      <w:r>
        <w:t xml:space="preserve">            &lt;/ul&gt;</w:t>
      </w:r>
    </w:p>
    <w:p w:rsidR="008252D2" w:rsidRDefault="008252D2" w:rsidP="008252D2">
      <w:pPr>
        <w:spacing w:before="24"/>
        <w:ind w:left="1636"/>
      </w:pPr>
      <w:r>
        <w:t xml:space="preserve">            </w:t>
      </w:r>
    </w:p>
    <w:p w:rsidR="008252D2" w:rsidRDefault="008252D2" w:rsidP="008252D2">
      <w:pPr>
        <w:spacing w:before="24"/>
        <w:ind w:left="1636"/>
      </w:pPr>
      <w:r>
        <w:tab/>
      </w:r>
      <w:r>
        <w:tab/>
      </w:r>
      <w:r>
        <w:tab/>
        <w:t>&lt;/div&gt;</w:t>
      </w:r>
    </w:p>
    <w:p w:rsidR="008252D2" w:rsidRDefault="008252D2" w:rsidP="008252D2">
      <w:pPr>
        <w:spacing w:before="24"/>
        <w:ind w:left="1636"/>
      </w:pPr>
      <w:r>
        <w:tab/>
      </w:r>
      <w:r>
        <w:tab/>
      </w:r>
      <w:r>
        <w:tab/>
        <w:t>&lt;div id="right-part"&gt;</w:t>
      </w:r>
    </w:p>
    <w:p w:rsidR="008252D2" w:rsidRDefault="008252D2" w:rsidP="008252D2">
      <w:pPr>
        <w:spacing w:before="24"/>
        <w:ind w:left="1636"/>
      </w:pPr>
      <w:r>
        <w:tab/>
      </w:r>
      <w:r>
        <w:tab/>
      </w:r>
      <w:r>
        <w:tab/>
      </w:r>
    </w:p>
    <w:p w:rsidR="008252D2" w:rsidRDefault="008252D2" w:rsidP="008252D2">
      <w:pPr>
        <w:spacing w:before="24"/>
        <w:ind w:left="1636"/>
      </w:pPr>
      <w:r>
        <w:tab/>
      </w:r>
      <w:r>
        <w:tab/>
      </w:r>
      <w:r>
        <w:tab/>
      </w:r>
      <w:r>
        <w:tab/>
      </w:r>
    </w:p>
    <w:p w:rsidR="008252D2" w:rsidRDefault="008252D2" w:rsidP="008252D2">
      <w:pPr>
        <w:spacing w:before="24"/>
        <w:ind w:left="1636"/>
      </w:pPr>
      <w:r>
        <w:tab/>
      </w:r>
      <w:r>
        <w:tab/>
      </w:r>
      <w:r>
        <w:tab/>
      </w:r>
      <w:r>
        <w:tab/>
        <w:t>&lt;?php</w:t>
      </w:r>
    </w:p>
    <w:p w:rsidR="008252D2" w:rsidRDefault="008252D2" w:rsidP="008252D2">
      <w:pPr>
        <w:spacing w:before="24"/>
        <w:ind w:left="1636"/>
      </w:pPr>
      <w:r>
        <w:tab/>
      </w:r>
      <w:r>
        <w:tab/>
      </w:r>
      <w:r>
        <w:tab/>
      </w:r>
      <w:r>
        <w:tab/>
      </w:r>
      <w:r>
        <w:tab/>
      </w:r>
    </w:p>
    <w:p w:rsidR="008252D2" w:rsidRDefault="008252D2" w:rsidP="008252D2">
      <w:pPr>
        <w:spacing w:before="24"/>
        <w:ind w:left="1636"/>
      </w:pPr>
      <w:r>
        <w:tab/>
      </w:r>
      <w:r>
        <w:tab/>
      </w:r>
      <w:r>
        <w:tab/>
      </w:r>
      <w:r>
        <w:tab/>
      </w:r>
      <w:r>
        <w:tab/>
        <w:t>$index = 1;</w:t>
      </w:r>
    </w:p>
    <w:p w:rsidR="008252D2" w:rsidRDefault="008252D2" w:rsidP="008252D2">
      <w:pPr>
        <w:spacing w:before="24"/>
        <w:ind w:left="1636"/>
      </w:pPr>
      <w:r>
        <w:tab/>
      </w:r>
      <w:r>
        <w:tab/>
      </w:r>
      <w:r>
        <w:tab/>
      </w:r>
      <w:r>
        <w:tab/>
      </w:r>
      <w:r>
        <w:tab/>
        <w:t>echo "&lt;table border = '1'&gt;";</w:t>
      </w:r>
    </w:p>
    <w:p w:rsidR="008252D2" w:rsidRDefault="008252D2" w:rsidP="008252D2">
      <w:pPr>
        <w:spacing w:before="24"/>
        <w:ind w:left="1636"/>
      </w:pPr>
      <w:r>
        <w:tab/>
      </w:r>
      <w:r>
        <w:tab/>
      </w:r>
      <w:r>
        <w:tab/>
      </w:r>
      <w:r>
        <w:tab/>
      </w:r>
      <w:r>
        <w:tab/>
        <w:t>echo "&lt;tr&gt;&lt;th&gt;#&lt;/th&gt;&lt;th&gt;Ime&lt;/th&gt;&lt;th&gt;Prezime&lt;/th&gt;&lt;th&gt;Email&lt;/th&gt;&lt;th&gt;Pol&lt;/th&gt;&lt;th&gt;Marka&lt;/th&gt;&lt;/tr&gt;";</w:t>
      </w:r>
    </w:p>
    <w:p w:rsidR="008252D2" w:rsidRDefault="008252D2" w:rsidP="008252D2">
      <w:pPr>
        <w:spacing w:before="24"/>
        <w:ind w:left="1636"/>
      </w:pPr>
      <w:r>
        <w:tab/>
      </w:r>
      <w:r>
        <w:tab/>
      </w:r>
      <w:r>
        <w:tab/>
      </w:r>
      <w:r>
        <w:tab/>
      </w:r>
      <w:r>
        <w:tab/>
      </w:r>
    </w:p>
    <w:p w:rsidR="008252D2" w:rsidRDefault="008252D2" w:rsidP="008252D2">
      <w:pPr>
        <w:spacing w:before="24"/>
        <w:ind w:left="1636"/>
      </w:pPr>
      <w:r>
        <w:tab/>
      </w:r>
      <w:r>
        <w:tab/>
      </w:r>
      <w:r>
        <w:tab/>
      </w:r>
      <w:r>
        <w:tab/>
      </w:r>
      <w:r>
        <w:tab/>
        <w:t>$upit = "SELECT * FROM prijava";</w:t>
      </w:r>
    </w:p>
    <w:p w:rsidR="008252D2" w:rsidRDefault="008252D2" w:rsidP="008252D2">
      <w:pPr>
        <w:spacing w:before="24"/>
        <w:ind w:left="1636"/>
      </w:pPr>
      <w:r>
        <w:tab/>
      </w:r>
      <w:r>
        <w:tab/>
      </w:r>
      <w:r>
        <w:tab/>
      </w:r>
      <w:r>
        <w:tab/>
      </w:r>
      <w:r>
        <w:tab/>
        <w:t>$rezultat = mysql_query($upit, $konekcija);</w:t>
      </w:r>
    </w:p>
    <w:p w:rsidR="008252D2" w:rsidRDefault="008252D2" w:rsidP="008252D2">
      <w:pPr>
        <w:spacing w:before="24"/>
        <w:ind w:left="1636"/>
      </w:pPr>
      <w:r>
        <w:tab/>
      </w:r>
      <w:r>
        <w:tab/>
      </w:r>
      <w:r>
        <w:tab/>
      </w:r>
      <w:r>
        <w:tab/>
      </w:r>
      <w:r>
        <w:tab/>
        <w:t>while($niz = mysql_fetch_array($rezultat))</w:t>
      </w:r>
    </w:p>
    <w:p w:rsidR="008252D2" w:rsidRDefault="008252D2" w:rsidP="008252D2">
      <w:pPr>
        <w:spacing w:before="24"/>
        <w:ind w:left="1636"/>
      </w:pPr>
      <w:r>
        <w:tab/>
      </w:r>
      <w:r>
        <w:tab/>
      </w:r>
      <w:r>
        <w:tab/>
      </w:r>
      <w:r>
        <w:tab/>
      </w:r>
      <w:r>
        <w:tab/>
        <w:t>{</w:t>
      </w:r>
    </w:p>
    <w:p w:rsidR="008252D2" w:rsidRDefault="008252D2" w:rsidP="008252D2">
      <w:pPr>
        <w:spacing w:before="24"/>
        <w:ind w:left="1636"/>
      </w:pPr>
      <w:r>
        <w:tab/>
      </w:r>
      <w:r>
        <w:tab/>
      </w:r>
      <w:r>
        <w:tab/>
      </w:r>
      <w:r>
        <w:tab/>
      </w:r>
      <w:r>
        <w:tab/>
      </w:r>
      <w:r>
        <w:tab/>
        <w:t>if($niz['pol'] == 'M')</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$niz['pol'] = 'Muski';</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t>else</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$niz['pol'] = 'Zenski';</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p>
    <w:p w:rsidR="008252D2" w:rsidRDefault="008252D2" w:rsidP="008252D2">
      <w:pPr>
        <w:spacing w:before="24"/>
        <w:ind w:left="1636"/>
      </w:pPr>
      <w:r>
        <w:tab/>
      </w:r>
      <w:r>
        <w:tab/>
      </w:r>
      <w:r>
        <w:tab/>
      </w:r>
      <w:r>
        <w:tab/>
      </w:r>
      <w:r>
        <w:tab/>
      </w:r>
      <w:r>
        <w:tab/>
        <w:t>if($niz['marka'] == "1")</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$niz['marka'] = "Apple";</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t>else if($niz['marka'] == "2")</w:t>
      </w:r>
    </w:p>
    <w:p w:rsidR="008252D2" w:rsidRDefault="008252D2" w:rsidP="008252D2">
      <w:pPr>
        <w:spacing w:before="24"/>
        <w:ind w:left="1636"/>
      </w:pPr>
      <w:r>
        <w:lastRenderedPageBreak/>
        <w:tab/>
      </w:r>
      <w:r>
        <w:tab/>
      </w:r>
      <w:r>
        <w:tab/>
      </w:r>
      <w:r>
        <w:tab/>
      </w:r>
      <w:r>
        <w:tab/>
      </w:r>
      <w:r>
        <w:tab/>
        <w:t>{</w:t>
      </w:r>
    </w:p>
    <w:p w:rsidR="008252D2" w:rsidRDefault="008252D2" w:rsidP="008252D2">
      <w:pPr>
        <w:spacing w:before="24"/>
        <w:ind w:left="1636"/>
      </w:pPr>
      <w:r>
        <w:tab/>
      </w:r>
      <w:r>
        <w:tab/>
      </w:r>
      <w:r>
        <w:tab/>
      </w:r>
      <w:r>
        <w:tab/>
      </w:r>
      <w:r>
        <w:tab/>
      </w:r>
      <w:r>
        <w:tab/>
      </w:r>
      <w:r>
        <w:tab/>
        <w:t>$niz['marka'] = "LG";</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t>else if($niz['marka'] == "3")</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$niz['marka'] = "Nokia";</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t>else if($niz['marka'] == "4")</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$niz['marka'] = "Samsung";</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t>else if($niz['marka'] == "5")</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r>
        <w:tab/>
        <w:t>$niz['marka'] = "Sony";</w:t>
      </w:r>
    </w:p>
    <w:p w:rsidR="008252D2" w:rsidRDefault="008252D2" w:rsidP="008252D2">
      <w:pPr>
        <w:spacing w:before="24"/>
        <w:ind w:left="1636"/>
      </w:pPr>
      <w:r>
        <w:tab/>
      </w:r>
      <w:r>
        <w:tab/>
      </w:r>
      <w:r>
        <w:tab/>
      </w:r>
      <w:r>
        <w:tab/>
      </w:r>
      <w:r>
        <w:tab/>
      </w:r>
      <w:r>
        <w:tab/>
        <w:t>}</w:t>
      </w:r>
    </w:p>
    <w:p w:rsidR="008252D2" w:rsidRDefault="008252D2" w:rsidP="008252D2">
      <w:pPr>
        <w:spacing w:before="24"/>
        <w:ind w:left="1636"/>
      </w:pPr>
      <w:r>
        <w:tab/>
      </w:r>
      <w:r>
        <w:tab/>
      </w:r>
      <w:r>
        <w:tab/>
      </w:r>
      <w:r>
        <w:tab/>
      </w:r>
      <w:r>
        <w:tab/>
      </w:r>
      <w:r>
        <w:tab/>
      </w:r>
    </w:p>
    <w:p w:rsidR="008252D2" w:rsidRDefault="008252D2" w:rsidP="008252D2">
      <w:pPr>
        <w:spacing w:before="24"/>
        <w:ind w:left="1636"/>
      </w:pPr>
      <w:r>
        <w:tab/>
      </w:r>
      <w:r>
        <w:tab/>
      </w:r>
      <w:r>
        <w:tab/>
      </w:r>
      <w:r>
        <w:tab/>
      </w:r>
      <w:r>
        <w:tab/>
      </w:r>
      <w:r>
        <w:tab/>
        <w:t>echo '&lt;tr&gt;&lt;td&gt;'.$index.'&lt;/td&gt;&lt;td&gt;'.$niz['ime'].'&lt;/td&gt;&lt;td&gt;'.$niz['prezime'].'&lt;/td&gt;&lt;td&gt;'.$niz['mail'].'&lt;/td&gt;&lt;td&gt;'.$niz['pol'].'&lt;/td&gt;</w:t>
      </w:r>
    </w:p>
    <w:p w:rsidR="008252D2" w:rsidRDefault="008252D2" w:rsidP="008252D2">
      <w:pPr>
        <w:spacing w:before="24"/>
        <w:ind w:left="1636"/>
      </w:pPr>
      <w:r>
        <w:tab/>
      </w:r>
      <w:r>
        <w:tab/>
      </w:r>
      <w:r>
        <w:tab/>
      </w:r>
      <w:r>
        <w:tab/>
      </w:r>
      <w:r>
        <w:tab/>
      </w:r>
      <w:r>
        <w:tab/>
        <w:t>&lt;td&gt;'.$niz['marka'].'&lt;/td&gt;&lt;/tr&gt;';</w:t>
      </w:r>
    </w:p>
    <w:p w:rsidR="008252D2" w:rsidRDefault="008252D2" w:rsidP="008252D2">
      <w:pPr>
        <w:spacing w:before="24"/>
        <w:ind w:left="1636"/>
      </w:pPr>
      <w:r>
        <w:tab/>
      </w:r>
      <w:r>
        <w:tab/>
      </w:r>
      <w:r>
        <w:tab/>
      </w:r>
      <w:r>
        <w:tab/>
      </w:r>
      <w:r>
        <w:tab/>
      </w:r>
      <w:r>
        <w:tab/>
        <w:t>$index++;</w:t>
      </w:r>
    </w:p>
    <w:p w:rsidR="008252D2" w:rsidRDefault="008252D2" w:rsidP="008252D2">
      <w:pPr>
        <w:spacing w:before="24"/>
        <w:ind w:left="1636"/>
      </w:pPr>
      <w:r>
        <w:tab/>
      </w:r>
      <w:r>
        <w:tab/>
      </w:r>
      <w:r>
        <w:tab/>
      </w:r>
      <w:r>
        <w:tab/>
      </w:r>
      <w:r>
        <w:tab/>
        <w:t>}</w:t>
      </w:r>
    </w:p>
    <w:p w:rsidR="008252D2" w:rsidRDefault="008252D2" w:rsidP="008252D2">
      <w:pPr>
        <w:spacing w:before="24"/>
        <w:ind w:left="1636"/>
      </w:pPr>
      <w:r>
        <w:tab/>
      </w:r>
      <w:r>
        <w:tab/>
      </w:r>
      <w:r>
        <w:tab/>
      </w:r>
      <w:r>
        <w:tab/>
      </w:r>
      <w:r>
        <w:tab/>
        <w:t>echo "&lt;/table&gt;";</w:t>
      </w:r>
    </w:p>
    <w:p w:rsidR="008252D2" w:rsidRDefault="008252D2" w:rsidP="008252D2">
      <w:pPr>
        <w:spacing w:before="24"/>
        <w:ind w:left="1636"/>
      </w:pPr>
      <w:r>
        <w:tab/>
      </w:r>
      <w:r>
        <w:tab/>
      </w:r>
      <w:r>
        <w:tab/>
      </w:r>
      <w:r>
        <w:tab/>
      </w:r>
      <w:r>
        <w:tab/>
        <w:t>mysql_close($konekcija);</w:t>
      </w:r>
    </w:p>
    <w:p w:rsidR="008252D2" w:rsidRDefault="008252D2" w:rsidP="008252D2">
      <w:pPr>
        <w:spacing w:before="24"/>
        <w:ind w:left="1636"/>
      </w:pPr>
      <w:r>
        <w:tab/>
      </w:r>
      <w:r>
        <w:tab/>
      </w:r>
      <w:r>
        <w:tab/>
      </w:r>
      <w:r>
        <w:tab/>
        <w:t>?&gt;</w:t>
      </w:r>
    </w:p>
    <w:p w:rsidR="008252D2" w:rsidRDefault="008252D2" w:rsidP="008252D2">
      <w:pPr>
        <w:spacing w:before="24"/>
        <w:ind w:left="1636"/>
      </w:pPr>
      <w:r>
        <w:tab/>
      </w:r>
      <w:r>
        <w:tab/>
      </w:r>
      <w:r>
        <w:tab/>
      </w:r>
      <w:r>
        <w:tab/>
        <w:t>&lt;div&gt;</w:t>
      </w:r>
    </w:p>
    <w:p w:rsidR="008252D2" w:rsidRDefault="008252D2" w:rsidP="008252D2">
      <w:pPr>
        <w:spacing w:before="24"/>
        <w:ind w:left="1636"/>
      </w:pPr>
      <w:r>
        <w:tab/>
      </w:r>
      <w:r>
        <w:tab/>
      </w:r>
      <w:r>
        <w:tab/>
      </w:r>
      <w:r>
        <w:tab/>
        <w:t>&lt;/div&gt;</w:t>
      </w:r>
    </w:p>
    <w:p w:rsidR="008252D2" w:rsidRDefault="008252D2" w:rsidP="008252D2">
      <w:pPr>
        <w:spacing w:before="24"/>
        <w:ind w:left="1636"/>
      </w:pPr>
      <w:r>
        <w:tab/>
      </w:r>
      <w:r>
        <w:tab/>
      </w:r>
      <w:r>
        <w:tab/>
        <w:t>&lt;/div&gt;</w:t>
      </w:r>
    </w:p>
    <w:p w:rsidR="008252D2" w:rsidRDefault="008252D2" w:rsidP="008252D2">
      <w:pPr>
        <w:spacing w:before="24"/>
        <w:ind w:left="1636"/>
      </w:pPr>
      <w:r>
        <w:tab/>
      </w:r>
      <w:r>
        <w:tab/>
        <w:t>&lt;/div&gt;</w:t>
      </w:r>
    </w:p>
    <w:p w:rsidR="008252D2" w:rsidRDefault="008252D2" w:rsidP="008252D2">
      <w:pPr>
        <w:spacing w:before="24"/>
        <w:ind w:left="1636"/>
      </w:pPr>
      <w:r>
        <w:tab/>
      </w:r>
      <w:r>
        <w:tab/>
        <w:t>&lt;div id="footer"&gt;</w:t>
      </w:r>
    </w:p>
    <w:p w:rsidR="008252D2" w:rsidRDefault="008252D2" w:rsidP="008252D2">
      <w:pPr>
        <w:spacing w:before="24"/>
        <w:ind w:left="1636"/>
      </w:pPr>
      <w:r>
        <w:tab/>
      </w:r>
      <w:r>
        <w:tab/>
      </w:r>
      <w:r>
        <w:tab/>
        <w:t>&lt;p&gt;© Copyright 2012 yourname.com. All Rights Reserved. &lt;br /&gt;</w:t>
      </w:r>
    </w:p>
    <w:p w:rsidR="008252D2" w:rsidRDefault="008252D2" w:rsidP="008252D2">
      <w:pPr>
        <w:spacing w:before="24"/>
        <w:ind w:left="1636"/>
      </w:pPr>
      <w:r>
        <w:tab/>
      </w:r>
      <w:r>
        <w:tab/>
      </w:r>
      <w:r>
        <w:tab/>
        <w:t>&lt;span class="darkgrey"&gt;Design by &lt;a href="http://www.prontomoda.de/" target="_blank" title="Handtaschen"&gt;Handtaschen&lt;/a&gt;&lt;/span&gt;&lt;/p&gt;</w:t>
      </w:r>
    </w:p>
    <w:p w:rsidR="008252D2" w:rsidRDefault="008252D2" w:rsidP="008252D2">
      <w:pPr>
        <w:spacing w:before="24"/>
        <w:ind w:left="1636"/>
      </w:pPr>
      <w:r>
        <w:tab/>
      </w:r>
      <w:r>
        <w:tab/>
      </w:r>
      <w:r>
        <w:tab/>
        <w:t>&lt;a href = "milos.php"&gt;&lt;b&gt;Miloš Mićin 180/13&lt;/b&gt;&lt;/a&gt;</w:t>
      </w:r>
    </w:p>
    <w:p w:rsidR="008252D2" w:rsidRDefault="008252D2" w:rsidP="008252D2">
      <w:pPr>
        <w:spacing w:before="24"/>
        <w:ind w:left="1636"/>
      </w:pPr>
      <w:r>
        <w:tab/>
      </w:r>
      <w:r>
        <w:tab/>
        <w:t>&lt;/div&gt;</w:t>
      </w:r>
    </w:p>
    <w:p w:rsidR="008252D2" w:rsidRDefault="008252D2" w:rsidP="008252D2">
      <w:pPr>
        <w:spacing w:before="24"/>
        <w:ind w:left="1636"/>
      </w:pPr>
      <w:r>
        <w:tab/>
        <w:t>&lt;/div&gt;</w:t>
      </w:r>
    </w:p>
    <w:p w:rsidR="008252D2" w:rsidRDefault="008252D2" w:rsidP="008252D2">
      <w:pPr>
        <w:spacing w:before="24"/>
        <w:ind w:left="1636"/>
      </w:pPr>
      <w:r>
        <w:tab/>
        <w:t>&lt;div style="margin: 1em 0 3em 0; text-align: center;"&gt;</w:t>
      </w:r>
    </w:p>
    <w:p w:rsidR="008252D2" w:rsidRDefault="008252D2" w:rsidP="008252D2">
      <w:pPr>
        <w:spacing w:before="24"/>
        <w:ind w:left="1636"/>
      </w:pPr>
      <w:r>
        <w:tab/>
        <w:t>&lt;/div&gt;</w:t>
      </w:r>
    </w:p>
    <w:p w:rsidR="008252D2" w:rsidRDefault="008252D2" w:rsidP="008252D2">
      <w:pPr>
        <w:spacing w:before="24"/>
        <w:ind w:left="1636"/>
      </w:pPr>
      <w:r>
        <w:t>&lt;/body&gt;</w:t>
      </w:r>
    </w:p>
    <w:p w:rsidR="00A2026F" w:rsidRDefault="008252D2" w:rsidP="008252D2">
      <w:pPr>
        <w:spacing w:before="24"/>
        <w:ind w:left="1636"/>
        <w:rPr>
          <w:b/>
          <w:sz w:val="28"/>
          <w:szCs w:val="28"/>
        </w:rPr>
      </w:pPr>
      <w:r>
        <w:t>&lt;/html&gt;</w:t>
      </w: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A2026F" w:rsidRDefault="00A2026F">
      <w:pPr>
        <w:spacing w:before="24"/>
        <w:ind w:left="1636"/>
        <w:rPr>
          <w:b/>
          <w:sz w:val="28"/>
          <w:szCs w:val="28"/>
        </w:rPr>
      </w:pPr>
    </w:p>
    <w:p w:rsidR="008252D2" w:rsidRDefault="00FE22BD">
      <w:pPr>
        <w:spacing w:before="24"/>
        <w:ind w:left="1636"/>
        <w:rPr>
          <w:sz w:val="28"/>
          <w:szCs w:val="28"/>
        </w:rPr>
      </w:pPr>
      <w:r>
        <w:rPr>
          <w:b/>
          <w:sz w:val="28"/>
          <w:szCs w:val="28"/>
        </w:rPr>
        <w:t>3.1.</w:t>
      </w:r>
      <w:r w:rsidR="00DC3453">
        <w:rPr>
          <w:b/>
          <w:sz w:val="28"/>
          <w:szCs w:val="28"/>
        </w:rPr>
        <w:t>10</w:t>
      </w:r>
      <w:r>
        <w:rPr>
          <w:b/>
          <w:sz w:val="28"/>
          <w:szCs w:val="28"/>
        </w:rPr>
        <w:t xml:space="preserve"> </w:t>
      </w:r>
      <w:r>
        <w:rPr>
          <w:b/>
          <w:spacing w:val="-1"/>
          <w:sz w:val="28"/>
          <w:szCs w:val="28"/>
        </w:rPr>
        <w:t>m</w:t>
      </w:r>
      <w:r>
        <w:rPr>
          <w:b/>
          <w:sz w:val="28"/>
          <w:szCs w:val="28"/>
        </w:rPr>
        <w:t>ilo</w:t>
      </w:r>
      <w:r>
        <w:rPr>
          <w:b/>
          <w:spacing w:val="1"/>
          <w:sz w:val="28"/>
          <w:szCs w:val="28"/>
        </w:rPr>
        <w:t>s</w:t>
      </w:r>
      <w:r>
        <w:rPr>
          <w:b/>
          <w:sz w:val="28"/>
          <w:szCs w:val="28"/>
        </w:rPr>
        <w:t>.</w:t>
      </w:r>
      <w:r w:rsidR="00A2026F">
        <w:rPr>
          <w:b/>
          <w:sz w:val="28"/>
          <w:szCs w:val="28"/>
        </w:rPr>
        <w:t>ph</w:t>
      </w:r>
      <w:r w:rsidR="008252D2">
        <w:rPr>
          <w:b/>
          <w:sz w:val="28"/>
          <w:szCs w:val="28"/>
        </w:rPr>
        <w:t>p</w:t>
      </w:r>
    </w:p>
    <w:p w:rsidR="008252D2" w:rsidRPr="008252D2" w:rsidRDefault="008252D2" w:rsidP="008252D2">
      <w:pPr>
        <w:rPr>
          <w:sz w:val="28"/>
          <w:szCs w:val="28"/>
        </w:rPr>
      </w:pPr>
    </w:p>
    <w:p w:rsidR="008252D2" w:rsidRPr="008252D2" w:rsidRDefault="008252D2" w:rsidP="008252D2">
      <w:pPr>
        <w:rPr>
          <w:sz w:val="28"/>
          <w:szCs w:val="28"/>
        </w:rPr>
      </w:pPr>
    </w:p>
    <w:p w:rsidR="008252D2" w:rsidRPr="008252D2" w:rsidRDefault="008252D2" w:rsidP="008252D2">
      <w:pPr>
        <w:rPr>
          <w:sz w:val="28"/>
          <w:szCs w:val="28"/>
        </w:rPr>
      </w:pPr>
    </w:p>
    <w:p w:rsidR="008252D2" w:rsidRDefault="008252D2" w:rsidP="008252D2">
      <w:r>
        <w:t>&lt;!DOCTYPE html PUBLIC "-//W3C//DTD XHTML 1.0 Strict//EN"</w:t>
      </w:r>
    </w:p>
    <w:p w:rsidR="008252D2" w:rsidRDefault="008252D2" w:rsidP="008252D2">
      <w:r>
        <w:tab/>
        <w:t>"http://www.w3.org/TR/xhtml1/DTD/xhtml1-strict.dtd"&gt;</w:t>
      </w:r>
    </w:p>
    <w:p w:rsidR="008252D2" w:rsidRDefault="008252D2" w:rsidP="008252D2">
      <w:r>
        <w:t>&lt;html xmlns="http://www.w3.org/1999/xhtml" xml:lang="en" &gt;</w:t>
      </w:r>
    </w:p>
    <w:p w:rsidR="008252D2" w:rsidRDefault="008252D2" w:rsidP="008252D2">
      <w:r>
        <w:tab/>
        <w:t>&lt;head&gt;</w:t>
      </w:r>
    </w:p>
    <w:p w:rsidR="008252D2" w:rsidRDefault="008252D2" w:rsidP="008252D2">
      <w:r>
        <w:tab/>
      </w:r>
      <w:r>
        <w:tab/>
        <w:t>&lt;title&gt;Miloš Mićin&lt;/title&gt;</w:t>
      </w:r>
    </w:p>
    <w:p w:rsidR="008252D2" w:rsidRDefault="008252D2" w:rsidP="008252D2">
      <w:r>
        <w:tab/>
      </w:r>
      <w:r>
        <w:tab/>
        <w:t>&lt;meta http-equiv="Content-Type" content="text/html; charset=utf-8"&gt;</w:t>
      </w:r>
    </w:p>
    <w:p w:rsidR="008252D2" w:rsidRDefault="008252D2" w:rsidP="008252D2">
      <w:r>
        <w:tab/>
      </w:r>
      <w:r>
        <w:tab/>
        <w:t>&lt;link rel="shortcut icon"href="slike/logo.png"/&gt;</w:t>
      </w:r>
    </w:p>
    <w:p w:rsidR="008252D2" w:rsidRDefault="008252D2" w:rsidP="008252D2">
      <w:r>
        <w:tab/>
      </w:r>
      <w:r>
        <w:tab/>
        <w:t>&lt;style type="text/css" title="currentStyle" media="screen"&gt;</w:t>
      </w:r>
    </w:p>
    <w:p w:rsidR="008252D2" w:rsidRDefault="008252D2" w:rsidP="008252D2">
      <w:r>
        <w:tab/>
      </w:r>
      <w:r>
        <w:tab/>
        <w:t>@import "./css/global.css";</w:t>
      </w:r>
    </w:p>
    <w:p w:rsidR="008252D2" w:rsidRDefault="008252D2" w:rsidP="008252D2">
      <w:r>
        <w:tab/>
      </w:r>
      <w:r>
        <w:tab/>
        <w:t>&lt;/style&gt;</w:t>
      </w:r>
    </w:p>
    <w:p w:rsidR="008252D2" w:rsidRDefault="008252D2" w:rsidP="008252D2">
      <w:r>
        <w:tab/>
        <w:t>&lt;/head&gt;</w:t>
      </w:r>
    </w:p>
    <w:p w:rsidR="008252D2" w:rsidRDefault="008252D2" w:rsidP="008252D2">
      <w:r>
        <w:tab/>
        <w:t>&lt;body id="ja_body"&gt;</w:t>
      </w:r>
    </w:p>
    <w:p w:rsidR="008252D2" w:rsidRDefault="008252D2" w:rsidP="008252D2">
      <w:r>
        <w:tab/>
      </w:r>
      <w:r>
        <w:tab/>
        <w:t>&lt;div id="ja_container"&gt;</w:t>
      </w:r>
    </w:p>
    <w:p w:rsidR="008252D2" w:rsidRDefault="008252D2" w:rsidP="008252D2">
      <w:r>
        <w:tab/>
      </w:r>
      <w:r>
        <w:tab/>
      </w:r>
      <w:r>
        <w:tab/>
        <w:t>&lt;div id = "ja_slika"&gt;</w:t>
      </w:r>
    </w:p>
    <w:p w:rsidR="008252D2" w:rsidRDefault="008252D2" w:rsidP="008252D2">
      <w:r>
        <w:tab/>
      </w:r>
      <w:r>
        <w:tab/>
      </w:r>
      <w:r>
        <w:tab/>
      </w:r>
      <w:r>
        <w:tab/>
      </w:r>
      <w:r>
        <w:tab/>
        <w:t>&lt;img src="img/ja.jpg" alt="" width="500" height="350" /&gt;</w:t>
      </w:r>
    </w:p>
    <w:p w:rsidR="008252D2" w:rsidRDefault="008252D2" w:rsidP="008252D2">
      <w:r>
        <w:tab/>
      </w:r>
      <w:r>
        <w:tab/>
      </w:r>
      <w:r>
        <w:tab/>
      </w:r>
      <w:r>
        <w:tab/>
        <w:t>&lt;/div&gt;</w:t>
      </w:r>
    </w:p>
    <w:p w:rsidR="008252D2" w:rsidRDefault="008252D2" w:rsidP="008252D2">
      <w:r>
        <w:tab/>
      </w:r>
      <w:r>
        <w:tab/>
      </w:r>
      <w:r>
        <w:tab/>
        <w:t>&lt;div id="ja_levi"&gt;</w:t>
      </w:r>
    </w:p>
    <w:p w:rsidR="008252D2" w:rsidRDefault="008252D2" w:rsidP="008252D2">
      <w:r>
        <w:tab/>
      </w:r>
      <w:r>
        <w:tab/>
      </w:r>
      <w:r>
        <w:tab/>
      </w:r>
      <w:r>
        <w:tab/>
      </w:r>
      <w:r>
        <w:tab/>
      </w:r>
      <w:r>
        <w:tab/>
        <w:t>&lt;h2&gt;Po koja reč o meni&lt;/h2&gt;</w:t>
      </w:r>
    </w:p>
    <w:p w:rsidR="008252D2" w:rsidRDefault="008252D2" w:rsidP="008252D2">
      <w:r>
        <w:tab/>
      </w:r>
      <w:r>
        <w:tab/>
      </w:r>
      <w:r>
        <w:tab/>
      </w:r>
      <w:r>
        <w:tab/>
      </w:r>
      <w:r>
        <w:tab/>
        <w:t>&lt;p&gt; Rođen sam 4.februara.1994. Zivim u Beogradu u naselju Rakovica. &lt;/p&gt;</w:t>
      </w:r>
    </w:p>
    <w:p w:rsidR="008252D2" w:rsidRDefault="008252D2" w:rsidP="008252D2">
      <w:r>
        <w:tab/>
      </w:r>
      <w:r>
        <w:tab/>
      </w:r>
      <w:r>
        <w:tab/>
      </w:r>
      <w:r>
        <w:tab/>
      </w:r>
      <w:r>
        <w:tab/>
        <w:t>&lt;p&gt;</w:t>
      </w:r>
      <w:r>
        <w:tab/>
        <w:t>Završio sam "Gradjevinsko Tehničku školu", i nastavljam dalje</w:t>
      </w:r>
    </w:p>
    <w:p w:rsidR="008252D2" w:rsidRDefault="008252D2" w:rsidP="008252D2">
      <w:r>
        <w:tab/>
      </w:r>
      <w:r>
        <w:tab/>
      </w:r>
      <w:r>
        <w:tab/>
      </w:r>
      <w:r>
        <w:tab/>
      </w:r>
      <w:r>
        <w:tab/>
        <w:t>školovanje u visokoj ICT zbog velikog interesovanja u racunarske mreže i</w:t>
      </w:r>
    </w:p>
    <w:p w:rsidR="008252D2" w:rsidRDefault="008252D2" w:rsidP="008252D2">
      <w:r>
        <w:tab/>
      </w:r>
      <w:r>
        <w:tab/>
      </w:r>
      <w:r>
        <w:tab/>
      </w:r>
      <w:r>
        <w:tab/>
      </w:r>
      <w:r>
        <w:tab/>
        <w:t>programiranje.</w:t>
      </w:r>
    </w:p>
    <w:p w:rsidR="008252D2" w:rsidRDefault="008252D2" w:rsidP="008252D2">
      <w:r>
        <w:tab/>
      </w:r>
      <w:r>
        <w:tab/>
      </w:r>
      <w:r>
        <w:tab/>
      </w:r>
      <w:r>
        <w:tab/>
      </w:r>
      <w:r>
        <w:tab/>
        <w:t>&lt;/p&gt;</w:t>
      </w:r>
    </w:p>
    <w:p w:rsidR="008252D2" w:rsidRDefault="008252D2" w:rsidP="008252D2">
      <w:r>
        <w:tab/>
      </w:r>
      <w:r>
        <w:tab/>
      </w:r>
      <w:r>
        <w:tab/>
      </w:r>
      <w:r>
        <w:tab/>
      </w:r>
      <w:r>
        <w:tab/>
        <w:t>&lt;p&gt;</w:t>
      </w:r>
    </w:p>
    <w:p w:rsidR="008252D2" w:rsidRDefault="008252D2" w:rsidP="008252D2">
      <w:r>
        <w:tab/>
      </w:r>
      <w:r>
        <w:tab/>
      </w:r>
      <w:r>
        <w:tab/>
      </w:r>
      <w:r>
        <w:tab/>
      </w:r>
      <w:r>
        <w:tab/>
        <w:t xml:space="preserve">Rekreativno se bavim plivanjem i igram ragby, a hobi mi je sviranje gitara. Godinama je </w:t>
      </w:r>
    </w:p>
    <w:p w:rsidR="008252D2" w:rsidRDefault="008252D2" w:rsidP="008252D2">
      <w:r>
        <w:tab/>
      </w:r>
      <w:r>
        <w:tab/>
      </w:r>
      <w:r>
        <w:tab/>
      </w:r>
      <w:r>
        <w:tab/>
      </w:r>
      <w:r>
        <w:tab/>
        <w:t>ucim pomocu notnih zapisa</w:t>
      </w:r>
    </w:p>
    <w:p w:rsidR="008252D2" w:rsidRDefault="008252D2" w:rsidP="008252D2">
      <w:r>
        <w:tab/>
      </w:r>
      <w:r>
        <w:tab/>
      </w:r>
      <w:r>
        <w:tab/>
      </w:r>
      <w:r>
        <w:tab/>
      </w:r>
      <w:r>
        <w:tab/>
        <w:t>&lt;/p&gt;</w:t>
      </w:r>
    </w:p>
    <w:p w:rsidR="008252D2" w:rsidRDefault="008252D2" w:rsidP="008252D2">
      <w:r>
        <w:tab/>
      </w:r>
      <w:r>
        <w:tab/>
      </w:r>
      <w:r>
        <w:tab/>
      </w:r>
      <w:r>
        <w:tab/>
        <w:t>&lt;/div&gt;</w:t>
      </w:r>
    </w:p>
    <w:p w:rsidR="008252D2" w:rsidRDefault="008252D2" w:rsidP="008252D2">
      <w:r>
        <w:tab/>
        <w:t>&lt;/body&gt;</w:t>
      </w:r>
    </w:p>
    <w:p w:rsidR="008252D2" w:rsidRDefault="008252D2" w:rsidP="008252D2">
      <w:pPr>
        <w:rPr>
          <w:sz w:val="28"/>
          <w:szCs w:val="28"/>
        </w:rPr>
      </w:pPr>
      <w:r>
        <w:t>&lt;/html&gt;</w:t>
      </w:r>
    </w:p>
    <w:p w:rsidR="008252D2" w:rsidRDefault="008252D2" w:rsidP="008252D2">
      <w:pPr>
        <w:rPr>
          <w:sz w:val="28"/>
          <w:szCs w:val="28"/>
        </w:rPr>
      </w:pPr>
    </w:p>
    <w:p w:rsidR="008252D2" w:rsidRDefault="008252D2" w:rsidP="008252D2">
      <w:pPr>
        <w:rPr>
          <w:sz w:val="28"/>
          <w:szCs w:val="28"/>
        </w:rPr>
      </w:pPr>
    </w:p>
    <w:p w:rsidR="00053FF5" w:rsidRPr="008252D2" w:rsidRDefault="00053FF5" w:rsidP="008252D2">
      <w:pPr>
        <w:rPr>
          <w:sz w:val="28"/>
          <w:szCs w:val="28"/>
        </w:rPr>
        <w:sectPr w:rsidR="00053FF5" w:rsidRPr="008252D2">
          <w:type w:val="continuous"/>
          <w:pgSz w:w="11900" w:h="16840"/>
          <w:pgMar w:top="1060" w:right="1680" w:bottom="280" w:left="920" w:header="720" w:footer="720" w:gutter="0"/>
          <w:cols w:space="720"/>
        </w:sectPr>
      </w:pPr>
    </w:p>
    <w:p w:rsidR="008252D2" w:rsidRDefault="008252D2" w:rsidP="008252D2">
      <w:pPr>
        <w:ind w:left="172"/>
        <w:rPr>
          <w:sz w:val="46"/>
          <w:szCs w:val="46"/>
        </w:rPr>
      </w:pPr>
      <w:r>
        <w:rPr>
          <w:spacing w:val="1"/>
          <w:sz w:val="31"/>
          <w:szCs w:val="31"/>
        </w:rPr>
        <w:lastRenderedPageBreak/>
        <w:t>3</w:t>
      </w:r>
      <w:r>
        <w:rPr>
          <w:spacing w:val="-2"/>
          <w:sz w:val="31"/>
          <w:szCs w:val="31"/>
        </w:rPr>
        <w:t>.</w:t>
      </w:r>
      <w:r>
        <w:rPr>
          <w:sz w:val="31"/>
          <w:szCs w:val="31"/>
        </w:rPr>
        <w:t>2</w:t>
      </w:r>
      <w:r>
        <w:rPr>
          <w:spacing w:val="26"/>
          <w:sz w:val="31"/>
          <w:szCs w:val="31"/>
        </w:rPr>
        <w:t xml:space="preserve"> </w:t>
      </w:r>
      <w:r>
        <w:rPr>
          <w:w w:val="104"/>
          <w:sz w:val="46"/>
          <w:szCs w:val="46"/>
        </w:rPr>
        <w:t>c</w:t>
      </w:r>
      <w:r>
        <w:rPr>
          <w:spacing w:val="-1"/>
          <w:w w:val="104"/>
          <w:sz w:val="46"/>
          <w:szCs w:val="46"/>
        </w:rPr>
        <w:t>s</w:t>
      </w:r>
      <w:r>
        <w:rPr>
          <w:w w:val="103"/>
          <w:sz w:val="46"/>
          <w:szCs w:val="46"/>
        </w:rPr>
        <w:t>s</w:t>
      </w:r>
    </w:p>
    <w:p w:rsidR="008252D2" w:rsidRDefault="008252D2" w:rsidP="008252D2">
      <w:pPr>
        <w:spacing w:before="4" w:line="100" w:lineRule="exact"/>
        <w:rPr>
          <w:sz w:val="10"/>
          <w:szCs w:val="10"/>
        </w:rPr>
      </w:pPr>
    </w:p>
    <w:p w:rsidR="008252D2" w:rsidRDefault="008252D2" w:rsidP="008252D2">
      <w:pPr>
        <w:spacing w:line="200" w:lineRule="exact"/>
      </w:pPr>
    </w:p>
    <w:p w:rsidR="00DC3453" w:rsidRDefault="008252D2" w:rsidP="008252D2">
      <w:pPr>
        <w:ind w:left="886"/>
        <w:rPr>
          <w:sz w:val="26"/>
          <w:szCs w:val="26"/>
        </w:rPr>
      </w:pPr>
      <w:r>
        <w:rPr>
          <w:spacing w:val="-1"/>
          <w:sz w:val="27"/>
          <w:szCs w:val="27"/>
        </w:rPr>
        <w:t>3</w:t>
      </w:r>
      <w:r>
        <w:rPr>
          <w:sz w:val="27"/>
          <w:szCs w:val="27"/>
        </w:rPr>
        <w:t>.</w:t>
      </w:r>
      <w:r>
        <w:rPr>
          <w:spacing w:val="-1"/>
          <w:sz w:val="27"/>
          <w:szCs w:val="27"/>
        </w:rPr>
        <w:t>2</w:t>
      </w:r>
      <w:r>
        <w:rPr>
          <w:sz w:val="27"/>
          <w:szCs w:val="27"/>
        </w:rPr>
        <w:t>.1</w:t>
      </w:r>
      <w:r>
        <w:rPr>
          <w:spacing w:val="4"/>
          <w:sz w:val="27"/>
          <w:szCs w:val="27"/>
        </w:rPr>
        <w:t xml:space="preserve"> </w:t>
      </w:r>
      <w:r>
        <w:rPr>
          <w:spacing w:val="1"/>
          <w:w w:val="110"/>
          <w:sz w:val="26"/>
          <w:szCs w:val="26"/>
        </w:rPr>
        <w:t>global</w:t>
      </w:r>
      <w:r>
        <w:rPr>
          <w:spacing w:val="-2"/>
          <w:w w:val="111"/>
          <w:sz w:val="26"/>
          <w:szCs w:val="26"/>
        </w:rPr>
        <w:t>.</w:t>
      </w:r>
      <w:r>
        <w:rPr>
          <w:spacing w:val="-2"/>
          <w:w w:val="110"/>
          <w:sz w:val="26"/>
          <w:szCs w:val="26"/>
        </w:rPr>
        <w:t>c</w:t>
      </w:r>
      <w:r>
        <w:rPr>
          <w:spacing w:val="1"/>
          <w:w w:val="110"/>
          <w:sz w:val="26"/>
          <w:szCs w:val="26"/>
        </w:rPr>
        <w:t>s</w:t>
      </w:r>
      <w:r>
        <w:rPr>
          <w:w w:val="110"/>
          <w:sz w:val="26"/>
          <w:szCs w:val="26"/>
        </w:rPr>
        <w:t>s</w:t>
      </w:r>
    </w:p>
    <w:p w:rsidR="00DC3453" w:rsidRPr="00DC3453" w:rsidRDefault="00DC3453" w:rsidP="00DC3453">
      <w:pPr>
        <w:rPr>
          <w:sz w:val="26"/>
          <w:szCs w:val="26"/>
        </w:rPr>
      </w:pPr>
    </w:p>
    <w:p w:rsidR="00DC3453" w:rsidRPr="00DC3453" w:rsidRDefault="00DC3453" w:rsidP="00DC3453">
      <w:pPr>
        <w:rPr>
          <w:sz w:val="26"/>
          <w:szCs w:val="26"/>
        </w:rPr>
      </w:pPr>
    </w:p>
    <w:p w:rsidR="00DC3453" w:rsidRDefault="00DC3453" w:rsidP="00DC3453">
      <w:pPr>
        <w:pStyle w:val="NoSpacing"/>
      </w:pPr>
      <w:r>
        <w:t>body {</w:t>
      </w:r>
    </w:p>
    <w:p w:rsidR="00DC3453" w:rsidRDefault="00DC3453" w:rsidP="00DC3453">
      <w:pPr>
        <w:pStyle w:val="NoSpacing"/>
      </w:pPr>
      <w:r>
        <w:tab/>
        <w:t>margin:0px;</w:t>
      </w:r>
    </w:p>
    <w:p w:rsidR="00DC3453" w:rsidRDefault="00DC3453" w:rsidP="00DC3453">
      <w:pPr>
        <w:pStyle w:val="NoSpacing"/>
      </w:pPr>
      <w:r>
        <w:tab/>
        <w:t>padding:0px;</w:t>
      </w:r>
    </w:p>
    <w:p w:rsidR="00DC3453" w:rsidRDefault="00DC3453" w:rsidP="00DC3453">
      <w:pPr>
        <w:pStyle w:val="NoSpacing"/>
      </w:pPr>
      <w:r>
        <w:tab/>
        <w:t>background-color:#000;</w:t>
      </w:r>
    </w:p>
    <w:p w:rsidR="00DC3453" w:rsidRDefault="00DC3453" w:rsidP="00DC3453">
      <w:pPr>
        <w:pStyle w:val="NoSpacing"/>
      </w:pPr>
      <w:r>
        <w:tab/>
        <w:t>background-image:url('../img/bg-body.jpg');</w:t>
      </w:r>
    </w:p>
    <w:p w:rsidR="00DC3453" w:rsidRDefault="00DC3453" w:rsidP="00DC3453">
      <w:pPr>
        <w:pStyle w:val="NoSpacing"/>
      </w:pPr>
      <w:r>
        <w:tab/>
        <w:t>background-repeat:repeat-x;</w:t>
      </w:r>
    </w:p>
    <w:p w:rsidR="00DC3453" w:rsidRDefault="00DC3453" w:rsidP="00DC3453">
      <w:pPr>
        <w:pStyle w:val="NoSpacing"/>
      </w:pPr>
      <w:r>
        <w:tab/>
        <w:t>font-family:Verdana, Geneva, sans-serif;</w:t>
      </w:r>
    </w:p>
    <w:p w:rsidR="00DC3453" w:rsidRDefault="00DC3453" w:rsidP="00DC3453">
      <w:pPr>
        <w:pStyle w:val="NoSpacing"/>
      </w:pPr>
      <w:r>
        <w:tab/>
        <w:t>font-size:12px;</w:t>
      </w:r>
    </w:p>
    <w:p w:rsidR="00DC3453" w:rsidRDefault="00DC3453" w:rsidP="00DC3453">
      <w:pPr>
        <w:pStyle w:val="NoSpacing"/>
      </w:pPr>
      <w:r>
        <w:tab/>
        <w:t>color:#CCC;</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#wrapper {</w:t>
      </w:r>
    </w:p>
    <w:p w:rsidR="00DC3453" w:rsidRDefault="00DC3453" w:rsidP="00DC3453">
      <w:pPr>
        <w:pStyle w:val="NoSpacing"/>
      </w:pPr>
      <w:r>
        <w:tab/>
        <w:t>width:1000px;</w:t>
      </w:r>
    </w:p>
    <w:p w:rsidR="00DC3453" w:rsidRDefault="00DC3453" w:rsidP="00DC3453">
      <w:pPr>
        <w:pStyle w:val="NoSpacing"/>
      </w:pPr>
      <w:r>
        <w:tab/>
        <w:t>margin:0 auto;</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 {</w:t>
      </w:r>
    </w:p>
    <w:p w:rsidR="00DC3453" w:rsidRDefault="00DC3453" w:rsidP="00DC3453">
      <w:pPr>
        <w:pStyle w:val="NoSpacing"/>
      </w:pPr>
      <w:r>
        <w:tab/>
        <w:t>float:left;</w:t>
      </w:r>
    </w:p>
    <w:p w:rsidR="00DC3453" w:rsidRDefault="00DC3453" w:rsidP="00DC3453">
      <w:pPr>
        <w:pStyle w:val="NoSpacing"/>
      </w:pPr>
      <w:r>
        <w:tab/>
        <w:t>width:960px;</w:t>
      </w:r>
    </w:p>
    <w:p w:rsidR="00DC3453" w:rsidRDefault="00DC3453" w:rsidP="00DC3453">
      <w:pPr>
        <w:pStyle w:val="NoSpacing"/>
      </w:pPr>
      <w:r>
        <w:tab/>
        <w:t>padding:0px 20px 0px 20px;</w:t>
      </w:r>
    </w:p>
    <w:p w:rsidR="00DC3453" w:rsidRDefault="00DC3453" w:rsidP="00DC3453">
      <w:pPr>
        <w:pStyle w:val="NoSpacing"/>
      </w:pPr>
      <w:r>
        <w:tab/>
        <w:t>height:151px;</w:t>
      </w:r>
    </w:p>
    <w:p w:rsidR="00DC3453" w:rsidRDefault="00DC3453" w:rsidP="00DC3453">
      <w:pPr>
        <w:pStyle w:val="NoSpacing"/>
      </w:pPr>
      <w:r>
        <w:tab/>
        <w:t>border-bottom:1px solid #555555;</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a {</w:t>
      </w:r>
    </w:p>
    <w:p w:rsidR="00DC3453" w:rsidRDefault="00DC3453" w:rsidP="00DC3453">
      <w:pPr>
        <w:pStyle w:val="NoSpacing"/>
      </w:pPr>
      <w:r>
        <w:tab/>
        <w:t>color:#B73C3E;</w:t>
      </w:r>
    </w:p>
    <w:p w:rsidR="00DC3453" w:rsidRDefault="00DC3453" w:rsidP="00DC3453">
      <w:pPr>
        <w:pStyle w:val="NoSpacing"/>
      </w:pPr>
      <w:r>
        <w:tab/>
        <w:t>text-decoration:none;</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a:hover {</w:t>
      </w:r>
    </w:p>
    <w:p w:rsidR="00DC3453" w:rsidRDefault="00DC3453" w:rsidP="00DC3453">
      <w:pPr>
        <w:pStyle w:val="NoSpacing"/>
      </w:pPr>
      <w:r>
        <w:tab/>
        <w:t>color:#B73C3E;</w:t>
      </w:r>
    </w:p>
    <w:p w:rsidR="00DC3453" w:rsidRDefault="00DC3453" w:rsidP="00DC3453">
      <w:pPr>
        <w:pStyle w:val="NoSpacing"/>
      </w:pPr>
      <w:r>
        <w:tab/>
        <w:t>text-decoration:underline;</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h1 {</w:t>
      </w:r>
    </w:p>
    <w:p w:rsidR="00DC3453" w:rsidRDefault="00DC3453" w:rsidP="00DC3453">
      <w:pPr>
        <w:pStyle w:val="NoSpacing"/>
      </w:pPr>
      <w:r>
        <w:tab/>
        <w:t>float:none;</w:t>
      </w:r>
    </w:p>
    <w:p w:rsidR="00DC3453" w:rsidRDefault="00DC3453" w:rsidP="00DC3453">
      <w:pPr>
        <w:pStyle w:val="NoSpacing"/>
      </w:pPr>
      <w:r>
        <w:tab/>
        <w:t>margin:0px;</w:t>
      </w:r>
    </w:p>
    <w:p w:rsidR="00DC3453" w:rsidRDefault="00DC3453" w:rsidP="00DC3453">
      <w:pPr>
        <w:pStyle w:val="NoSpacing"/>
      </w:pPr>
      <w:r>
        <w:tab/>
        <w:t>padding:20px 0px 25px 0px;</w:t>
      </w:r>
    </w:p>
    <w:p w:rsidR="00DC3453" w:rsidRDefault="00DC3453" w:rsidP="00DC3453">
      <w:pPr>
        <w:pStyle w:val="NoSpacing"/>
      </w:pPr>
      <w:r>
        <w:tab/>
        <w:t>font-family:Arial, Helvetica, sans-serif;</w:t>
      </w:r>
    </w:p>
    <w:p w:rsidR="00DC3453" w:rsidRDefault="00DC3453" w:rsidP="00DC3453">
      <w:pPr>
        <w:pStyle w:val="NoSpacing"/>
      </w:pPr>
      <w:r>
        <w:tab/>
        <w:t>font-weight:normal;</w:t>
      </w:r>
    </w:p>
    <w:p w:rsidR="00DC3453" w:rsidRDefault="00DC3453" w:rsidP="00DC3453">
      <w:pPr>
        <w:pStyle w:val="NoSpacing"/>
      </w:pPr>
      <w:r>
        <w:tab/>
        <w:t>font-size:24px;</w:t>
      </w:r>
    </w:p>
    <w:p w:rsidR="00DC3453" w:rsidRDefault="00DC3453" w:rsidP="00DC3453">
      <w:pPr>
        <w:pStyle w:val="NoSpacing"/>
      </w:pPr>
      <w:r>
        <w:tab/>
        <w:t>color:#fff;</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h2 {</w:t>
      </w:r>
    </w:p>
    <w:p w:rsidR="00DC3453" w:rsidRDefault="00DC3453" w:rsidP="00DC3453">
      <w:pPr>
        <w:pStyle w:val="NoSpacing"/>
      </w:pPr>
      <w:r>
        <w:tab/>
        <w:t>float:none;</w:t>
      </w:r>
    </w:p>
    <w:p w:rsidR="00DC3453" w:rsidRDefault="00DC3453" w:rsidP="00DC3453">
      <w:pPr>
        <w:pStyle w:val="NoSpacing"/>
      </w:pPr>
      <w:r>
        <w:tab/>
        <w:t>margin:0px;</w:t>
      </w:r>
    </w:p>
    <w:p w:rsidR="00DC3453" w:rsidRDefault="00DC3453" w:rsidP="00DC3453">
      <w:pPr>
        <w:pStyle w:val="NoSpacing"/>
      </w:pPr>
      <w:r>
        <w:tab/>
        <w:t>padding:20px 0px 25px 0px;</w:t>
      </w:r>
    </w:p>
    <w:p w:rsidR="00DC3453" w:rsidRDefault="00DC3453" w:rsidP="00DC3453">
      <w:pPr>
        <w:pStyle w:val="NoSpacing"/>
      </w:pPr>
      <w:r>
        <w:tab/>
        <w:t>font-family:Arial, Helvetica, sans-serif;</w:t>
      </w:r>
    </w:p>
    <w:p w:rsidR="00DC3453" w:rsidRDefault="00DC3453" w:rsidP="00DC3453">
      <w:pPr>
        <w:pStyle w:val="NoSpacing"/>
      </w:pPr>
      <w:r>
        <w:tab/>
        <w:t>font-weight:normal;</w:t>
      </w:r>
    </w:p>
    <w:p w:rsidR="00DC3453" w:rsidRDefault="00DC3453" w:rsidP="00DC3453">
      <w:pPr>
        <w:pStyle w:val="NoSpacing"/>
      </w:pPr>
      <w:r>
        <w:tab/>
        <w:t>font-size:18px;</w:t>
      </w:r>
    </w:p>
    <w:p w:rsidR="00DC3453" w:rsidRDefault="00DC3453" w:rsidP="00DC3453">
      <w:pPr>
        <w:pStyle w:val="NoSpacing"/>
      </w:pPr>
      <w:r>
        <w:tab/>
        <w:t>color:#fff;</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h1.logo {</w:t>
      </w:r>
    </w:p>
    <w:p w:rsidR="00DC3453" w:rsidRDefault="00DC3453" w:rsidP="00DC3453">
      <w:pPr>
        <w:pStyle w:val="NoSpacing"/>
      </w:pPr>
      <w:r>
        <w:tab/>
        <w:t>float:left;</w:t>
      </w:r>
    </w:p>
    <w:p w:rsidR="00DC3453" w:rsidRDefault="00DC3453" w:rsidP="00DC3453">
      <w:pPr>
        <w:pStyle w:val="NoSpacing"/>
      </w:pPr>
      <w:r>
        <w:tab/>
        <w:t>margin:90px 0px 0px 0px;</w:t>
      </w:r>
    </w:p>
    <w:p w:rsidR="00DC3453" w:rsidRDefault="00DC3453" w:rsidP="00DC3453">
      <w:pPr>
        <w:pStyle w:val="NoSpacing"/>
      </w:pPr>
      <w:r>
        <w:lastRenderedPageBreak/>
        <w:tab/>
        <w:t>padding:0px;</w:t>
      </w:r>
    </w:p>
    <w:p w:rsidR="00DC3453" w:rsidRDefault="00DC3453" w:rsidP="00DC3453">
      <w:pPr>
        <w:pStyle w:val="NoSpacing"/>
      </w:pPr>
      <w:r>
        <w:tab/>
        <w:t>font-family: 'Asap', sans-serif;</w:t>
      </w:r>
    </w:p>
    <w:p w:rsidR="00DC3453" w:rsidRDefault="00DC3453" w:rsidP="00DC3453">
      <w:pPr>
        <w:pStyle w:val="NoSpacing"/>
      </w:pPr>
      <w:r>
        <w:tab/>
        <w:t>font-size:32px;</w:t>
      </w:r>
    </w:p>
    <w:p w:rsidR="00DC3453" w:rsidRDefault="00DC3453" w:rsidP="00DC3453">
      <w:pPr>
        <w:pStyle w:val="NoSpacing"/>
      </w:pPr>
      <w:r>
        <w:tab/>
        <w:t>color:#fff;</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span.green1 {</w:t>
      </w:r>
    </w:p>
    <w:p w:rsidR="00DC3453" w:rsidRDefault="00DC3453" w:rsidP="00DC3453">
      <w:pPr>
        <w:pStyle w:val="NoSpacing"/>
      </w:pPr>
      <w:r>
        <w:tab/>
        <w:t>color:#B73C3E;</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span.darkgrey {</w:t>
      </w:r>
    </w:p>
    <w:p w:rsidR="00DC3453" w:rsidRDefault="00DC3453" w:rsidP="00DC3453">
      <w:pPr>
        <w:pStyle w:val="NoSpacing"/>
      </w:pPr>
      <w:r>
        <w:tab/>
        <w:t>color:#4f4f4f;</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w:t>
      </w:r>
    </w:p>
    <w:p w:rsidR="00DC3453" w:rsidRDefault="00DC3453" w:rsidP="00DC3453">
      <w:pPr>
        <w:pStyle w:val="NoSpacing"/>
      </w:pPr>
      <w:r>
        <w:tab/>
        <w:t>float:right;</w:t>
      </w:r>
    </w:p>
    <w:p w:rsidR="00DC3453" w:rsidRDefault="00DC3453" w:rsidP="00DC3453">
      <w:pPr>
        <w:pStyle w:val="NoSpacing"/>
      </w:pPr>
      <w:r>
        <w:tab/>
        <w:t>height:151px;</w:t>
      </w:r>
    </w:p>
    <w:p w:rsidR="00DC3453" w:rsidRDefault="00DC3453" w:rsidP="00DC3453">
      <w:pPr>
        <w:pStyle w:val="NoSpacing"/>
      </w:pPr>
      <w:r>
        <w:tab/>
        <w:t>margin:0px;</w:t>
      </w:r>
    </w:p>
    <w:p w:rsidR="00DC3453" w:rsidRDefault="00DC3453" w:rsidP="00DC3453">
      <w:pPr>
        <w:pStyle w:val="NoSpacing"/>
      </w:pPr>
      <w:r>
        <w:tab/>
        <w:t>padding:0px;</w:t>
      </w:r>
    </w:p>
    <w:p w:rsidR="00DC3453" w:rsidRDefault="00DC3453" w:rsidP="00DC3453">
      <w:pPr>
        <w:pStyle w:val="NoSpacing"/>
      </w:pPr>
      <w:r>
        <w:tab/>
        <w:t>list-style-type:none;</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 {</w:t>
      </w:r>
    </w:p>
    <w:p w:rsidR="00DC3453" w:rsidRDefault="00DC3453" w:rsidP="00DC3453">
      <w:pPr>
        <w:pStyle w:val="NoSpacing"/>
      </w:pPr>
      <w:r>
        <w:tab/>
        <w:t>float:left;</w:t>
      </w:r>
    </w:p>
    <w:p w:rsidR="00DC3453" w:rsidRDefault="00DC3453" w:rsidP="00DC3453">
      <w:pPr>
        <w:pStyle w:val="NoSpacing"/>
      </w:pPr>
      <w:r>
        <w:tab/>
        <w:t>height:150px;</w:t>
      </w:r>
    </w:p>
    <w:p w:rsidR="00DC3453" w:rsidRDefault="00DC3453" w:rsidP="00DC3453">
      <w:pPr>
        <w:pStyle w:val="NoSpacing"/>
      </w:pPr>
      <w:r>
        <w:tab/>
        <w:t>margin-top:1px;</w:t>
      </w:r>
    </w:p>
    <w:p w:rsidR="00DC3453" w:rsidRDefault="00DC3453" w:rsidP="00DC3453">
      <w:pPr>
        <w:pStyle w:val="NoSpacing"/>
      </w:pPr>
      <w:r>
        <w:tab/>
        <w:t>background:0;</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li:hover {</w:t>
      </w:r>
    </w:p>
    <w:p w:rsidR="00DC3453" w:rsidRDefault="00DC3453" w:rsidP="00DC3453">
      <w:pPr>
        <w:pStyle w:val="NoSpacing"/>
      </w:pPr>
      <w:r>
        <w:tab/>
        <w:t>float:left;</w:t>
      </w:r>
    </w:p>
    <w:p w:rsidR="00DC3453" w:rsidRDefault="00DC3453" w:rsidP="00DC3453">
      <w:pPr>
        <w:pStyle w:val="NoSpacing"/>
      </w:pPr>
      <w:r>
        <w:tab/>
        <w:t>height:150px;</w:t>
      </w:r>
    </w:p>
    <w:p w:rsidR="00DC3453" w:rsidRDefault="00DC3453" w:rsidP="00DC3453">
      <w:pPr>
        <w:pStyle w:val="NoSpacing"/>
      </w:pPr>
      <w:r>
        <w:tab/>
        <w:t>margin-top:1px;</w:t>
      </w:r>
    </w:p>
    <w:p w:rsidR="00DC3453" w:rsidRDefault="00DC3453" w:rsidP="00DC3453">
      <w:pPr>
        <w:pStyle w:val="NoSpacing"/>
      </w:pPr>
      <w:r>
        <w:tab/>
        <w:t>background:url('../img/button-topnavi-hover.jpg');</w:t>
      </w:r>
    </w:p>
    <w:p w:rsidR="00DC3453" w:rsidRDefault="00DC3453" w:rsidP="00DC3453">
      <w:pPr>
        <w:pStyle w:val="NoSpacing"/>
      </w:pPr>
      <w:r>
        <w:tab/>
        <w:t>background-repeat:repeat-x;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li.active {</w:t>
      </w:r>
    </w:p>
    <w:p w:rsidR="00DC3453" w:rsidRDefault="00DC3453" w:rsidP="00DC3453">
      <w:pPr>
        <w:pStyle w:val="NoSpacing"/>
      </w:pPr>
      <w:r>
        <w:tab/>
        <w:t>float:left;</w:t>
      </w:r>
    </w:p>
    <w:p w:rsidR="00DC3453" w:rsidRDefault="00DC3453" w:rsidP="00DC3453">
      <w:pPr>
        <w:pStyle w:val="NoSpacing"/>
      </w:pPr>
      <w:r>
        <w:tab/>
        <w:t>height:150px;</w:t>
      </w:r>
    </w:p>
    <w:p w:rsidR="00DC3453" w:rsidRDefault="00DC3453" w:rsidP="00DC3453">
      <w:pPr>
        <w:pStyle w:val="NoSpacing"/>
      </w:pPr>
      <w:r>
        <w:tab/>
        <w:t>margin-top:1px;</w:t>
      </w:r>
    </w:p>
    <w:p w:rsidR="00DC3453" w:rsidRDefault="00DC3453" w:rsidP="00DC3453">
      <w:pPr>
        <w:pStyle w:val="NoSpacing"/>
      </w:pPr>
      <w:r>
        <w:tab/>
        <w:t>background:url('../img/button-topnavi-active.jpg');</w:t>
      </w:r>
    </w:p>
    <w:p w:rsidR="00DC3453" w:rsidRDefault="00DC3453" w:rsidP="00DC3453">
      <w:pPr>
        <w:pStyle w:val="NoSpacing"/>
      </w:pPr>
      <w:r>
        <w:tab/>
        <w:t>background-repeat:repeat-x;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 a {</w:t>
      </w:r>
    </w:p>
    <w:p w:rsidR="00DC3453" w:rsidRDefault="00DC3453" w:rsidP="00DC3453">
      <w:pPr>
        <w:pStyle w:val="NoSpacing"/>
      </w:pPr>
      <w:r>
        <w:tab/>
        <w:t>display:block;</w:t>
      </w:r>
    </w:p>
    <w:p w:rsidR="00DC3453" w:rsidRDefault="00DC3453" w:rsidP="00DC3453">
      <w:pPr>
        <w:pStyle w:val="NoSpacing"/>
      </w:pPr>
      <w:r>
        <w:tab/>
        <w:t>color:#CCC;</w:t>
      </w:r>
    </w:p>
    <w:p w:rsidR="00DC3453" w:rsidRDefault="00DC3453" w:rsidP="00DC3453">
      <w:pPr>
        <w:pStyle w:val="NoSpacing"/>
      </w:pPr>
      <w:r>
        <w:tab/>
        <w:t>font-size:11px;</w:t>
      </w:r>
    </w:p>
    <w:p w:rsidR="00DC3453" w:rsidRDefault="00DC3453" w:rsidP="00DC3453">
      <w:pPr>
        <w:pStyle w:val="NoSpacing"/>
      </w:pPr>
      <w:r>
        <w:tab/>
        <w:t>text-decoration:none;</w:t>
      </w:r>
    </w:p>
    <w:p w:rsidR="00DC3453" w:rsidRDefault="00DC3453" w:rsidP="00DC3453">
      <w:pPr>
        <w:pStyle w:val="NoSpacing"/>
      </w:pPr>
      <w:r>
        <w:tab/>
        <w:t>padding:100px 20px 0px 20px;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 a:hover {</w:t>
      </w:r>
    </w:p>
    <w:p w:rsidR="00DC3453" w:rsidRDefault="00DC3453" w:rsidP="00DC3453">
      <w:pPr>
        <w:pStyle w:val="NoSpacing"/>
      </w:pPr>
      <w:r>
        <w:tab/>
        <w:t>display:block;</w:t>
      </w:r>
    </w:p>
    <w:p w:rsidR="00DC3453" w:rsidRDefault="00DC3453" w:rsidP="00DC3453">
      <w:pPr>
        <w:pStyle w:val="NoSpacing"/>
      </w:pPr>
      <w:r>
        <w:tab/>
        <w:t>color:#FFF;</w:t>
      </w:r>
    </w:p>
    <w:p w:rsidR="00DC3453" w:rsidRDefault="00DC3453" w:rsidP="00DC3453">
      <w:pPr>
        <w:pStyle w:val="NoSpacing"/>
      </w:pPr>
      <w:r>
        <w:tab/>
        <w:t>font-size:11px;</w:t>
      </w:r>
    </w:p>
    <w:p w:rsidR="00DC3453" w:rsidRDefault="00DC3453" w:rsidP="00DC3453">
      <w:pPr>
        <w:pStyle w:val="NoSpacing"/>
      </w:pPr>
      <w:r>
        <w:tab/>
        <w:t>text-decoration:none;</w:t>
      </w:r>
    </w:p>
    <w:p w:rsidR="00DC3453" w:rsidRDefault="00DC3453" w:rsidP="00DC3453">
      <w:pPr>
        <w:pStyle w:val="NoSpacing"/>
      </w:pPr>
      <w:r>
        <w:tab/>
        <w:t>padding:100px 20px 0px 20px;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li.active a, #topnavi li:hover a {</w:t>
      </w:r>
    </w:p>
    <w:p w:rsidR="00DC3453" w:rsidRDefault="00DC3453" w:rsidP="00DC3453">
      <w:pPr>
        <w:pStyle w:val="NoSpacing"/>
      </w:pPr>
      <w:r>
        <w:tab/>
        <w:t>display:block;</w:t>
      </w:r>
    </w:p>
    <w:p w:rsidR="00DC3453" w:rsidRDefault="00DC3453" w:rsidP="00DC3453">
      <w:pPr>
        <w:pStyle w:val="NoSpacing"/>
      </w:pPr>
      <w:r>
        <w:tab/>
        <w:t>color:#FFF;</w:t>
      </w:r>
    </w:p>
    <w:p w:rsidR="00DC3453" w:rsidRDefault="00DC3453" w:rsidP="00DC3453">
      <w:pPr>
        <w:pStyle w:val="NoSpacing"/>
      </w:pPr>
      <w:r>
        <w:tab/>
        <w:t>font-size:11px;</w:t>
      </w:r>
    </w:p>
    <w:p w:rsidR="00DC3453" w:rsidRDefault="00DC3453" w:rsidP="00DC3453">
      <w:pPr>
        <w:pStyle w:val="NoSpacing"/>
      </w:pPr>
      <w:r>
        <w:lastRenderedPageBreak/>
        <w:tab/>
        <w:t>text-decoration:none;</w:t>
      </w:r>
    </w:p>
    <w:p w:rsidR="00DC3453" w:rsidRDefault="00DC3453" w:rsidP="00DC3453">
      <w:pPr>
        <w:pStyle w:val="NoSpacing"/>
      </w:pPr>
      <w:r>
        <w:tab/>
        <w:t>padding:100px 20px 0px 20px;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#topnavi li.active a:hover {</w:t>
      </w:r>
    </w:p>
    <w:p w:rsidR="00DC3453" w:rsidRDefault="00DC3453" w:rsidP="00DC3453">
      <w:pPr>
        <w:pStyle w:val="NoSpacing"/>
      </w:pPr>
      <w:r>
        <w:tab/>
        <w:t>display:block;</w:t>
      </w:r>
    </w:p>
    <w:p w:rsidR="00DC3453" w:rsidRDefault="00DC3453" w:rsidP="00DC3453">
      <w:pPr>
        <w:pStyle w:val="NoSpacing"/>
      </w:pPr>
      <w:r>
        <w:tab/>
        <w:t>color:#FFF;</w:t>
      </w:r>
    </w:p>
    <w:p w:rsidR="00DC3453" w:rsidRDefault="00DC3453" w:rsidP="00DC3453">
      <w:pPr>
        <w:pStyle w:val="NoSpacing"/>
      </w:pPr>
      <w:r>
        <w:tab/>
        <w:t>font-size:11px;</w:t>
      </w:r>
    </w:p>
    <w:p w:rsidR="00DC3453" w:rsidRDefault="00DC3453" w:rsidP="00DC3453">
      <w:pPr>
        <w:pStyle w:val="NoSpacing"/>
      </w:pPr>
      <w:r>
        <w:tab/>
        <w:t>text-decoration:none;</w:t>
      </w:r>
    </w:p>
    <w:p w:rsidR="00DC3453" w:rsidRDefault="00DC3453" w:rsidP="00DC3453">
      <w:pPr>
        <w:pStyle w:val="NoSpacing"/>
      </w:pPr>
      <w:r>
        <w:tab/>
        <w:t>padding:100px 20px 0px 20px;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#header {</w:t>
      </w:r>
    </w:p>
    <w:p w:rsidR="00DC3453" w:rsidRDefault="00DC3453" w:rsidP="00DC3453">
      <w:pPr>
        <w:pStyle w:val="NoSpacing"/>
      </w:pPr>
      <w:r>
        <w:tab/>
        <w:t>float:left;</w:t>
      </w:r>
    </w:p>
    <w:p w:rsidR="00DC3453" w:rsidRDefault="00DC3453" w:rsidP="00DC3453">
      <w:pPr>
        <w:pStyle w:val="NoSpacing"/>
      </w:pPr>
      <w:r>
        <w:tab/>
        <w:t>width:1000px;</w:t>
      </w:r>
    </w:p>
    <w:p w:rsidR="00DC3453" w:rsidRDefault="00DC3453" w:rsidP="00DC3453">
      <w:pPr>
        <w:pStyle w:val="NoSpacing"/>
      </w:pPr>
      <w:r>
        <w:tab/>
        <w:t>height:183px;</w:t>
      </w:r>
      <w:r>
        <w:tab/>
      </w:r>
    </w:p>
    <w:p w:rsidR="00DC3453" w:rsidRDefault="00DC3453" w:rsidP="00DC3453">
      <w:pPr>
        <w:pStyle w:val="NoSpacing"/>
      </w:pPr>
      <w:r>
        <w:tab/>
        <w:t>border-bottom:1px solid #555555;</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#header img {</w:t>
      </w:r>
    </w:p>
    <w:p w:rsidR="00DC3453" w:rsidRDefault="00DC3453" w:rsidP="00DC3453">
      <w:pPr>
        <w:pStyle w:val="NoSpacing"/>
      </w:pPr>
      <w:r>
        <w:tab/>
        <w:t>float:left;</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#main {</w:t>
      </w:r>
    </w:p>
    <w:p w:rsidR="00DC3453" w:rsidRDefault="00DC3453" w:rsidP="00DC3453">
      <w:pPr>
        <w:pStyle w:val="NoSpacing"/>
      </w:pPr>
      <w:r>
        <w:tab/>
        <w:t>float:left;</w:t>
      </w:r>
    </w:p>
    <w:p w:rsidR="00DC3453" w:rsidRDefault="00DC3453" w:rsidP="00DC3453">
      <w:pPr>
        <w:pStyle w:val="NoSpacing"/>
      </w:pPr>
      <w:r>
        <w:tab/>
        <w:t>width:960px;</w:t>
      </w:r>
    </w:p>
    <w:p w:rsidR="00DC3453" w:rsidRDefault="00DC3453" w:rsidP="00DC3453">
      <w:pPr>
        <w:pStyle w:val="NoSpacing"/>
      </w:pPr>
      <w:r>
        <w:tab/>
        <w:t>background-color:#111;</w:t>
      </w:r>
    </w:p>
    <w:p w:rsidR="00DC3453" w:rsidRDefault="00DC3453" w:rsidP="00DC3453">
      <w:pPr>
        <w:pStyle w:val="NoSpacing"/>
      </w:pPr>
      <w:r>
        <w:tab/>
        <w:t>padding:20px 20px 40px 20px;</w:t>
      </w:r>
    </w:p>
    <w:p w:rsidR="00DC3453" w:rsidRDefault="00DC3453" w:rsidP="00DC3453">
      <w:pPr>
        <w:pStyle w:val="NoSpacing"/>
      </w:pPr>
      <w:r>
        <w:tab/>
        <w:t>line-height:18px;</w:t>
      </w:r>
    </w:p>
    <w:p w:rsidR="00DC3453" w:rsidRDefault="00DC3453" w:rsidP="00DC3453">
      <w:pPr>
        <w:pStyle w:val="NoSpacing"/>
      </w:pPr>
      <w:r>
        <w:tab/>
        <w:t>border-bottom:1px solid #555555;</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#left-part {</w:t>
      </w:r>
    </w:p>
    <w:p w:rsidR="00DC3453" w:rsidRDefault="00DC3453" w:rsidP="00DC3453">
      <w:pPr>
        <w:pStyle w:val="NoSpacing"/>
      </w:pPr>
      <w:r>
        <w:tab/>
        <w:t>float:left;</w:t>
      </w:r>
    </w:p>
    <w:p w:rsidR="00DC3453" w:rsidRDefault="00DC3453" w:rsidP="00DC3453">
      <w:pPr>
        <w:pStyle w:val="NoSpacing"/>
      </w:pPr>
      <w:r>
        <w:tab/>
        <w:t>width:249px;</w:t>
      </w:r>
    </w:p>
    <w:p w:rsidR="00DC3453" w:rsidRDefault="00DC3453" w:rsidP="00DC3453">
      <w:pPr>
        <w:pStyle w:val="NoSpacing"/>
      </w:pPr>
      <w:r>
        <w:tab/>
        <w:t>margin:0px 30px 0px 0px;</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#right-part {</w:t>
      </w:r>
    </w:p>
    <w:p w:rsidR="00DC3453" w:rsidRDefault="00DC3453" w:rsidP="00DC3453">
      <w:pPr>
        <w:pStyle w:val="NoSpacing"/>
      </w:pPr>
      <w:r>
        <w:tab/>
        <w:t>float:left;</w:t>
      </w:r>
    </w:p>
    <w:p w:rsidR="00DC3453" w:rsidRDefault="00DC3453" w:rsidP="00DC3453">
      <w:pPr>
        <w:pStyle w:val="NoSpacing"/>
      </w:pPr>
      <w:r>
        <w:tab/>
        <w:t>width:651px;</w:t>
      </w:r>
    </w:p>
    <w:p w:rsidR="00DC3453" w:rsidRDefault="00DC3453" w:rsidP="00DC3453">
      <w:pPr>
        <w:pStyle w:val="NoSpacing"/>
      </w:pPr>
      <w:r>
        <w:tab/>
        <w:t>margin:0px 30px 0px 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w:t>
      </w:r>
    </w:p>
    <w:p w:rsidR="00DC3453" w:rsidRDefault="00DC3453" w:rsidP="00DC3453">
      <w:pPr>
        <w:pStyle w:val="NoSpacing"/>
      </w:pPr>
      <w:r>
        <w:tab/>
        <w:t>float:left;</w:t>
      </w:r>
    </w:p>
    <w:p w:rsidR="00DC3453" w:rsidRDefault="00DC3453" w:rsidP="00DC3453">
      <w:pPr>
        <w:pStyle w:val="NoSpacing"/>
      </w:pPr>
      <w:r>
        <w:tab/>
        <w:t>width:249px;</w:t>
      </w:r>
    </w:p>
    <w:p w:rsidR="00DC3453" w:rsidRDefault="00DC3453" w:rsidP="00DC3453">
      <w:pPr>
        <w:pStyle w:val="NoSpacing"/>
      </w:pPr>
      <w:r>
        <w:tab/>
        <w:t>margin:14px 0px 40px 0px;</w:t>
      </w:r>
    </w:p>
    <w:p w:rsidR="00DC3453" w:rsidRDefault="00DC3453" w:rsidP="00DC3453">
      <w:pPr>
        <w:pStyle w:val="NoSpacing"/>
      </w:pPr>
      <w:r>
        <w:tab/>
        <w:t>padding:0px;</w:t>
      </w:r>
    </w:p>
    <w:p w:rsidR="00DC3453" w:rsidRDefault="00DC3453" w:rsidP="00DC3453">
      <w:pPr>
        <w:pStyle w:val="NoSpacing"/>
      </w:pPr>
      <w:r>
        <w:tab/>
        <w:t>list-style-type:none;</w:t>
      </w:r>
    </w:p>
    <w:p w:rsidR="00DC3453" w:rsidRDefault="00DC3453" w:rsidP="00DC3453">
      <w:pPr>
        <w:pStyle w:val="NoSpacing"/>
      </w:pPr>
      <w:r>
        <w:tab/>
        <w:t>border-top:1px solid #555651;</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li {</w:t>
      </w:r>
    </w:p>
    <w:p w:rsidR="00DC3453" w:rsidRDefault="00DC3453" w:rsidP="00DC3453">
      <w:pPr>
        <w:pStyle w:val="NoSpacing"/>
      </w:pPr>
      <w:r>
        <w:tab/>
        <w:t>float:left;</w:t>
      </w:r>
    </w:p>
    <w:p w:rsidR="00DC3453" w:rsidRDefault="00DC3453" w:rsidP="00DC3453">
      <w:pPr>
        <w:pStyle w:val="NoSpacing"/>
      </w:pPr>
      <w:r>
        <w:tab/>
        <w:t>width:249px;</w:t>
      </w:r>
    </w:p>
    <w:p w:rsidR="00DC3453" w:rsidRDefault="00DC3453" w:rsidP="00DC3453">
      <w:pPr>
        <w:pStyle w:val="NoSpacing"/>
      </w:pPr>
      <w:r>
        <w:tab/>
        <w:t>height:24px;</w:t>
      </w:r>
    </w:p>
    <w:p w:rsidR="00DC3453" w:rsidRDefault="00DC3453" w:rsidP="00DC3453">
      <w:pPr>
        <w:pStyle w:val="NoSpacing"/>
      </w:pPr>
      <w:r>
        <w:tab/>
        <w:t>background-image:url('../img/subnavi-button.jpg');</w:t>
      </w:r>
    </w:p>
    <w:p w:rsidR="00DC3453" w:rsidRDefault="00DC3453" w:rsidP="00DC3453">
      <w:pPr>
        <w:pStyle w:val="NoSpacing"/>
      </w:pPr>
      <w:r>
        <w:tab/>
        <w:t>background-repeat:repeat-x;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li:hover {</w:t>
      </w:r>
    </w:p>
    <w:p w:rsidR="00DC3453" w:rsidRDefault="00DC3453" w:rsidP="00DC3453">
      <w:pPr>
        <w:pStyle w:val="NoSpacing"/>
      </w:pPr>
      <w:r>
        <w:tab/>
        <w:t>float:left;</w:t>
      </w:r>
    </w:p>
    <w:p w:rsidR="00DC3453" w:rsidRDefault="00DC3453" w:rsidP="00DC3453">
      <w:pPr>
        <w:pStyle w:val="NoSpacing"/>
      </w:pPr>
      <w:r>
        <w:tab/>
        <w:t>width:249px;</w:t>
      </w:r>
    </w:p>
    <w:p w:rsidR="00DC3453" w:rsidRDefault="00DC3453" w:rsidP="00DC3453">
      <w:pPr>
        <w:pStyle w:val="NoSpacing"/>
      </w:pPr>
      <w:r>
        <w:tab/>
        <w:t>height:24px;</w:t>
      </w:r>
    </w:p>
    <w:p w:rsidR="00DC3453" w:rsidRDefault="00DC3453" w:rsidP="00DC3453">
      <w:pPr>
        <w:pStyle w:val="NoSpacing"/>
      </w:pPr>
      <w:r>
        <w:lastRenderedPageBreak/>
        <w:tab/>
        <w:t>background-image:url('../img/subnavi-button-active.jpg');</w:t>
      </w:r>
    </w:p>
    <w:p w:rsidR="00DC3453" w:rsidRDefault="00DC3453" w:rsidP="00DC3453">
      <w:pPr>
        <w:pStyle w:val="NoSpacing"/>
      </w:pPr>
      <w:r>
        <w:tab/>
        <w:t>background-repeat:repeat-x;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li.active {</w:t>
      </w:r>
    </w:p>
    <w:p w:rsidR="00DC3453" w:rsidRDefault="00DC3453" w:rsidP="00DC3453">
      <w:pPr>
        <w:pStyle w:val="NoSpacing"/>
      </w:pPr>
      <w:r>
        <w:tab/>
        <w:t>float:left;</w:t>
      </w:r>
    </w:p>
    <w:p w:rsidR="00DC3453" w:rsidRDefault="00DC3453" w:rsidP="00DC3453">
      <w:pPr>
        <w:pStyle w:val="NoSpacing"/>
      </w:pPr>
      <w:r>
        <w:tab/>
        <w:t>width:249px;</w:t>
      </w:r>
    </w:p>
    <w:p w:rsidR="00DC3453" w:rsidRDefault="00DC3453" w:rsidP="00DC3453">
      <w:pPr>
        <w:pStyle w:val="NoSpacing"/>
      </w:pPr>
      <w:r>
        <w:tab/>
        <w:t>height:24px;</w:t>
      </w:r>
    </w:p>
    <w:p w:rsidR="00DC3453" w:rsidRDefault="00DC3453" w:rsidP="00DC3453">
      <w:pPr>
        <w:pStyle w:val="NoSpacing"/>
      </w:pPr>
      <w:r>
        <w:tab/>
        <w:t>background-image:url('../img/subnavi-button-active.jpg');</w:t>
      </w:r>
    </w:p>
    <w:p w:rsidR="00DC3453" w:rsidRDefault="00DC3453" w:rsidP="00DC3453">
      <w:pPr>
        <w:pStyle w:val="NoSpacing"/>
      </w:pPr>
      <w:r>
        <w:tab/>
        <w:t>background-repeat:repeat-x;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li a {</w:t>
      </w:r>
    </w:p>
    <w:p w:rsidR="00DC3453" w:rsidRDefault="00DC3453" w:rsidP="00DC3453">
      <w:pPr>
        <w:pStyle w:val="NoSpacing"/>
      </w:pPr>
      <w:r>
        <w:tab/>
        <w:t>display:block;</w:t>
      </w:r>
    </w:p>
    <w:p w:rsidR="00DC3453" w:rsidRDefault="00DC3453" w:rsidP="00DC3453">
      <w:pPr>
        <w:pStyle w:val="NoSpacing"/>
      </w:pPr>
      <w:r>
        <w:tab/>
        <w:t>line-height:24px;</w:t>
      </w:r>
    </w:p>
    <w:p w:rsidR="00DC3453" w:rsidRDefault="00DC3453" w:rsidP="00DC3453">
      <w:pPr>
        <w:pStyle w:val="NoSpacing"/>
      </w:pPr>
      <w:r>
        <w:tab/>
        <w:t>color:#fff;</w:t>
      </w:r>
    </w:p>
    <w:p w:rsidR="00DC3453" w:rsidRDefault="00DC3453" w:rsidP="00DC3453">
      <w:pPr>
        <w:pStyle w:val="NoSpacing"/>
      </w:pPr>
      <w:r>
        <w:tab/>
        <w:t>text-decoration:none;</w:t>
      </w:r>
    </w:p>
    <w:p w:rsidR="00DC3453" w:rsidRDefault="00DC3453" w:rsidP="00DC3453">
      <w:pPr>
        <w:pStyle w:val="NoSpacing"/>
      </w:pPr>
      <w:r>
        <w:tab/>
        <w:t>padding-left:20px;</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#subnavi li a:hover {</w:t>
      </w:r>
    </w:p>
    <w:p w:rsidR="00DC3453" w:rsidRDefault="00DC3453" w:rsidP="00DC3453">
      <w:pPr>
        <w:pStyle w:val="NoSpacing"/>
      </w:pPr>
      <w:r>
        <w:tab/>
        <w:t>display:block;</w:t>
      </w:r>
    </w:p>
    <w:p w:rsidR="00DC3453" w:rsidRDefault="00DC3453" w:rsidP="00DC3453">
      <w:pPr>
        <w:pStyle w:val="NoSpacing"/>
      </w:pPr>
      <w:r>
        <w:tab/>
        <w:t>line-height:24px;</w:t>
      </w:r>
    </w:p>
    <w:p w:rsidR="00DC3453" w:rsidRDefault="00DC3453" w:rsidP="00DC3453">
      <w:pPr>
        <w:pStyle w:val="NoSpacing"/>
      </w:pPr>
      <w:r>
        <w:tab/>
        <w:t>color:#fff;</w:t>
      </w:r>
    </w:p>
    <w:p w:rsidR="00DC3453" w:rsidRDefault="00DC3453" w:rsidP="00DC3453">
      <w:pPr>
        <w:pStyle w:val="NoSpacing"/>
      </w:pPr>
      <w:r>
        <w:tab/>
        <w:t>text-decoration:none;</w:t>
      </w:r>
    </w:p>
    <w:p w:rsidR="00DC3453" w:rsidRDefault="00DC3453" w:rsidP="00DC3453">
      <w:pPr>
        <w:pStyle w:val="NoSpacing"/>
      </w:pPr>
      <w:r>
        <w:tab/>
        <w:t>padding-left:20px;</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img.right {</w:t>
      </w:r>
    </w:p>
    <w:p w:rsidR="00DC3453" w:rsidRDefault="00DC3453" w:rsidP="00DC3453">
      <w:pPr>
        <w:pStyle w:val="NoSpacing"/>
      </w:pPr>
      <w:r>
        <w:tab/>
        <w:t>float:right;</w:t>
      </w:r>
    </w:p>
    <w:p w:rsidR="00DC3453" w:rsidRDefault="00DC3453" w:rsidP="00DC3453">
      <w:pPr>
        <w:pStyle w:val="NoSpacing"/>
      </w:pPr>
      <w:r>
        <w:tab/>
        <w:t>border:1px solid #CCC;</w:t>
      </w:r>
    </w:p>
    <w:p w:rsidR="00DC3453" w:rsidRDefault="00DC3453" w:rsidP="00DC3453">
      <w:pPr>
        <w:pStyle w:val="NoSpacing"/>
      </w:pPr>
      <w:r>
        <w:tab/>
        <w:t>padding:1px;</w:t>
      </w:r>
    </w:p>
    <w:p w:rsidR="00DC3453" w:rsidRDefault="00DC3453" w:rsidP="00DC3453">
      <w:pPr>
        <w:pStyle w:val="NoSpacing"/>
      </w:pPr>
      <w:r>
        <w:tab/>
        <w:t>margin:0px 0px 5px 10px;</w:t>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ul.list {</w:t>
      </w:r>
    </w:p>
    <w:p w:rsidR="00DC3453" w:rsidRDefault="00DC3453" w:rsidP="00DC3453">
      <w:pPr>
        <w:pStyle w:val="NoSpacing"/>
      </w:pPr>
      <w:r>
        <w:tab/>
        <w:t>list-style-type:square;</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#footer {</w:t>
      </w:r>
    </w:p>
    <w:p w:rsidR="00DC3453" w:rsidRDefault="00DC3453" w:rsidP="00DC3453">
      <w:pPr>
        <w:pStyle w:val="NoSpacing"/>
      </w:pPr>
      <w:r>
        <w:tab/>
        <w:t>float:left;</w:t>
      </w:r>
    </w:p>
    <w:p w:rsidR="00DC3453" w:rsidRDefault="00DC3453" w:rsidP="00DC3453">
      <w:pPr>
        <w:pStyle w:val="NoSpacing"/>
      </w:pPr>
      <w:r>
        <w:tab/>
        <w:t>width:960px;</w:t>
      </w:r>
    </w:p>
    <w:p w:rsidR="00DC3453" w:rsidRDefault="00DC3453" w:rsidP="00DC3453">
      <w:pPr>
        <w:pStyle w:val="NoSpacing"/>
      </w:pPr>
      <w:r>
        <w:tab/>
        <w:t>padding:0px 20px 0px 20px;</w:t>
      </w:r>
    </w:p>
    <w:p w:rsidR="00DC3453" w:rsidRDefault="00DC3453" w:rsidP="00DC3453">
      <w:pPr>
        <w:pStyle w:val="NoSpacing"/>
      </w:pPr>
      <w:r>
        <w:tab/>
        <w:t>height:80px;</w:t>
      </w:r>
    </w:p>
    <w:p w:rsidR="00DC3453" w:rsidRDefault="00DC3453" w:rsidP="00DC3453">
      <w:pPr>
        <w:pStyle w:val="NoSpacing"/>
      </w:pPr>
      <w:r>
        <w:tab/>
        <w:t>color:#7b7b7b;</w:t>
      </w:r>
    </w:p>
    <w:p w:rsidR="00DC3453" w:rsidRDefault="00DC3453" w:rsidP="00DC3453">
      <w:pPr>
        <w:pStyle w:val="NoSpacing"/>
      </w:pPr>
      <w:r>
        <w:tab/>
        <w:t>font-size:11px;</w:t>
      </w:r>
      <w:r>
        <w:tab/>
      </w:r>
    </w:p>
    <w:p w:rsidR="00DC3453" w:rsidRDefault="00DC3453" w:rsidP="00DC3453">
      <w:pPr>
        <w:pStyle w:val="NoSpacing"/>
      </w:pPr>
      <w:r>
        <w:t>}</w:t>
      </w:r>
    </w:p>
    <w:p w:rsidR="00DC3453" w:rsidRDefault="00DC3453" w:rsidP="00DC3453">
      <w:pPr>
        <w:pStyle w:val="NoSpacing"/>
      </w:pPr>
    </w:p>
    <w:p w:rsidR="00DC3453" w:rsidRDefault="00DC3453" w:rsidP="00DC3453">
      <w:pPr>
        <w:pStyle w:val="NoSpacing"/>
      </w:pPr>
      <w:r>
        <w:t>#footer a {</w:t>
      </w:r>
    </w:p>
    <w:p w:rsidR="00DC3453" w:rsidRDefault="00DC3453" w:rsidP="00DC3453">
      <w:pPr>
        <w:pStyle w:val="NoSpacing"/>
      </w:pPr>
      <w:r>
        <w:tab/>
        <w:t>color:#4f4f4f;</w:t>
      </w:r>
    </w:p>
    <w:p w:rsidR="00DC3453" w:rsidRDefault="00DC3453" w:rsidP="00DC3453">
      <w:pPr>
        <w:pStyle w:val="NoSpacing"/>
      </w:pPr>
      <w:r>
        <w:t>}</w:t>
      </w:r>
    </w:p>
    <w:p w:rsidR="00DC3453" w:rsidRDefault="00DC3453" w:rsidP="00DC3453">
      <w:pPr>
        <w:pStyle w:val="NoSpacing"/>
      </w:pPr>
      <w:r>
        <w:t>#form{</w:t>
      </w:r>
    </w:p>
    <w:p w:rsidR="00DC3453" w:rsidRDefault="00DC3453" w:rsidP="00DC3453">
      <w:pPr>
        <w:pStyle w:val="NoSpacing"/>
      </w:pPr>
      <w:r>
        <w:tab/>
        <w:t>margin:5px 0 30px 0;</w:t>
      </w:r>
    </w:p>
    <w:p w:rsidR="00DC3453" w:rsidRDefault="00DC3453" w:rsidP="00DC3453">
      <w:pPr>
        <w:pStyle w:val="NoSpacing"/>
      </w:pPr>
      <w:r>
        <w:t>}</w:t>
      </w:r>
    </w:p>
    <w:p w:rsidR="00DC3453" w:rsidRDefault="00DC3453" w:rsidP="00DC3453">
      <w:pPr>
        <w:pStyle w:val="NoSpacing"/>
      </w:pPr>
      <w:r>
        <w:t>div.img</w:t>
      </w:r>
    </w:p>
    <w:p w:rsidR="00DC3453" w:rsidRDefault="00DC3453" w:rsidP="00DC3453">
      <w:pPr>
        <w:pStyle w:val="NoSpacing"/>
      </w:pPr>
      <w:r>
        <w:t xml:space="preserve">  {</w:t>
      </w:r>
    </w:p>
    <w:p w:rsidR="00DC3453" w:rsidRDefault="00DC3453" w:rsidP="00DC3453">
      <w:pPr>
        <w:pStyle w:val="NoSpacing"/>
      </w:pPr>
      <w:r>
        <w:t xml:space="preserve">  margin:2px;</w:t>
      </w:r>
    </w:p>
    <w:p w:rsidR="00DC3453" w:rsidRDefault="00DC3453" w:rsidP="00DC3453">
      <w:pPr>
        <w:pStyle w:val="NoSpacing"/>
      </w:pPr>
      <w:r>
        <w:t xml:space="preserve">  height:auto;</w:t>
      </w:r>
    </w:p>
    <w:p w:rsidR="00DC3453" w:rsidRDefault="00DC3453" w:rsidP="00DC3453">
      <w:pPr>
        <w:pStyle w:val="NoSpacing"/>
      </w:pPr>
      <w:r>
        <w:t xml:space="preserve">  width:auto;</w:t>
      </w:r>
    </w:p>
    <w:p w:rsidR="00DC3453" w:rsidRDefault="00DC3453" w:rsidP="00DC3453">
      <w:pPr>
        <w:pStyle w:val="NoSpacing"/>
      </w:pPr>
      <w:r>
        <w:t xml:space="preserve">  float:left;</w:t>
      </w:r>
    </w:p>
    <w:p w:rsidR="00DC3453" w:rsidRDefault="00DC3453" w:rsidP="00DC3453">
      <w:pPr>
        <w:pStyle w:val="NoSpacing"/>
      </w:pPr>
      <w:r>
        <w:t xml:space="preserve">  text-align:center;</w:t>
      </w:r>
    </w:p>
    <w:p w:rsidR="00DC3453" w:rsidRDefault="00DC3453" w:rsidP="00DC3453">
      <w:pPr>
        <w:pStyle w:val="NoSpacing"/>
      </w:pPr>
      <w:r>
        <w:t xml:space="preserve">  }</w:t>
      </w:r>
    </w:p>
    <w:p w:rsidR="00DC3453" w:rsidRDefault="00DC3453" w:rsidP="00DC3453">
      <w:pPr>
        <w:pStyle w:val="NoSpacing"/>
      </w:pPr>
      <w:r>
        <w:t>div.img img</w:t>
      </w:r>
    </w:p>
    <w:p w:rsidR="00DC3453" w:rsidRDefault="00DC3453" w:rsidP="00DC3453">
      <w:pPr>
        <w:pStyle w:val="NoSpacing"/>
      </w:pPr>
      <w:r>
        <w:t xml:space="preserve">  {</w:t>
      </w:r>
    </w:p>
    <w:p w:rsidR="00DC3453" w:rsidRDefault="00DC3453" w:rsidP="00DC3453">
      <w:pPr>
        <w:pStyle w:val="NoSpacing"/>
      </w:pPr>
      <w:r>
        <w:t xml:space="preserve">  display:inline;</w:t>
      </w:r>
    </w:p>
    <w:p w:rsidR="00DC3453" w:rsidRDefault="00DC3453" w:rsidP="00DC3453">
      <w:pPr>
        <w:pStyle w:val="NoSpacing"/>
      </w:pPr>
      <w:r>
        <w:lastRenderedPageBreak/>
        <w:t xml:space="preserve">  margin:3px;</w:t>
      </w:r>
    </w:p>
    <w:p w:rsidR="00DC3453" w:rsidRDefault="00DC3453" w:rsidP="00DC3453">
      <w:pPr>
        <w:pStyle w:val="NoSpacing"/>
      </w:pPr>
      <w:r>
        <w:t xml:space="preserve">  border:1px solid #ffffff;</w:t>
      </w:r>
    </w:p>
    <w:p w:rsidR="00DC3453" w:rsidRDefault="00DC3453" w:rsidP="00DC3453">
      <w:pPr>
        <w:pStyle w:val="NoSpacing"/>
      </w:pPr>
      <w:r>
        <w:t xml:space="preserve">  width:100px;</w:t>
      </w:r>
    </w:p>
    <w:p w:rsidR="00DC3453" w:rsidRDefault="00DC3453" w:rsidP="00DC3453">
      <w:pPr>
        <w:pStyle w:val="NoSpacing"/>
      </w:pPr>
      <w:r>
        <w:t xml:space="preserve">  height:100px;</w:t>
      </w:r>
    </w:p>
    <w:p w:rsidR="00DC3453" w:rsidRDefault="00DC3453" w:rsidP="00DC3453">
      <w:pPr>
        <w:pStyle w:val="NoSpacing"/>
      </w:pPr>
      <w:r>
        <w:t xml:space="preserve">  }</w:t>
      </w:r>
    </w:p>
    <w:p w:rsidR="00DC3453" w:rsidRDefault="00DC3453" w:rsidP="00DC3453">
      <w:pPr>
        <w:pStyle w:val="NoSpacing"/>
      </w:pPr>
      <w:r>
        <w:t>div.img a:hover img</w:t>
      </w:r>
    </w:p>
    <w:p w:rsidR="00DC3453" w:rsidRDefault="00DC3453" w:rsidP="00DC3453">
      <w:pPr>
        <w:pStyle w:val="NoSpacing"/>
      </w:pPr>
      <w:r>
        <w:t xml:space="preserve">  {</w:t>
      </w:r>
    </w:p>
    <w:p w:rsidR="00DC3453" w:rsidRDefault="00DC3453" w:rsidP="00DC3453">
      <w:pPr>
        <w:pStyle w:val="NoSpacing"/>
      </w:pPr>
      <w:r>
        <w:t xml:space="preserve">  border:1px solid #0000ff;</w:t>
      </w:r>
    </w:p>
    <w:p w:rsidR="00DC3453" w:rsidRDefault="00DC3453" w:rsidP="00DC3453">
      <w:pPr>
        <w:pStyle w:val="NoSpacing"/>
      </w:pPr>
      <w:r>
        <w:t xml:space="preserve">  }</w:t>
      </w:r>
    </w:p>
    <w:p w:rsidR="00DC3453" w:rsidRDefault="00DC3453" w:rsidP="00DC3453">
      <w:pPr>
        <w:pStyle w:val="NoSpacing"/>
      </w:pPr>
      <w:r>
        <w:t>div.desc</w:t>
      </w:r>
    </w:p>
    <w:p w:rsidR="00DC3453" w:rsidRDefault="00DC3453" w:rsidP="00DC3453">
      <w:pPr>
        <w:pStyle w:val="NoSpacing"/>
      </w:pPr>
      <w:r>
        <w:t xml:space="preserve">  {</w:t>
      </w:r>
    </w:p>
    <w:p w:rsidR="00DC3453" w:rsidRDefault="00DC3453" w:rsidP="00DC3453">
      <w:pPr>
        <w:pStyle w:val="NoSpacing"/>
      </w:pPr>
      <w:r>
        <w:t xml:space="preserve">  text-align:center;</w:t>
      </w:r>
    </w:p>
    <w:p w:rsidR="00DC3453" w:rsidRDefault="00DC3453" w:rsidP="00DC3453">
      <w:pPr>
        <w:pStyle w:val="NoSpacing"/>
      </w:pPr>
      <w:r>
        <w:t xml:space="preserve">  font-weight:normal;</w:t>
      </w:r>
    </w:p>
    <w:p w:rsidR="00DC3453" w:rsidRDefault="00DC3453" w:rsidP="00DC3453">
      <w:pPr>
        <w:pStyle w:val="NoSpacing"/>
      </w:pPr>
      <w:r>
        <w:t xml:space="preserve">  width:120px;</w:t>
      </w:r>
    </w:p>
    <w:p w:rsidR="00DC3453" w:rsidRDefault="00DC3453" w:rsidP="00DC3453">
      <w:pPr>
        <w:pStyle w:val="NoSpacing"/>
      </w:pPr>
      <w:r>
        <w:t xml:space="preserve">  margin:2px;</w:t>
      </w:r>
    </w:p>
    <w:p w:rsidR="00DC3453" w:rsidRDefault="00DC3453" w:rsidP="00DC3453">
      <w:pPr>
        <w:pStyle w:val="NoSpacing"/>
      </w:pPr>
      <w:r>
        <w:t xml:space="preserve">  }</w:t>
      </w:r>
    </w:p>
    <w:p w:rsidR="00DC3453" w:rsidRDefault="00DC3453" w:rsidP="00DC3453">
      <w:pPr>
        <w:pStyle w:val="NoSpacing"/>
      </w:pPr>
      <w:r>
        <w:t xml:space="preserve">  #ja_body{</w:t>
      </w:r>
    </w:p>
    <w:p w:rsidR="00DC3453" w:rsidRDefault="00DC3453" w:rsidP="00DC3453">
      <w:pPr>
        <w:pStyle w:val="NoSpacing"/>
      </w:pPr>
      <w:r>
        <w:t>background:none;</w:t>
      </w:r>
    </w:p>
    <w:p w:rsidR="00DC3453" w:rsidRDefault="00DC3453" w:rsidP="00DC3453">
      <w:pPr>
        <w:pStyle w:val="NoSpacing"/>
      </w:pPr>
      <w:r>
        <w:t>background-color:#232019;</w:t>
      </w:r>
    </w:p>
    <w:p w:rsidR="00DC3453" w:rsidRDefault="00DC3453" w:rsidP="00DC3453">
      <w:pPr>
        <w:pStyle w:val="NoSpacing"/>
      </w:pPr>
      <w:r>
        <w:t>}</w:t>
      </w:r>
    </w:p>
    <w:p w:rsidR="00DC3453" w:rsidRDefault="00DC3453" w:rsidP="00DC3453">
      <w:pPr>
        <w:pStyle w:val="NoSpacing"/>
      </w:pPr>
      <w:r>
        <w:t>#ja_container{</w:t>
      </w:r>
    </w:p>
    <w:p w:rsidR="00DC3453" w:rsidRDefault="00DC3453" w:rsidP="00DC3453">
      <w:pPr>
        <w:pStyle w:val="NoSpacing"/>
      </w:pPr>
      <w:r>
        <w:t>margin:7% auto;</w:t>
      </w:r>
    </w:p>
    <w:p w:rsidR="00DC3453" w:rsidRDefault="00DC3453" w:rsidP="00DC3453">
      <w:pPr>
        <w:pStyle w:val="NoSpacing"/>
      </w:pPr>
      <w:r>
        <w:t>width:1200px;</w:t>
      </w:r>
    </w:p>
    <w:p w:rsidR="00DC3453" w:rsidRDefault="00DC3453" w:rsidP="00DC3453">
      <w:pPr>
        <w:pStyle w:val="NoSpacing"/>
      </w:pPr>
      <w:r>
        <w:t>background:url('img/ja.jpg') no-repeat;</w:t>
      </w:r>
    </w:p>
    <w:p w:rsidR="00DC3453" w:rsidRDefault="00DC3453" w:rsidP="00DC3453">
      <w:pPr>
        <w:pStyle w:val="NoSpacing"/>
      </w:pPr>
      <w:r>
        <w:t>background-size:48%;</w:t>
      </w:r>
    </w:p>
    <w:p w:rsidR="00DC3453" w:rsidRDefault="00DC3453" w:rsidP="00DC3453">
      <w:pPr>
        <w:pStyle w:val="NoSpacing"/>
      </w:pPr>
      <w:r>
        <w:t>text-align:justify;</w:t>
      </w:r>
    </w:p>
    <w:p w:rsidR="00DC3453" w:rsidRDefault="00DC3453" w:rsidP="00DC3453">
      <w:pPr>
        <w:pStyle w:val="NoSpacing"/>
      </w:pPr>
      <w:r>
        <w:t>border-radius:10px;</w:t>
      </w:r>
    </w:p>
    <w:p w:rsidR="00DC3453" w:rsidRDefault="00DC3453" w:rsidP="00DC3453">
      <w:pPr>
        <w:pStyle w:val="NoSpacing"/>
      </w:pPr>
    </w:p>
    <w:p w:rsidR="00DC3453" w:rsidRDefault="00DC3453" w:rsidP="00DC3453">
      <w:pPr>
        <w:pStyle w:val="NoSpacing"/>
      </w:pPr>
      <w:r>
        <w:t>}</w:t>
      </w:r>
    </w:p>
    <w:p w:rsidR="00DC3453" w:rsidRDefault="00DC3453" w:rsidP="00DC3453">
      <w:pPr>
        <w:pStyle w:val="NoSpacing"/>
      </w:pPr>
      <w:r>
        <w:t>#ja_levi{</w:t>
      </w:r>
    </w:p>
    <w:p w:rsidR="00DC3453" w:rsidRDefault="00DC3453" w:rsidP="00DC3453">
      <w:pPr>
        <w:pStyle w:val="NoSpacing"/>
      </w:pPr>
      <w:r>
        <w:t>margin:0 0 0 48%;</w:t>
      </w:r>
    </w:p>
    <w:p w:rsidR="00DC3453" w:rsidRDefault="00DC3453" w:rsidP="00DC3453">
      <w:pPr>
        <w:pStyle w:val="NoSpacing"/>
      </w:pPr>
      <w:r>
        <w:t>width:50%;</w:t>
      </w:r>
    </w:p>
    <w:p w:rsidR="00DC3453" w:rsidRDefault="00DC3453" w:rsidP="00DC3453">
      <w:pPr>
        <w:pStyle w:val="NoSpacing"/>
      </w:pPr>
      <w:r>
        <w:t>padding:1%;</w:t>
      </w:r>
    </w:p>
    <w:p w:rsidR="00DC3453" w:rsidRDefault="00DC3453" w:rsidP="00DC3453">
      <w:pPr>
        <w:pStyle w:val="NoSpacing"/>
      </w:pPr>
      <w:r>
        <w:t>color:#fff;</w:t>
      </w:r>
    </w:p>
    <w:p w:rsidR="00DC3453" w:rsidRDefault="00DC3453" w:rsidP="00DC3453">
      <w:pPr>
        <w:pStyle w:val="NoSpacing"/>
      </w:pPr>
      <w:r>
        <w:t>background:url('img/pozadina.png');</w:t>
      </w:r>
    </w:p>
    <w:p w:rsidR="00DC3453" w:rsidRDefault="00DC3453" w:rsidP="00DC3453">
      <w:pPr>
        <w:pStyle w:val="NoSpacing"/>
      </w:pPr>
      <w:r>
        <w:t>background-size:100%;</w:t>
      </w:r>
    </w:p>
    <w:p w:rsidR="00DC3453" w:rsidRDefault="00DC3453" w:rsidP="00DC3453">
      <w:pPr>
        <w:pStyle w:val="NoSpacing"/>
      </w:pPr>
      <w:r>
        <w:t>border-radius:7px;</w:t>
      </w:r>
    </w:p>
    <w:p w:rsidR="00DC3453" w:rsidRDefault="00DC3453" w:rsidP="00DC3453">
      <w:pPr>
        <w:pStyle w:val="NoSpacing"/>
      </w:pPr>
      <w:r>
        <w:t>}</w:t>
      </w:r>
    </w:p>
    <w:p w:rsidR="00DC3453" w:rsidRDefault="00DC3453" w:rsidP="00DC3453">
      <w:pPr>
        <w:pStyle w:val="NoSpacing"/>
      </w:pPr>
      <w:r>
        <w:t>#ja_levi h2{</w:t>
      </w:r>
    </w:p>
    <w:p w:rsidR="00DC3453" w:rsidRDefault="00DC3453" w:rsidP="00DC3453">
      <w:pPr>
        <w:pStyle w:val="NoSpacing"/>
      </w:pPr>
      <w:r>
        <w:t>text-align:center;</w:t>
      </w:r>
    </w:p>
    <w:p w:rsidR="00DC3453" w:rsidRDefault="00DC3453" w:rsidP="00DC3453">
      <w:pPr>
        <w:pStyle w:val="NoSpacing"/>
      </w:pPr>
      <w:r>
        <w:t>}</w:t>
      </w:r>
    </w:p>
    <w:p w:rsidR="00DC3453" w:rsidRDefault="00DC3453" w:rsidP="00DC3453">
      <w:pPr>
        <w:pStyle w:val="NoSpacing"/>
      </w:pPr>
      <w:r>
        <w:t>#ja_levi p{</w:t>
      </w:r>
    </w:p>
    <w:p w:rsidR="00DC3453" w:rsidRDefault="00DC3453" w:rsidP="00DC3453">
      <w:pPr>
        <w:pStyle w:val="NoSpacing"/>
      </w:pPr>
      <w:r>
        <w:t>font-size:1.6em;</w:t>
      </w:r>
    </w:p>
    <w:p w:rsidR="00DC3453" w:rsidRDefault="00DC3453" w:rsidP="00DC3453">
      <w:pPr>
        <w:pStyle w:val="NoSpacing"/>
      </w:pPr>
      <w:r>
        <w:t>}</w:t>
      </w:r>
    </w:p>
    <w:p w:rsidR="00DC3453" w:rsidRDefault="00DC3453" w:rsidP="00DC3453">
      <w:pPr>
        <w:pStyle w:val="NoSpacing"/>
      </w:pPr>
      <w:r>
        <w:t>#ja_slika{</w:t>
      </w:r>
    </w:p>
    <w:p w:rsidR="00DC3453" w:rsidRDefault="00DC3453" w:rsidP="00DC3453">
      <w:pPr>
        <w:pStyle w:val="NoSpacing"/>
      </w:pPr>
      <w:r>
        <w:t>float:left;</w:t>
      </w:r>
    </w:p>
    <w:p w:rsidR="00DC3453" w:rsidRPr="00DC3453" w:rsidRDefault="00DC3453" w:rsidP="00DC3453">
      <w:pPr>
        <w:pStyle w:val="NoSpacing"/>
      </w:pPr>
      <w:r>
        <w:t>}</w:t>
      </w:r>
    </w:p>
    <w:p w:rsidR="00DC3453" w:rsidRDefault="00DC3453" w:rsidP="00DC3453">
      <w:pPr>
        <w:rPr>
          <w:sz w:val="26"/>
          <w:szCs w:val="26"/>
        </w:rPr>
      </w:pPr>
    </w:p>
    <w:p w:rsidR="00DC3453" w:rsidRDefault="00DC3453" w:rsidP="00DC3453">
      <w:pPr>
        <w:rPr>
          <w:sz w:val="26"/>
          <w:szCs w:val="26"/>
        </w:rPr>
      </w:pPr>
      <w:r>
        <w:rPr>
          <w:sz w:val="26"/>
          <w:szCs w:val="26"/>
        </w:rPr>
        <w:t xml:space="preserve"> </w:t>
      </w:r>
    </w:p>
    <w:p w:rsidR="00DC3453" w:rsidRDefault="00DC3453" w:rsidP="00DC3453">
      <w:pPr>
        <w:rPr>
          <w:sz w:val="26"/>
          <w:szCs w:val="26"/>
        </w:rPr>
      </w:pPr>
    </w:p>
    <w:p w:rsidR="008252D2" w:rsidRPr="00DC3453" w:rsidRDefault="008252D2" w:rsidP="00DC3453">
      <w:pPr>
        <w:rPr>
          <w:sz w:val="26"/>
          <w:szCs w:val="26"/>
        </w:rPr>
        <w:sectPr w:rsidR="008252D2" w:rsidRPr="00DC3453">
          <w:pgSz w:w="11900" w:h="16840"/>
          <w:pgMar w:top="1580" w:right="1680" w:bottom="280" w:left="1680" w:header="720" w:footer="720" w:gutter="0"/>
          <w:cols w:space="720"/>
        </w:sectPr>
      </w:pPr>
    </w:p>
    <w:p w:rsidR="00053FF5" w:rsidRPr="00DC3453" w:rsidRDefault="00FE22BD" w:rsidP="00DC3453">
      <w:pPr>
        <w:tabs>
          <w:tab w:val="left" w:pos="1832"/>
        </w:tabs>
        <w:ind w:left="172"/>
        <w:rPr>
          <w:spacing w:val="1"/>
          <w:sz w:val="31"/>
          <w:szCs w:val="31"/>
        </w:rPr>
      </w:pPr>
      <w:r>
        <w:rPr>
          <w:b/>
          <w:sz w:val="32"/>
          <w:szCs w:val="32"/>
        </w:rPr>
        <w:lastRenderedPageBreak/>
        <w:t>3.3 JavaS</w:t>
      </w:r>
      <w:r>
        <w:rPr>
          <w:b/>
          <w:spacing w:val="-2"/>
          <w:sz w:val="32"/>
          <w:szCs w:val="32"/>
        </w:rPr>
        <w:t>c</w:t>
      </w:r>
      <w:r>
        <w:rPr>
          <w:b/>
          <w:spacing w:val="2"/>
          <w:sz w:val="32"/>
          <w:szCs w:val="32"/>
        </w:rPr>
        <w:t>r</w:t>
      </w:r>
      <w:r>
        <w:rPr>
          <w:b/>
          <w:spacing w:val="1"/>
          <w:sz w:val="32"/>
          <w:szCs w:val="32"/>
        </w:rPr>
        <w:t>i</w:t>
      </w:r>
      <w:r>
        <w:rPr>
          <w:b/>
          <w:spacing w:val="-2"/>
          <w:sz w:val="32"/>
          <w:szCs w:val="32"/>
        </w:rPr>
        <w:t>p</w:t>
      </w:r>
      <w:r>
        <w:rPr>
          <w:b/>
          <w:sz w:val="32"/>
          <w:szCs w:val="32"/>
        </w:rPr>
        <w:t>t</w:t>
      </w:r>
      <w:r>
        <w:rPr>
          <w:b/>
          <w:spacing w:val="1"/>
          <w:sz w:val="32"/>
          <w:szCs w:val="32"/>
        </w:rPr>
        <w:t xml:space="preserve"> </w:t>
      </w:r>
      <w:r>
        <w:rPr>
          <w:b/>
          <w:sz w:val="32"/>
          <w:szCs w:val="32"/>
        </w:rPr>
        <w:t>/</w:t>
      </w:r>
      <w:r>
        <w:rPr>
          <w:b/>
          <w:spacing w:val="1"/>
          <w:sz w:val="32"/>
          <w:szCs w:val="32"/>
        </w:rPr>
        <w:t xml:space="preserve"> </w:t>
      </w:r>
      <w:r>
        <w:rPr>
          <w:b/>
          <w:spacing w:val="-1"/>
          <w:sz w:val="32"/>
          <w:szCs w:val="32"/>
        </w:rPr>
        <w:t>j</w:t>
      </w:r>
      <w:r>
        <w:rPr>
          <w:b/>
          <w:spacing w:val="1"/>
          <w:sz w:val="32"/>
          <w:szCs w:val="32"/>
        </w:rPr>
        <w:t>Q</w:t>
      </w:r>
      <w:r>
        <w:rPr>
          <w:b/>
          <w:sz w:val="32"/>
          <w:szCs w:val="32"/>
        </w:rPr>
        <w:t>ue</w:t>
      </w:r>
      <w:r>
        <w:rPr>
          <w:b/>
          <w:spacing w:val="-3"/>
          <w:sz w:val="32"/>
          <w:szCs w:val="32"/>
        </w:rPr>
        <w:t>r</w:t>
      </w:r>
      <w:r>
        <w:rPr>
          <w:b/>
          <w:sz w:val="32"/>
          <w:szCs w:val="32"/>
        </w:rPr>
        <w:t>y</w:t>
      </w:r>
    </w:p>
    <w:p w:rsidR="00053FF5" w:rsidRDefault="00053FF5">
      <w:pPr>
        <w:spacing w:before="1" w:line="120" w:lineRule="exact"/>
        <w:rPr>
          <w:sz w:val="12"/>
          <w:szCs w:val="12"/>
        </w:rPr>
      </w:pPr>
    </w:p>
    <w:p w:rsidR="00053FF5" w:rsidRDefault="00053FF5">
      <w:pPr>
        <w:spacing w:line="200" w:lineRule="exact"/>
      </w:pPr>
    </w:p>
    <w:p w:rsidR="00053FF5" w:rsidRDefault="00FE22BD">
      <w:pPr>
        <w:ind w:left="835" w:right="6052"/>
        <w:jc w:val="center"/>
        <w:rPr>
          <w:sz w:val="28"/>
          <w:szCs w:val="28"/>
        </w:rPr>
      </w:pPr>
      <w:r>
        <w:rPr>
          <w:b/>
          <w:sz w:val="28"/>
          <w:szCs w:val="28"/>
        </w:rPr>
        <w:t xml:space="preserve">3.3.1 </w:t>
      </w:r>
      <w:r w:rsidR="009056FC">
        <w:rPr>
          <w:b/>
          <w:spacing w:val="1"/>
          <w:sz w:val="28"/>
          <w:szCs w:val="28"/>
        </w:rPr>
        <w:t>ajax</w:t>
      </w:r>
      <w:r>
        <w:rPr>
          <w:b/>
          <w:spacing w:val="-1"/>
          <w:sz w:val="28"/>
          <w:szCs w:val="28"/>
        </w:rPr>
        <w:t>.</w:t>
      </w:r>
      <w:r>
        <w:rPr>
          <w:b/>
          <w:spacing w:val="1"/>
          <w:sz w:val="28"/>
          <w:szCs w:val="28"/>
        </w:rPr>
        <w:t>j</w:t>
      </w:r>
      <w:r>
        <w:rPr>
          <w:b/>
          <w:sz w:val="28"/>
          <w:szCs w:val="28"/>
        </w:rPr>
        <w:t>s</w:t>
      </w:r>
    </w:p>
    <w:p w:rsidR="00053FF5" w:rsidRDefault="00053FF5">
      <w:pPr>
        <w:spacing w:before="2" w:line="120" w:lineRule="exact"/>
        <w:rPr>
          <w:sz w:val="12"/>
          <w:szCs w:val="12"/>
        </w:rPr>
      </w:pPr>
    </w:p>
    <w:p w:rsidR="00053FF5" w:rsidRDefault="00053FF5">
      <w:pPr>
        <w:spacing w:line="200" w:lineRule="exact"/>
      </w:pPr>
    </w:p>
    <w:p w:rsidR="00AF651A" w:rsidRPr="00AF651A" w:rsidRDefault="00AF651A" w:rsidP="00AF651A">
      <w:pPr>
        <w:spacing w:line="200" w:lineRule="exact"/>
        <w:rPr>
          <w:sz w:val="16"/>
          <w:szCs w:val="16"/>
        </w:rPr>
      </w:pPr>
      <w:r w:rsidRPr="00AF651A">
        <w:rPr>
          <w:sz w:val="16"/>
          <w:szCs w:val="16"/>
        </w:rPr>
        <w:t>function GetXmlHttpObject()</w:t>
      </w:r>
    </w:p>
    <w:p w:rsidR="00AF651A" w:rsidRPr="00AF651A" w:rsidRDefault="00AF651A" w:rsidP="00AF651A">
      <w:pPr>
        <w:spacing w:line="200" w:lineRule="exact"/>
        <w:rPr>
          <w:sz w:val="16"/>
          <w:szCs w:val="16"/>
        </w:rPr>
      </w:pPr>
      <w:r w:rsidRPr="00AF651A">
        <w:rPr>
          <w:sz w:val="16"/>
          <w:szCs w:val="16"/>
        </w:rPr>
        <w:t>{</w:t>
      </w:r>
    </w:p>
    <w:p w:rsidR="00AF651A" w:rsidRPr="00AF651A" w:rsidRDefault="00AF651A" w:rsidP="00AF651A">
      <w:pPr>
        <w:spacing w:line="200" w:lineRule="exact"/>
        <w:rPr>
          <w:sz w:val="16"/>
          <w:szCs w:val="16"/>
        </w:rPr>
      </w:pPr>
      <w:r w:rsidRPr="00AF651A">
        <w:rPr>
          <w:sz w:val="16"/>
          <w:szCs w:val="16"/>
        </w:rPr>
        <w:tab/>
        <w:t>var xmlHttp = null;</w:t>
      </w:r>
    </w:p>
    <w:p w:rsidR="00AF651A" w:rsidRPr="00AF651A" w:rsidRDefault="00AF651A" w:rsidP="00AF651A">
      <w:pPr>
        <w:spacing w:line="200" w:lineRule="exact"/>
        <w:rPr>
          <w:sz w:val="16"/>
          <w:szCs w:val="16"/>
        </w:rPr>
      </w:pPr>
      <w:r w:rsidRPr="00AF651A">
        <w:rPr>
          <w:sz w:val="16"/>
          <w:szCs w:val="16"/>
        </w:rPr>
        <w:tab/>
        <w:t>try</w:t>
      </w:r>
    </w:p>
    <w:p w:rsidR="00AF651A" w:rsidRPr="00AF651A" w:rsidRDefault="00AF651A" w:rsidP="00AF651A">
      <w:pPr>
        <w:spacing w:line="200" w:lineRule="exact"/>
        <w:rPr>
          <w:sz w:val="16"/>
          <w:szCs w:val="16"/>
        </w:rPr>
      </w:pP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xmlHttp = new XMLHttpRequest();</w:t>
      </w:r>
      <w:r w:rsidRPr="00AF651A">
        <w:rPr>
          <w:sz w:val="16"/>
          <w:szCs w:val="16"/>
        </w:rPr>
        <w:tab/>
      </w:r>
    </w:p>
    <w:p w:rsidR="00AF651A" w:rsidRPr="00AF651A" w:rsidRDefault="00AF651A" w:rsidP="00AF651A">
      <w:pPr>
        <w:spacing w:line="200" w:lineRule="exact"/>
        <w:rPr>
          <w:sz w:val="16"/>
          <w:szCs w:val="16"/>
        </w:rPr>
      </w:pP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t>catch(e)</w:t>
      </w:r>
    </w:p>
    <w:p w:rsidR="00AF651A" w:rsidRPr="00AF651A" w:rsidRDefault="00AF651A" w:rsidP="00AF651A">
      <w:pPr>
        <w:spacing w:line="200" w:lineRule="exact"/>
        <w:rPr>
          <w:sz w:val="16"/>
          <w:szCs w:val="16"/>
        </w:rPr>
      </w:pP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try</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r>
      <w:r w:rsidRPr="00AF651A">
        <w:rPr>
          <w:sz w:val="16"/>
          <w:szCs w:val="16"/>
        </w:rPr>
        <w:tab/>
        <w:t>xmlHttp = new ActiveXObject("Msxml2.XMLHTTP");</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catch(e)</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r>
      <w:r w:rsidRPr="00AF651A">
        <w:rPr>
          <w:sz w:val="16"/>
          <w:szCs w:val="16"/>
        </w:rPr>
        <w:tab/>
        <w:t>xmlHttp = new ActiveXObject("Microsoft.XMLHTTP");</w:t>
      </w:r>
    </w:p>
    <w:p w:rsidR="00AF651A" w:rsidRPr="00AF651A" w:rsidRDefault="00AF651A" w:rsidP="00AF651A">
      <w:pPr>
        <w:spacing w:line="200" w:lineRule="exact"/>
        <w:rPr>
          <w:sz w:val="16"/>
          <w:szCs w:val="16"/>
        </w:rPr>
      </w:pPr>
      <w:r w:rsidRPr="00AF651A">
        <w:rPr>
          <w:sz w:val="16"/>
          <w:szCs w:val="16"/>
        </w:rPr>
        <w:tab/>
      </w: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t>}</w:t>
      </w:r>
    </w:p>
    <w:p w:rsidR="00AF651A" w:rsidRPr="00AF651A" w:rsidRDefault="00AF651A" w:rsidP="00AF651A">
      <w:pPr>
        <w:spacing w:line="200" w:lineRule="exact"/>
        <w:rPr>
          <w:sz w:val="16"/>
          <w:szCs w:val="16"/>
        </w:rPr>
      </w:pPr>
      <w:r w:rsidRPr="00AF651A">
        <w:rPr>
          <w:sz w:val="16"/>
          <w:szCs w:val="16"/>
        </w:rPr>
        <w:tab/>
        <w:t>return xmlHttp;</w:t>
      </w:r>
    </w:p>
    <w:p w:rsidR="00053FF5" w:rsidRDefault="00AF651A" w:rsidP="00AF651A">
      <w:pPr>
        <w:spacing w:line="200" w:lineRule="exact"/>
        <w:rPr>
          <w:sz w:val="16"/>
          <w:szCs w:val="16"/>
        </w:rPr>
      </w:pPr>
      <w:r w:rsidRPr="00AF651A">
        <w:rPr>
          <w:sz w:val="16"/>
          <w:szCs w:val="16"/>
        </w:rPr>
        <w:t>}</w:t>
      </w:r>
    </w:p>
    <w:p w:rsidR="00AF651A" w:rsidRDefault="00AF651A">
      <w:pPr>
        <w:spacing w:line="200" w:lineRule="exact"/>
      </w:pPr>
    </w:p>
    <w:p w:rsidR="00053FF5" w:rsidRDefault="00053FF5">
      <w:pPr>
        <w:spacing w:line="200" w:lineRule="exact"/>
      </w:pPr>
    </w:p>
    <w:p w:rsidR="00053FF5" w:rsidRDefault="00053FF5">
      <w:pPr>
        <w:spacing w:line="200" w:lineRule="exact"/>
      </w:pPr>
    </w:p>
    <w:p w:rsidR="00053FF5" w:rsidRDefault="00053FF5">
      <w:pPr>
        <w:spacing w:before="1" w:line="260" w:lineRule="exact"/>
        <w:rPr>
          <w:sz w:val="26"/>
          <w:szCs w:val="26"/>
        </w:rPr>
      </w:pPr>
    </w:p>
    <w:p w:rsidR="00053FF5" w:rsidRDefault="00FE22BD">
      <w:pPr>
        <w:spacing w:before="24"/>
        <w:ind w:left="876"/>
        <w:rPr>
          <w:sz w:val="28"/>
          <w:szCs w:val="28"/>
        </w:rPr>
      </w:pPr>
      <w:r>
        <w:rPr>
          <w:b/>
          <w:sz w:val="28"/>
          <w:szCs w:val="28"/>
        </w:rPr>
        <w:t xml:space="preserve">3.3.2 </w:t>
      </w:r>
      <w:r w:rsidR="00AF651A">
        <w:rPr>
          <w:b/>
          <w:spacing w:val="2"/>
          <w:sz w:val="28"/>
          <w:szCs w:val="28"/>
        </w:rPr>
        <w:t>telefoni</w:t>
      </w:r>
      <w:r>
        <w:rPr>
          <w:b/>
          <w:spacing w:val="-2"/>
          <w:sz w:val="28"/>
          <w:szCs w:val="28"/>
        </w:rPr>
        <w:t>.</w:t>
      </w:r>
      <w:r>
        <w:rPr>
          <w:b/>
          <w:spacing w:val="1"/>
          <w:sz w:val="28"/>
          <w:szCs w:val="28"/>
        </w:rPr>
        <w:t>j</w:t>
      </w:r>
      <w:r>
        <w:rPr>
          <w:b/>
          <w:sz w:val="28"/>
          <w:szCs w:val="28"/>
        </w:rPr>
        <w:t>s</w:t>
      </w:r>
    </w:p>
    <w:p w:rsidR="00053FF5" w:rsidRDefault="00053FF5">
      <w:pPr>
        <w:spacing w:line="200" w:lineRule="exact"/>
      </w:pPr>
    </w:p>
    <w:p w:rsidR="00053FF5" w:rsidRDefault="00053FF5" w:rsidP="00AF651A">
      <w:pPr>
        <w:pStyle w:val="NoSpacing"/>
      </w:pPr>
    </w:p>
    <w:p w:rsidR="00AF651A" w:rsidRDefault="00AF651A">
      <w:pPr>
        <w:spacing w:before="80"/>
        <w:ind w:left="328"/>
        <w:rPr>
          <w:sz w:val="16"/>
          <w:szCs w:val="16"/>
        </w:rPr>
      </w:pPr>
    </w:p>
    <w:p w:rsidR="00AF651A" w:rsidRPr="00AF651A" w:rsidRDefault="00AF651A" w:rsidP="00AF651A">
      <w:pPr>
        <w:rPr>
          <w:sz w:val="16"/>
          <w:szCs w:val="16"/>
        </w:rPr>
      </w:pPr>
      <w:r w:rsidRPr="00AF651A">
        <w:rPr>
          <w:sz w:val="16"/>
          <w:szCs w:val="16"/>
        </w:rPr>
        <w:t>var xmlHttp = null;</w:t>
      </w:r>
    </w:p>
    <w:p w:rsidR="00AF651A" w:rsidRPr="00AF651A" w:rsidRDefault="00AF651A" w:rsidP="00AF651A">
      <w:pPr>
        <w:rPr>
          <w:sz w:val="16"/>
          <w:szCs w:val="16"/>
        </w:rPr>
      </w:pPr>
      <w:r w:rsidRPr="00AF651A">
        <w:rPr>
          <w:sz w:val="16"/>
          <w:szCs w:val="16"/>
        </w:rPr>
        <w:t>function telefon1(str)</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xmlHttp = GetXmlHttpObject();</w:t>
      </w:r>
    </w:p>
    <w:p w:rsidR="00AF651A" w:rsidRPr="00AF651A" w:rsidRDefault="00AF651A" w:rsidP="00AF651A">
      <w:pPr>
        <w:rPr>
          <w:sz w:val="16"/>
          <w:szCs w:val="16"/>
        </w:rPr>
      </w:pPr>
      <w:r w:rsidRPr="00AF651A">
        <w:rPr>
          <w:sz w:val="16"/>
          <w:szCs w:val="16"/>
        </w:rPr>
        <w:tab/>
        <w:t>var url = "telefon1.php";</w:t>
      </w:r>
    </w:p>
    <w:p w:rsidR="00AF651A" w:rsidRPr="00AF651A" w:rsidRDefault="00AF651A" w:rsidP="00AF651A">
      <w:pPr>
        <w:rPr>
          <w:sz w:val="16"/>
          <w:szCs w:val="16"/>
        </w:rPr>
      </w:pPr>
      <w:r w:rsidRPr="00AF651A">
        <w:rPr>
          <w:sz w:val="16"/>
          <w:szCs w:val="16"/>
        </w:rPr>
        <w:tab/>
        <w:t>url = url+"?text="+str;</w:t>
      </w:r>
    </w:p>
    <w:p w:rsidR="00AF651A" w:rsidRPr="00AF651A" w:rsidRDefault="00AF651A" w:rsidP="00AF651A">
      <w:pPr>
        <w:rPr>
          <w:sz w:val="16"/>
          <w:szCs w:val="16"/>
        </w:rPr>
      </w:pPr>
      <w:r w:rsidRPr="00AF651A">
        <w:rPr>
          <w:sz w:val="16"/>
          <w:szCs w:val="16"/>
        </w:rPr>
        <w:tab/>
        <w:t>xmlHttp.onreadystatechange = listaTelefona;</w:t>
      </w:r>
    </w:p>
    <w:p w:rsidR="00AF651A" w:rsidRPr="00AF651A" w:rsidRDefault="00AF651A" w:rsidP="00AF651A">
      <w:pPr>
        <w:rPr>
          <w:sz w:val="16"/>
          <w:szCs w:val="16"/>
        </w:rPr>
      </w:pPr>
      <w:r w:rsidRPr="00AF651A">
        <w:rPr>
          <w:sz w:val="16"/>
          <w:szCs w:val="16"/>
        </w:rPr>
        <w:tab/>
        <w:t>xmlHttp.open("GET",url,true);</w:t>
      </w:r>
    </w:p>
    <w:p w:rsidR="00AF651A" w:rsidRPr="00AF651A" w:rsidRDefault="00AF651A" w:rsidP="00AF651A">
      <w:pPr>
        <w:rPr>
          <w:sz w:val="16"/>
          <w:szCs w:val="16"/>
        </w:rPr>
      </w:pPr>
      <w:r w:rsidRPr="00AF651A">
        <w:rPr>
          <w:sz w:val="16"/>
          <w:szCs w:val="16"/>
        </w:rPr>
        <w:tab/>
        <w:t>xmlHttp.send(null);</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function telefon2(str)</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xmlHttp = GetXmlHttpObject();</w:t>
      </w:r>
    </w:p>
    <w:p w:rsidR="00AF651A" w:rsidRPr="00AF651A" w:rsidRDefault="00AF651A" w:rsidP="00AF651A">
      <w:pPr>
        <w:rPr>
          <w:sz w:val="16"/>
          <w:szCs w:val="16"/>
        </w:rPr>
      </w:pPr>
      <w:r w:rsidRPr="00AF651A">
        <w:rPr>
          <w:sz w:val="16"/>
          <w:szCs w:val="16"/>
        </w:rPr>
        <w:tab/>
        <w:t>var url = "telefon2.php";</w:t>
      </w:r>
    </w:p>
    <w:p w:rsidR="00AF651A" w:rsidRPr="00AF651A" w:rsidRDefault="00AF651A" w:rsidP="00AF651A">
      <w:pPr>
        <w:rPr>
          <w:sz w:val="16"/>
          <w:szCs w:val="16"/>
        </w:rPr>
      </w:pPr>
      <w:r w:rsidRPr="00AF651A">
        <w:rPr>
          <w:sz w:val="16"/>
          <w:szCs w:val="16"/>
        </w:rPr>
        <w:tab/>
        <w:t>url = url+"?text="+str;</w:t>
      </w:r>
    </w:p>
    <w:p w:rsidR="00AF651A" w:rsidRPr="00AF651A" w:rsidRDefault="00AF651A" w:rsidP="00AF651A">
      <w:pPr>
        <w:rPr>
          <w:sz w:val="16"/>
          <w:szCs w:val="16"/>
        </w:rPr>
      </w:pPr>
      <w:r w:rsidRPr="00AF651A">
        <w:rPr>
          <w:sz w:val="16"/>
          <w:szCs w:val="16"/>
        </w:rPr>
        <w:tab/>
        <w:t>xmlHttp.onreadystatechange = listaTelefona;</w:t>
      </w:r>
    </w:p>
    <w:p w:rsidR="00AF651A" w:rsidRPr="00AF651A" w:rsidRDefault="00AF651A" w:rsidP="00AF651A">
      <w:pPr>
        <w:rPr>
          <w:sz w:val="16"/>
          <w:szCs w:val="16"/>
        </w:rPr>
      </w:pPr>
      <w:r w:rsidRPr="00AF651A">
        <w:rPr>
          <w:sz w:val="16"/>
          <w:szCs w:val="16"/>
        </w:rPr>
        <w:tab/>
        <w:t>xmlHttp.open("GET",url,true);</w:t>
      </w:r>
    </w:p>
    <w:p w:rsidR="00AF651A" w:rsidRPr="00AF651A" w:rsidRDefault="00AF651A" w:rsidP="00AF651A">
      <w:pPr>
        <w:rPr>
          <w:sz w:val="16"/>
          <w:szCs w:val="16"/>
        </w:rPr>
      </w:pPr>
      <w:r w:rsidRPr="00AF651A">
        <w:rPr>
          <w:sz w:val="16"/>
          <w:szCs w:val="16"/>
        </w:rPr>
        <w:tab/>
        <w:t>xmlHttp.send(null);</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function telefon3(str)</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xmlHttp = GetXmlHttpObject();</w:t>
      </w:r>
    </w:p>
    <w:p w:rsidR="00AF651A" w:rsidRPr="00AF651A" w:rsidRDefault="00AF651A" w:rsidP="00AF651A">
      <w:pPr>
        <w:rPr>
          <w:sz w:val="16"/>
          <w:szCs w:val="16"/>
        </w:rPr>
      </w:pPr>
      <w:r w:rsidRPr="00AF651A">
        <w:rPr>
          <w:sz w:val="16"/>
          <w:szCs w:val="16"/>
        </w:rPr>
        <w:tab/>
        <w:t>var url = "telefon3.php";</w:t>
      </w:r>
    </w:p>
    <w:p w:rsidR="00AF651A" w:rsidRPr="00AF651A" w:rsidRDefault="00AF651A" w:rsidP="00AF651A">
      <w:pPr>
        <w:rPr>
          <w:sz w:val="16"/>
          <w:szCs w:val="16"/>
        </w:rPr>
      </w:pPr>
      <w:r w:rsidRPr="00AF651A">
        <w:rPr>
          <w:sz w:val="16"/>
          <w:szCs w:val="16"/>
        </w:rPr>
        <w:tab/>
        <w:t>url = url+"?text="+str;</w:t>
      </w:r>
    </w:p>
    <w:p w:rsidR="00AF651A" w:rsidRPr="00AF651A" w:rsidRDefault="00AF651A" w:rsidP="00AF651A">
      <w:pPr>
        <w:rPr>
          <w:sz w:val="16"/>
          <w:szCs w:val="16"/>
        </w:rPr>
      </w:pPr>
      <w:r w:rsidRPr="00AF651A">
        <w:rPr>
          <w:sz w:val="16"/>
          <w:szCs w:val="16"/>
        </w:rPr>
        <w:tab/>
        <w:t>xmlHttp.onreadystatechange = listaTelefona;</w:t>
      </w:r>
    </w:p>
    <w:p w:rsidR="00AF651A" w:rsidRPr="00AF651A" w:rsidRDefault="00AF651A" w:rsidP="00AF651A">
      <w:pPr>
        <w:rPr>
          <w:sz w:val="16"/>
          <w:szCs w:val="16"/>
        </w:rPr>
      </w:pPr>
      <w:r w:rsidRPr="00AF651A">
        <w:rPr>
          <w:sz w:val="16"/>
          <w:szCs w:val="16"/>
        </w:rPr>
        <w:tab/>
        <w:t>xmlHttp.open("GET",url,true);</w:t>
      </w:r>
    </w:p>
    <w:p w:rsidR="00AF651A" w:rsidRPr="00AF651A" w:rsidRDefault="00AF651A" w:rsidP="00AF651A">
      <w:pPr>
        <w:rPr>
          <w:sz w:val="16"/>
          <w:szCs w:val="16"/>
        </w:rPr>
      </w:pPr>
      <w:r w:rsidRPr="00AF651A">
        <w:rPr>
          <w:sz w:val="16"/>
          <w:szCs w:val="16"/>
        </w:rPr>
        <w:tab/>
        <w:t>xmlHttp.send(null);</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function telefon4(str)</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xmlHttp = GetXmlHttpObject();</w:t>
      </w:r>
    </w:p>
    <w:p w:rsidR="00AF651A" w:rsidRPr="00AF651A" w:rsidRDefault="00AF651A" w:rsidP="00AF651A">
      <w:pPr>
        <w:rPr>
          <w:sz w:val="16"/>
          <w:szCs w:val="16"/>
        </w:rPr>
      </w:pPr>
      <w:r w:rsidRPr="00AF651A">
        <w:rPr>
          <w:sz w:val="16"/>
          <w:szCs w:val="16"/>
        </w:rPr>
        <w:tab/>
        <w:t>var url = "telefon4.php";</w:t>
      </w:r>
    </w:p>
    <w:p w:rsidR="00AF651A" w:rsidRPr="00AF651A" w:rsidRDefault="00AF651A" w:rsidP="00AF651A">
      <w:pPr>
        <w:rPr>
          <w:sz w:val="16"/>
          <w:szCs w:val="16"/>
        </w:rPr>
      </w:pPr>
      <w:r w:rsidRPr="00AF651A">
        <w:rPr>
          <w:sz w:val="16"/>
          <w:szCs w:val="16"/>
        </w:rPr>
        <w:tab/>
        <w:t>url = url+"?text="+str;</w:t>
      </w:r>
    </w:p>
    <w:p w:rsidR="00AF651A" w:rsidRPr="00AF651A" w:rsidRDefault="00AF651A" w:rsidP="00AF651A">
      <w:pPr>
        <w:rPr>
          <w:sz w:val="16"/>
          <w:szCs w:val="16"/>
        </w:rPr>
      </w:pPr>
      <w:r w:rsidRPr="00AF651A">
        <w:rPr>
          <w:sz w:val="16"/>
          <w:szCs w:val="16"/>
        </w:rPr>
        <w:tab/>
        <w:t>xmlHttp.onreadystatechange = listaTelefona;</w:t>
      </w:r>
    </w:p>
    <w:p w:rsidR="00AF651A" w:rsidRPr="00AF651A" w:rsidRDefault="00AF651A" w:rsidP="00AF651A">
      <w:pPr>
        <w:rPr>
          <w:sz w:val="16"/>
          <w:szCs w:val="16"/>
        </w:rPr>
      </w:pPr>
      <w:r w:rsidRPr="00AF651A">
        <w:rPr>
          <w:sz w:val="16"/>
          <w:szCs w:val="16"/>
        </w:rPr>
        <w:tab/>
        <w:t>xmlHttp.open("GET",url,true);</w:t>
      </w:r>
    </w:p>
    <w:p w:rsidR="00AF651A" w:rsidRPr="00AF651A" w:rsidRDefault="00AF651A" w:rsidP="00AF651A">
      <w:pPr>
        <w:rPr>
          <w:sz w:val="16"/>
          <w:szCs w:val="16"/>
        </w:rPr>
      </w:pPr>
      <w:r w:rsidRPr="00AF651A">
        <w:rPr>
          <w:sz w:val="16"/>
          <w:szCs w:val="16"/>
        </w:rPr>
        <w:tab/>
        <w:t>xmlHttp.send(null);</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function telefon5(str)</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xmlHttp = GetXmlHttpObject();</w:t>
      </w:r>
    </w:p>
    <w:p w:rsidR="00AF651A" w:rsidRPr="00AF651A" w:rsidRDefault="00AF651A" w:rsidP="00AF651A">
      <w:pPr>
        <w:rPr>
          <w:sz w:val="16"/>
          <w:szCs w:val="16"/>
        </w:rPr>
      </w:pPr>
      <w:r w:rsidRPr="00AF651A">
        <w:rPr>
          <w:sz w:val="16"/>
          <w:szCs w:val="16"/>
        </w:rPr>
        <w:tab/>
        <w:t>var url = "telefon5.php";</w:t>
      </w:r>
    </w:p>
    <w:p w:rsidR="00AF651A" w:rsidRPr="00AF651A" w:rsidRDefault="00AF651A" w:rsidP="00AF651A">
      <w:pPr>
        <w:rPr>
          <w:sz w:val="16"/>
          <w:szCs w:val="16"/>
        </w:rPr>
      </w:pPr>
      <w:r w:rsidRPr="00AF651A">
        <w:rPr>
          <w:sz w:val="16"/>
          <w:szCs w:val="16"/>
        </w:rPr>
        <w:tab/>
        <w:t>url = url+"?text="+str;</w:t>
      </w:r>
    </w:p>
    <w:p w:rsidR="00AF651A" w:rsidRPr="00AF651A" w:rsidRDefault="00AF651A" w:rsidP="00AF651A">
      <w:pPr>
        <w:rPr>
          <w:sz w:val="16"/>
          <w:szCs w:val="16"/>
        </w:rPr>
      </w:pPr>
      <w:r w:rsidRPr="00AF651A">
        <w:rPr>
          <w:sz w:val="16"/>
          <w:szCs w:val="16"/>
        </w:rPr>
        <w:tab/>
        <w:t>xmlHttp.onreadystatechange = listaTelefona;</w:t>
      </w:r>
    </w:p>
    <w:p w:rsidR="00AF651A" w:rsidRPr="00AF651A" w:rsidRDefault="00AF651A" w:rsidP="00AF651A">
      <w:pPr>
        <w:rPr>
          <w:sz w:val="16"/>
          <w:szCs w:val="16"/>
        </w:rPr>
      </w:pPr>
      <w:r w:rsidRPr="00AF651A">
        <w:rPr>
          <w:sz w:val="16"/>
          <w:szCs w:val="16"/>
        </w:rPr>
        <w:tab/>
        <w:t>xmlHttp.open("GET",url,true);</w:t>
      </w:r>
    </w:p>
    <w:p w:rsidR="00AF651A" w:rsidRPr="00AF651A" w:rsidRDefault="00AF651A" w:rsidP="00AF651A">
      <w:pPr>
        <w:rPr>
          <w:sz w:val="16"/>
          <w:szCs w:val="16"/>
        </w:rPr>
      </w:pPr>
      <w:r w:rsidRPr="00AF651A">
        <w:rPr>
          <w:sz w:val="16"/>
          <w:szCs w:val="16"/>
        </w:rPr>
        <w:lastRenderedPageBreak/>
        <w:tab/>
        <w:t>xmlHttp.send(null);</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function listaTelefona()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b/>
        <w:t>if(xmlHttp.readyState == 4)</w:t>
      </w:r>
    </w:p>
    <w:p w:rsidR="00AF651A" w:rsidRPr="00AF651A" w:rsidRDefault="00AF651A" w:rsidP="00AF651A">
      <w:pPr>
        <w:rPr>
          <w:sz w:val="16"/>
          <w:szCs w:val="16"/>
        </w:rPr>
      </w:pPr>
      <w:r w:rsidRPr="00AF651A">
        <w:rPr>
          <w:sz w:val="16"/>
          <w:szCs w:val="16"/>
        </w:rPr>
        <w:tab/>
        <w:t>{</w:t>
      </w:r>
    </w:p>
    <w:p w:rsidR="00AF651A" w:rsidRPr="00AF651A" w:rsidRDefault="00AF651A" w:rsidP="00AF651A">
      <w:pPr>
        <w:rPr>
          <w:sz w:val="16"/>
          <w:szCs w:val="16"/>
        </w:rPr>
      </w:pPr>
      <w:r w:rsidRPr="00AF651A">
        <w:rPr>
          <w:sz w:val="16"/>
          <w:szCs w:val="16"/>
        </w:rPr>
        <w:tab/>
      </w:r>
      <w:r w:rsidRPr="00AF651A">
        <w:rPr>
          <w:sz w:val="16"/>
          <w:szCs w:val="16"/>
        </w:rPr>
        <w:tab/>
        <w:t>document.getElementById("right-part").innerHTML = xmlHttp.responseText;</w:t>
      </w:r>
    </w:p>
    <w:p w:rsidR="00AF651A" w:rsidRPr="00AF651A" w:rsidRDefault="00AF651A" w:rsidP="00AF651A">
      <w:pPr>
        <w:rPr>
          <w:sz w:val="16"/>
          <w:szCs w:val="16"/>
        </w:rPr>
      </w:pPr>
      <w:r w:rsidRPr="00AF651A">
        <w:rPr>
          <w:sz w:val="16"/>
          <w:szCs w:val="16"/>
        </w:rPr>
        <w:tab/>
        <w:t>}</w:t>
      </w:r>
    </w:p>
    <w:p w:rsid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Default="00AF651A" w:rsidP="00AF651A">
      <w:pPr>
        <w:rPr>
          <w:sz w:val="16"/>
          <w:szCs w:val="16"/>
        </w:rPr>
      </w:pPr>
    </w:p>
    <w:p w:rsidR="00AF651A" w:rsidRDefault="00AF651A" w:rsidP="00AF651A">
      <w:pPr>
        <w:rPr>
          <w:sz w:val="16"/>
          <w:szCs w:val="16"/>
        </w:rPr>
      </w:pPr>
      <w:r>
        <w:rPr>
          <w:b/>
          <w:sz w:val="32"/>
          <w:szCs w:val="32"/>
        </w:rPr>
        <w:t>3.4 Baza Podataka</w:t>
      </w:r>
    </w:p>
    <w:p w:rsidR="00AF651A" w:rsidRDefault="00AF651A" w:rsidP="00AF651A">
      <w:pPr>
        <w:rPr>
          <w:sz w:val="16"/>
          <w:szCs w:val="16"/>
        </w:rPr>
      </w:pPr>
    </w:p>
    <w:p w:rsidR="00AF651A" w:rsidRDefault="00AF651A" w:rsidP="00AF651A">
      <w:pPr>
        <w:spacing w:before="24"/>
        <w:ind w:left="876"/>
        <w:rPr>
          <w:b/>
          <w:spacing w:val="1"/>
          <w:sz w:val="28"/>
          <w:szCs w:val="28"/>
        </w:rPr>
      </w:pPr>
      <w:r>
        <w:rPr>
          <w:b/>
          <w:sz w:val="28"/>
          <w:szCs w:val="28"/>
        </w:rPr>
        <w:t xml:space="preserve">3.3.2 </w:t>
      </w:r>
      <w:r>
        <w:rPr>
          <w:b/>
          <w:spacing w:val="2"/>
          <w:sz w:val="28"/>
          <w:szCs w:val="28"/>
        </w:rPr>
        <w:t>baza</w:t>
      </w:r>
      <w:r>
        <w:rPr>
          <w:b/>
          <w:spacing w:val="-2"/>
          <w:sz w:val="28"/>
          <w:szCs w:val="28"/>
        </w:rPr>
        <w:t>.</w:t>
      </w:r>
      <w:r>
        <w:rPr>
          <w:b/>
          <w:spacing w:val="1"/>
          <w:sz w:val="28"/>
          <w:szCs w:val="28"/>
        </w:rPr>
        <w:t>sql</w:t>
      </w:r>
    </w:p>
    <w:p w:rsidR="00AF651A" w:rsidRDefault="00AF651A" w:rsidP="00AF651A">
      <w:pPr>
        <w:spacing w:before="24"/>
        <w:ind w:left="876"/>
        <w:rPr>
          <w:b/>
          <w:spacing w:val="1"/>
          <w:sz w:val="28"/>
          <w:szCs w:val="28"/>
        </w:rPr>
      </w:pPr>
    </w:p>
    <w:p w:rsidR="00AF651A" w:rsidRDefault="00AF651A" w:rsidP="00AF651A">
      <w:pPr>
        <w:spacing w:before="24"/>
        <w:ind w:left="876"/>
        <w:rPr>
          <w:sz w:val="28"/>
          <w:szCs w:val="28"/>
        </w:rPr>
      </w:pPr>
    </w:p>
    <w:p w:rsidR="00AF651A" w:rsidRDefault="00AF651A" w:rsidP="00AF651A">
      <w:pPr>
        <w:rPr>
          <w:sz w:val="16"/>
          <w:szCs w:val="16"/>
        </w:rPr>
      </w:pPr>
    </w:p>
    <w:p w:rsidR="00AF651A" w:rsidRDefault="00AF651A" w:rsidP="00AF651A">
      <w:pPr>
        <w:rPr>
          <w:sz w:val="16"/>
          <w:szCs w:val="16"/>
        </w:rPr>
      </w:pPr>
    </w:p>
    <w:p w:rsidR="00AF651A" w:rsidRPr="00AF651A" w:rsidRDefault="00AF651A" w:rsidP="00AF651A">
      <w:pPr>
        <w:rPr>
          <w:sz w:val="16"/>
          <w:szCs w:val="16"/>
        </w:rPr>
      </w:pPr>
      <w:r w:rsidRPr="00AF651A">
        <w:rPr>
          <w:sz w:val="16"/>
          <w:szCs w:val="16"/>
        </w:rPr>
        <w:t>-- phpMyAdmin SQL Dump</w:t>
      </w:r>
    </w:p>
    <w:p w:rsidR="00AF651A" w:rsidRPr="00AF651A" w:rsidRDefault="00AF651A" w:rsidP="00AF651A">
      <w:pPr>
        <w:rPr>
          <w:sz w:val="16"/>
          <w:szCs w:val="16"/>
        </w:rPr>
      </w:pPr>
      <w:r w:rsidRPr="00AF651A">
        <w:rPr>
          <w:sz w:val="16"/>
          <w:szCs w:val="16"/>
        </w:rPr>
        <w:t>-- version 4.2.11</w:t>
      </w:r>
    </w:p>
    <w:p w:rsidR="00AF651A" w:rsidRPr="00AF651A" w:rsidRDefault="00AF651A" w:rsidP="00AF651A">
      <w:pPr>
        <w:rPr>
          <w:sz w:val="16"/>
          <w:szCs w:val="16"/>
        </w:rPr>
      </w:pPr>
      <w:r w:rsidRPr="00AF651A">
        <w:rPr>
          <w:sz w:val="16"/>
          <w:szCs w:val="16"/>
        </w:rPr>
        <w:t>-- http://www.phpmyadmin.net</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Host: 127.0.0.1</w:t>
      </w:r>
    </w:p>
    <w:p w:rsidR="00AF651A" w:rsidRPr="00AF651A" w:rsidRDefault="00AF651A" w:rsidP="00AF651A">
      <w:pPr>
        <w:rPr>
          <w:sz w:val="16"/>
          <w:szCs w:val="16"/>
        </w:rPr>
      </w:pPr>
      <w:r w:rsidRPr="00AF651A">
        <w:rPr>
          <w:sz w:val="16"/>
          <w:szCs w:val="16"/>
        </w:rPr>
        <w:t>-- Generation Time: Jun 14, 2015 at 02:25 PM</w:t>
      </w:r>
    </w:p>
    <w:p w:rsidR="00AF651A" w:rsidRPr="00AF651A" w:rsidRDefault="00AF651A" w:rsidP="00AF651A">
      <w:pPr>
        <w:rPr>
          <w:sz w:val="16"/>
          <w:szCs w:val="16"/>
        </w:rPr>
      </w:pPr>
      <w:r w:rsidRPr="00AF651A">
        <w:rPr>
          <w:sz w:val="16"/>
          <w:szCs w:val="16"/>
        </w:rPr>
        <w:t>-- Server version: 5.6.21</w:t>
      </w:r>
    </w:p>
    <w:p w:rsidR="00AF651A" w:rsidRPr="00AF651A" w:rsidRDefault="00AF651A" w:rsidP="00AF651A">
      <w:pPr>
        <w:rPr>
          <w:sz w:val="16"/>
          <w:szCs w:val="16"/>
        </w:rPr>
      </w:pPr>
      <w:r w:rsidRPr="00AF651A">
        <w:rPr>
          <w:sz w:val="16"/>
          <w:szCs w:val="16"/>
        </w:rPr>
        <w:t>-- PHP Version: 5.5.19</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SET SQL_MODE = "NO_AUTO_VALUE_ON_ZERO";</w:t>
      </w:r>
    </w:p>
    <w:p w:rsidR="00AF651A" w:rsidRPr="00AF651A" w:rsidRDefault="00AF651A" w:rsidP="00AF651A">
      <w:pPr>
        <w:rPr>
          <w:sz w:val="16"/>
          <w:szCs w:val="16"/>
        </w:rPr>
      </w:pPr>
      <w:r w:rsidRPr="00AF651A">
        <w:rPr>
          <w:sz w:val="16"/>
          <w:szCs w:val="16"/>
        </w:rPr>
        <w:t>SET time_zone = "+00:00";</w:t>
      </w: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/*!40101 SET @OLD_CHARACTER_SET_CLIENT=@@CHARACTER_SET_CLIENT */;</w:t>
      </w:r>
    </w:p>
    <w:p w:rsidR="00AF651A" w:rsidRPr="00AF651A" w:rsidRDefault="00AF651A" w:rsidP="00AF651A">
      <w:pPr>
        <w:rPr>
          <w:sz w:val="16"/>
          <w:szCs w:val="16"/>
        </w:rPr>
      </w:pPr>
      <w:r w:rsidRPr="00AF651A">
        <w:rPr>
          <w:sz w:val="16"/>
          <w:szCs w:val="16"/>
        </w:rPr>
        <w:t>/*!40101 SET @OLD_CHARACTER_SET_RESULTS=@@CHARACTER_SET_RESULTS */;</w:t>
      </w:r>
    </w:p>
    <w:p w:rsidR="00AF651A" w:rsidRPr="00AF651A" w:rsidRDefault="00AF651A" w:rsidP="00AF651A">
      <w:pPr>
        <w:rPr>
          <w:sz w:val="16"/>
          <w:szCs w:val="16"/>
        </w:rPr>
      </w:pPr>
      <w:r w:rsidRPr="00AF651A">
        <w:rPr>
          <w:sz w:val="16"/>
          <w:szCs w:val="16"/>
        </w:rPr>
        <w:t>/*!40101 SET @OLD_COLLATION_CONNECTION=@@COLLATION_CONNECTION */;</w:t>
      </w:r>
    </w:p>
    <w:p w:rsidR="00AF651A" w:rsidRPr="00AF651A" w:rsidRDefault="00AF651A" w:rsidP="00AF651A">
      <w:pPr>
        <w:rPr>
          <w:sz w:val="16"/>
          <w:szCs w:val="16"/>
        </w:rPr>
      </w:pPr>
      <w:r w:rsidRPr="00AF651A">
        <w:rPr>
          <w:sz w:val="16"/>
          <w:szCs w:val="16"/>
        </w:rPr>
        <w:t>/*!40101 SET NAMES utf8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Database: `baza`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`admin`</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`admin` (</w:t>
      </w:r>
    </w:p>
    <w:p w:rsidR="00AF651A" w:rsidRPr="00AF651A" w:rsidRDefault="00AF651A" w:rsidP="00AF651A">
      <w:pPr>
        <w:rPr>
          <w:sz w:val="16"/>
          <w:szCs w:val="16"/>
        </w:rPr>
      </w:pPr>
      <w:r w:rsidRPr="00AF651A">
        <w:rPr>
          <w:sz w:val="16"/>
          <w:szCs w:val="16"/>
        </w:rPr>
        <w:t>`id_admin` int(10) NOT NULL,</w:t>
      </w:r>
    </w:p>
    <w:p w:rsidR="00AF651A" w:rsidRPr="00AF651A" w:rsidRDefault="00AF651A" w:rsidP="00AF651A">
      <w:pPr>
        <w:rPr>
          <w:sz w:val="16"/>
          <w:szCs w:val="16"/>
        </w:rPr>
      </w:pPr>
      <w:r w:rsidRPr="00AF651A">
        <w:rPr>
          <w:sz w:val="16"/>
          <w:szCs w:val="16"/>
        </w:rPr>
        <w:t xml:space="preserve">  `admin_user` varchar(255) CHARACTER SET utf8 COLLATE utf8_unicode_ci NOT NULL,</w:t>
      </w:r>
    </w:p>
    <w:p w:rsidR="00AF651A" w:rsidRPr="00AF651A" w:rsidRDefault="00AF651A" w:rsidP="00AF651A">
      <w:pPr>
        <w:rPr>
          <w:sz w:val="16"/>
          <w:szCs w:val="16"/>
        </w:rPr>
      </w:pPr>
      <w:r w:rsidRPr="00AF651A">
        <w:rPr>
          <w:sz w:val="16"/>
          <w:szCs w:val="16"/>
        </w:rPr>
        <w:t xml:space="preserve">  `admin_pass` varchar(255) CHARACTER SET utf8 COLLATE utf8_unicode_ci NOT NULL,</w:t>
      </w:r>
    </w:p>
    <w:p w:rsidR="00AF651A" w:rsidRPr="00AF651A" w:rsidRDefault="00AF651A" w:rsidP="00AF651A">
      <w:pPr>
        <w:rPr>
          <w:sz w:val="16"/>
          <w:szCs w:val="16"/>
        </w:rPr>
      </w:pPr>
      <w:r w:rsidRPr="00AF651A">
        <w:rPr>
          <w:sz w:val="16"/>
          <w:szCs w:val="16"/>
        </w:rPr>
        <w:t xml:space="preserve">  `uloga` varchar(20) CHARACTER SET utf8 COLLATE utf8_unicode_ci NOT NULL</w:t>
      </w:r>
    </w:p>
    <w:p w:rsidR="00AF651A" w:rsidRPr="00AF651A" w:rsidRDefault="00AF651A" w:rsidP="00AF651A">
      <w:pPr>
        <w:rPr>
          <w:sz w:val="16"/>
          <w:szCs w:val="16"/>
        </w:rPr>
      </w:pPr>
      <w:r w:rsidRPr="00AF651A">
        <w:rPr>
          <w:sz w:val="16"/>
          <w:szCs w:val="16"/>
        </w:rPr>
        <w:t>) ENGINE=InnoDB AUTO_INCREMENT=2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`admin`</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`admin` (`id_admin`, `admin_user`, `admin_pass`, `uloga`) VALUES</w:t>
      </w:r>
    </w:p>
    <w:p w:rsidR="00AF651A" w:rsidRPr="00AF651A" w:rsidRDefault="00AF651A" w:rsidP="00AF651A">
      <w:pPr>
        <w:rPr>
          <w:sz w:val="16"/>
          <w:szCs w:val="16"/>
        </w:rPr>
      </w:pPr>
      <w:r w:rsidRPr="00AF651A">
        <w:rPr>
          <w:sz w:val="16"/>
          <w:szCs w:val="16"/>
        </w:rPr>
        <w:t>(1, 'admin', 'admin', 'admin');</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`anketa`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`anketa` (</w:t>
      </w:r>
    </w:p>
    <w:p w:rsidR="00AF651A" w:rsidRPr="00AF651A" w:rsidRDefault="00AF651A" w:rsidP="00AF651A">
      <w:pPr>
        <w:rPr>
          <w:sz w:val="16"/>
          <w:szCs w:val="16"/>
        </w:rPr>
      </w:pPr>
      <w:r w:rsidRPr="00AF651A">
        <w:rPr>
          <w:sz w:val="16"/>
          <w:szCs w:val="16"/>
        </w:rPr>
        <w:t>`id_anketa` int(10) NOT NULL,</w:t>
      </w:r>
    </w:p>
    <w:p w:rsidR="00AF651A" w:rsidRPr="00AF651A" w:rsidRDefault="00AF651A" w:rsidP="00AF651A">
      <w:pPr>
        <w:rPr>
          <w:sz w:val="16"/>
          <w:szCs w:val="16"/>
        </w:rPr>
      </w:pPr>
      <w:r w:rsidRPr="00AF651A">
        <w:rPr>
          <w:sz w:val="16"/>
          <w:szCs w:val="16"/>
        </w:rPr>
        <w:t xml:space="preserve">  `broj_ocena` int(10) NOT NULL,</w:t>
      </w:r>
    </w:p>
    <w:p w:rsidR="00AF651A" w:rsidRPr="00AF651A" w:rsidRDefault="00AF651A" w:rsidP="00AF651A">
      <w:pPr>
        <w:rPr>
          <w:sz w:val="16"/>
          <w:szCs w:val="16"/>
        </w:rPr>
      </w:pPr>
      <w:r w:rsidRPr="00AF651A">
        <w:rPr>
          <w:sz w:val="16"/>
          <w:szCs w:val="16"/>
        </w:rPr>
        <w:t xml:space="preserve">  `zbir_ocena` int(10) NOT NULL,</w:t>
      </w:r>
    </w:p>
    <w:p w:rsidR="00AF651A" w:rsidRPr="00AF651A" w:rsidRDefault="00AF651A" w:rsidP="00AF651A">
      <w:pPr>
        <w:rPr>
          <w:sz w:val="16"/>
          <w:szCs w:val="16"/>
        </w:rPr>
      </w:pPr>
      <w:r w:rsidRPr="00AF651A">
        <w:rPr>
          <w:sz w:val="16"/>
          <w:szCs w:val="16"/>
        </w:rPr>
        <w:t xml:space="preserve">  `$prosek` int(10) NOT NULL</w:t>
      </w:r>
    </w:p>
    <w:p w:rsidR="00AF651A" w:rsidRPr="00AF651A" w:rsidRDefault="00AF651A" w:rsidP="00AF651A">
      <w:pPr>
        <w:rPr>
          <w:sz w:val="16"/>
          <w:szCs w:val="16"/>
        </w:rPr>
      </w:pPr>
      <w:r w:rsidRPr="00AF651A">
        <w:rPr>
          <w:sz w:val="16"/>
          <w:szCs w:val="16"/>
        </w:rPr>
        <w:t>) ENGINE=InnoDB AUTO_INCREMENT=2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`anketa`</w:t>
      </w:r>
    </w:p>
    <w:p w:rsidR="00AF651A" w:rsidRPr="00AF651A" w:rsidRDefault="00AF651A" w:rsidP="00AF651A">
      <w:pPr>
        <w:rPr>
          <w:sz w:val="16"/>
          <w:szCs w:val="16"/>
        </w:rPr>
      </w:pPr>
      <w:r w:rsidRPr="00AF651A">
        <w:rPr>
          <w:sz w:val="16"/>
          <w:szCs w:val="16"/>
        </w:rPr>
        <w:lastRenderedPageBreak/>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`anketa` (`id_anketa`, `broj_ocena`, `zbir_ocena`, `$prosek`) VALUES</w:t>
      </w:r>
    </w:p>
    <w:p w:rsidR="00AF651A" w:rsidRPr="00AF651A" w:rsidRDefault="00AF651A" w:rsidP="00AF651A">
      <w:pPr>
        <w:rPr>
          <w:sz w:val="16"/>
          <w:szCs w:val="16"/>
        </w:rPr>
      </w:pPr>
      <w:r w:rsidRPr="00AF651A">
        <w:rPr>
          <w:sz w:val="16"/>
          <w:szCs w:val="16"/>
        </w:rPr>
        <w:t>(1, 1, 3, 3);</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`galerija`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`galerija` (</w:t>
      </w:r>
    </w:p>
    <w:p w:rsidR="00AF651A" w:rsidRPr="00AF651A" w:rsidRDefault="00AF651A" w:rsidP="00AF651A">
      <w:pPr>
        <w:rPr>
          <w:sz w:val="16"/>
          <w:szCs w:val="16"/>
        </w:rPr>
      </w:pPr>
      <w:r w:rsidRPr="00AF651A">
        <w:rPr>
          <w:sz w:val="16"/>
          <w:szCs w:val="16"/>
        </w:rPr>
        <w:t>`id_galerija` int(10) NOT NULL,</w:t>
      </w:r>
    </w:p>
    <w:p w:rsidR="00AF651A" w:rsidRPr="00AF651A" w:rsidRDefault="00AF651A" w:rsidP="00AF651A">
      <w:pPr>
        <w:rPr>
          <w:sz w:val="16"/>
          <w:szCs w:val="16"/>
        </w:rPr>
      </w:pPr>
      <w:r w:rsidRPr="00AF651A">
        <w:rPr>
          <w:sz w:val="16"/>
          <w:szCs w:val="16"/>
        </w:rPr>
        <w:t xml:space="preserve">  `naziv_galerije` varchar(255) CHARACTER SET utf8 COLLATE utf8_unicode_ci NOT NULL</w:t>
      </w:r>
    </w:p>
    <w:p w:rsidR="00AF651A" w:rsidRPr="00AF651A" w:rsidRDefault="00AF651A" w:rsidP="00AF651A">
      <w:pPr>
        <w:rPr>
          <w:sz w:val="16"/>
          <w:szCs w:val="16"/>
        </w:rPr>
      </w:pPr>
      <w:r w:rsidRPr="00AF651A">
        <w:rPr>
          <w:sz w:val="16"/>
          <w:szCs w:val="16"/>
        </w:rPr>
        <w:t>) ENGINE=InnoDB AUTO_INCREMENT=6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`galerija`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`galerija` (`id_galerija`, `naziv_galerije`) VALUES</w:t>
      </w:r>
    </w:p>
    <w:p w:rsidR="00AF651A" w:rsidRPr="00AF651A" w:rsidRDefault="00AF651A" w:rsidP="00AF651A">
      <w:pPr>
        <w:rPr>
          <w:sz w:val="16"/>
          <w:szCs w:val="16"/>
        </w:rPr>
      </w:pPr>
      <w:r w:rsidRPr="00AF651A">
        <w:rPr>
          <w:sz w:val="16"/>
          <w:szCs w:val="16"/>
        </w:rPr>
        <w:t>(1, 'Samsung Galaxy S6'),</w:t>
      </w:r>
    </w:p>
    <w:p w:rsidR="00AF651A" w:rsidRPr="00AF651A" w:rsidRDefault="00AF651A" w:rsidP="00AF651A">
      <w:pPr>
        <w:rPr>
          <w:sz w:val="16"/>
          <w:szCs w:val="16"/>
        </w:rPr>
      </w:pPr>
      <w:r w:rsidRPr="00AF651A">
        <w:rPr>
          <w:sz w:val="16"/>
          <w:szCs w:val="16"/>
        </w:rPr>
        <w:t>(2, 'Samsung Galaxy Edge'),</w:t>
      </w:r>
    </w:p>
    <w:p w:rsidR="00AF651A" w:rsidRPr="00AF651A" w:rsidRDefault="00AF651A" w:rsidP="00AF651A">
      <w:pPr>
        <w:rPr>
          <w:sz w:val="16"/>
          <w:szCs w:val="16"/>
        </w:rPr>
      </w:pPr>
      <w:r w:rsidRPr="00AF651A">
        <w:rPr>
          <w:sz w:val="16"/>
          <w:szCs w:val="16"/>
        </w:rPr>
        <w:t>(3, 'Apple iPhone 6'),</w:t>
      </w:r>
    </w:p>
    <w:p w:rsidR="00AF651A" w:rsidRPr="00AF651A" w:rsidRDefault="00AF651A" w:rsidP="00AF651A">
      <w:pPr>
        <w:rPr>
          <w:sz w:val="16"/>
          <w:szCs w:val="16"/>
        </w:rPr>
      </w:pPr>
      <w:r w:rsidRPr="00AF651A">
        <w:rPr>
          <w:sz w:val="16"/>
          <w:szCs w:val="16"/>
        </w:rPr>
        <w:t>(4, 'Nokia Lumia 920'),</w:t>
      </w:r>
    </w:p>
    <w:p w:rsidR="00AF651A" w:rsidRPr="00AF651A" w:rsidRDefault="00AF651A" w:rsidP="00AF651A">
      <w:pPr>
        <w:rPr>
          <w:sz w:val="16"/>
          <w:szCs w:val="16"/>
        </w:rPr>
      </w:pPr>
      <w:r w:rsidRPr="00AF651A">
        <w:rPr>
          <w:sz w:val="16"/>
          <w:szCs w:val="16"/>
        </w:rPr>
        <w:t>(5, 'Sony Experya Z1');</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`linkovi`</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`linkovi` (</w:t>
      </w:r>
    </w:p>
    <w:p w:rsidR="00AF651A" w:rsidRPr="00AF651A" w:rsidRDefault="00AF651A" w:rsidP="00AF651A">
      <w:pPr>
        <w:rPr>
          <w:sz w:val="16"/>
          <w:szCs w:val="16"/>
        </w:rPr>
      </w:pPr>
      <w:r w:rsidRPr="00AF651A">
        <w:rPr>
          <w:sz w:val="16"/>
          <w:szCs w:val="16"/>
        </w:rPr>
        <w:t>`id_link` int(5) NOT NULL,</w:t>
      </w:r>
    </w:p>
    <w:p w:rsidR="00AF651A" w:rsidRPr="00AF651A" w:rsidRDefault="00AF651A" w:rsidP="00AF651A">
      <w:pPr>
        <w:rPr>
          <w:sz w:val="16"/>
          <w:szCs w:val="16"/>
        </w:rPr>
      </w:pPr>
      <w:r w:rsidRPr="00AF651A">
        <w:rPr>
          <w:sz w:val="16"/>
          <w:szCs w:val="16"/>
        </w:rPr>
        <w:t xml:space="preserve">  `link_ime` varchar(50) CHARACTER SET utf8 COLLATE utf8_unicode_ci NOT NULL,</w:t>
      </w:r>
    </w:p>
    <w:p w:rsidR="00AF651A" w:rsidRPr="00AF651A" w:rsidRDefault="00AF651A" w:rsidP="00AF651A">
      <w:pPr>
        <w:rPr>
          <w:sz w:val="16"/>
          <w:szCs w:val="16"/>
        </w:rPr>
      </w:pPr>
      <w:r w:rsidRPr="00AF651A">
        <w:rPr>
          <w:sz w:val="16"/>
          <w:szCs w:val="16"/>
        </w:rPr>
        <w:t xml:space="preserve">  `link_putanja` varchar(100) CHARACTER SET utf8 COLLATE utf8_unicode_ci NOT NULL,</w:t>
      </w:r>
    </w:p>
    <w:p w:rsidR="00AF651A" w:rsidRPr="00AF651A" w:rsidRDefault="00AF651A" w:rsidP="00AF651A">
      <w:pPr>
        <w:rPr>
          <w:sz w:val="16"/>
          <w:szCs w:val="16"/>
        </w:rPr>
      </w:pPr>
      <w:r w:rsidRPr="00AF651A">
        <w:rPr>
          <w:sz w:val="16"/>
          <w:szCs w:val="16"/>
        </w:rPr>
        <w:t xml:space="preserve">  `link_roditelj` int(10) NOT NULL</w:t>
      </w:r>
    </w:p>
    <w:p w:rsidR="00AF651A" w:rsidRPr="00AF651A" w:rsidRDefault="00AF651A" w:rsidP="00AF651A">
      <w:pPr>
        <w:rPr>
          <w:sz w:val="16"/>
          <w:szCs w:val="16"/>
        </w:rPr>
      </w:pPr>
      <w:r w:rsidRPr="00AF651A">
        <w:rPr>
          <w:sz w:val="16"/>
          <w:szCs w:val="16"/>
        </w:rPr>
        <w:t>) ENGINE=InnoDB AUTO_INCREMENT=6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`linkovi`</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`linkovi` (`id_link`, `link_ime`, `link_putanja`, `link_roditelj`) VALUES</w:t>
      </w:r>
    </w:p>
    <w:p w:rsidR="00AF651A" w:rsidRPr="00AF651A" w:rsidRDefault="00AF651A" w:rsidP="00AF651A">
      <w:pPr>
        <w:rPr>
          <w:sz w:val="16"/>
          <w:szCs w:val="16"/>
        </w:rPr>
      </w:pPr>
      <w:r w:rsidRPr="00AF651A">
        <w:rPr>
          <w:sz w:val="16"/>
          <w:szCs w:val="16"/>
        </w:rPr>
        <w:t>(1, 'FORMULAR', 'forma.php', 0),</w:t>
      </w:r>
    </w:p>
    <w:p w:rsidR="00AF651A" w:rsidRPr="00AF651A" w:rsidRDefault="00AF651A" w:rsidP="00AF651A">
      <w:pPr>
        <w:rPr>
          <w:sz w:val="16"/>
          <w:szCs w:val="16"/>
        </w:rPr>
      </w:pPr>
      <w:r w:rsidRPr="00AF651A">
        <w:rPr>
          <w:sz w:val="16"/>
          <w:szCs w:val="16"/>
        </w:rPr>
        <w:t>(2, 'REGISTRACIJA', 'registracija.php', 0),</w:t>
      </w:r>
    </w:p>
    <w:p w:rsidR="00AF651A" w:rsidRPr="00AF651A" w:rsidRDefault="00AF651A" w:rsidP="00AF651A">
      <w:pPr>
        <w:rPr>
          <w:sz w:val="16"/>
          <w:szCs w:val="16"/>
        </w:rPr>
      </w:pPr>
      <w:r w:rsidRPr="00AF651A">
        <w:rPr>
          <w:sz w:val="16"/>
          <w:szCs w:val="16"/>
        </w:rPr>
        <w:t>(3, 'LOGOVANJE', 'logovanje.php', 0),</w:t>
      </w:r>
    </w:p>
    <w:p w:rsidR="00AF651A" w:rsidRPr="00AF651A" w:rsidRDefault="00AF651A" w:rsidP="00AF651A">
      <w:pPr>
        <w:rPr>
          <w:sz w:val="16"/>
          <w:szCs w:val="16"/>
        </w:rPr>
      </w:pPr>
      <w:r w:rsidRPr="00AF651A">
        <w:rPr>
          <w:sz w:val="16"/>
          <w:szCs w:val="16"/>
        </w:rPr>
        <w:t>(4, 'ANKETA', 'anketa.php', 0),</w:t>
      </w:r>
    </w:p>
    <w:p w:rsidR="00AF651A" w:rsidRPr="00AF651A" w:rsidRDefault="00AF651A" w:rsidP="00AF651A">
      <w:pPr>
        <w:rPr>
          <w:sz w:val="16"/>
          <w:szCs w:val="16"/>
        </w:rPr>
      </w:pPr>
      <w:r w:rsidRPr="00AF651A">
        <w:rPr>
          <w:sz w:val="16"/>
          <w:szCs w:val="16"/>
        </w:rPr>
        <w:t>(5, 'GALERIJA', 'galerija.php', 0);</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`linkovi2`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`linkovi2` (</w:t>
      </w:r>
    </w:p>
    <w:p w:rsidR="00AF651A" w:rsidRPr="00AF651A" w:rsidRDefault="00AF651A" w:rsidP="00AF651A">
      <w:pPr>
        <w:rPr>
          <w:sz w:val="16"/>
          <w:szCs w:val="16"/>
        </w:rPr>
      </w:pPr>
      <w:r w:rsidRPr="00AF651A">
        <w:rPr>
          <w:sz w:val="16"/>
          <w:szCs w:val="16"/>
        </w:rPr>
        <w:t>`id_link2` int(10) NOT NULL,</w:t>
      </w:r>
    </w:p>
    <w:p w:rsidR="00AF651A" w:rsidRPr="00AF651A" w:rsidRDefault="00AF651A" w:rsidP="00AF651A">
      <w:pPr>
        <w:rPr>
          <w:sz w:val="16"/>
          <w:szCs w:val="16"/>
        </w:rPr>
      </w:pPr>
      <w:r w:rsidRPr="00AF651A">
        <w:rPr>
          <w:sz w:val="16"/>
          <w:szCs w:val="16"/>
        </w:rPr>
        <w:t xml:space="preserve">  `link2_ime` varchar(100) COLLATE utf8mb4_unicode_ci NOT NULL,</w:t>
      </w:r>
    </w:p>
    <w:p w:rsidR="00AF651A" w:rsidRPr="00AF651A" w:rsidRDefault="00AF651A" w:rsidP="00AF651A">
      <w:pPr>
        <w:rPr>
          <w:sz w:val="16"/>
          <w:szCs w:val="16"/>
        </w:rPr>
      </w:pPr>
      <w:r w:rsidRPr="00AF651A">
        <w:rPr>
          <w:sz w:val="16"/>
          <w:szCs w:val="16"/>
        </w:rPr>
        <w:t xml:space="preserve">  `link2_putanja` varchar(100) COLLATE utf8mb4_unicode_ci NOT NULL,</w:t>
      </w:r>
    </w:p>
    <w:p w:rsidR="00AF651A" w:rsidRPr="00AF651A" w:rsidRDefault="00AF651A" w:rsidP="00AF651A">
      <w:pPr>
        <w:rPr>
          <w:sz w:val="16"/>
          <w:szCs w:val="16"/>
        </w:rPr>
      </w:pPr>
      <w:r w:rsidRPr="00AF651A">
        <w:rPr>
          <w:sz w:val="16"/>
          <w:szCs w:val="16"/>
        </w:rPr>
        <w:t xml:space="preserve">  `link2_dogadjaj` varchar(100) COLLATE utf8mb4_unicode_ci NOT NULL,</w:t>
      </w:r>
    </w:p>
    <w:p w:rsidR="00AF651A" w:rsidRPr="00AF651A" w:rsidRDefault="00AF651A" w:rsidP="00AF651A">
      <w:pPr>
        <w:rPr>
          <w:sz w:val="16"/>
          <w:szCs w:val="16"/>
        </w:rPr>
      </w:pPr>
      <w:r w:rsidRPr="00AF651A">
        <w:rPr>
          <w:sz w:val="16"/>
          <w:szCs w:val="16"/>
        </w:rPr>
        <w:t xml:space="preserve">  `link2_roditelj` int(5) NOT NULL</w:t>
      </w:r>
    </w:p>
    <w:p w:rsidR="00AF651A" w:rsidRPr="00AF651A" w:rsidRDefault="00AF651A" w:rsidP="00AF651A">
      <w:pPr>
        <w:rPr>
          <w:sz w:val="16"/>
          <w:szCs w:val="16"/>
        </w:rPr>
      </w:pPr>
      <w:r w:rsidRPr="00AF651A">
        <w:rPr>
          <w:sz w:val="16"/>
          <w:szCs w:val="16"/>
        </w:rPr>
        <w:t>) ENGINE=InnoDB AUTO_INCREMENT=6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`linkovi2`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`linkovi2` (`id_link2`, `link2_ime`, `link2_putanja`, `link2_dogadjaj`, `link2_roditelj`) VALUES</w:t>
      </w:r>
    </w:p>
    <w:p w:rsidR="00AF651A" w:rsidRPr="00AF651A" w:rsidRDefault="00AF651A" w:rsidP="00AF651A">
      <w:pPr>
        <w:rPr>
          <w:sz w:val="16"/>
          <w:szCs w:val="16"/>
        </w:rPr>
      </w:pPr>
      <w:r w:rsidRPr="00AF651A">
        <w:rPr>
          <w:sz w:val="16"/>
          <w:szCs w:val="16"/>
        </w:rPr>
        <w:t>(1, 'Samsung Galaxy S6', '#', '"telefon1(this.value);"', 0),</w:t>
      </w:r>
    </w:p>
    <w:p w:rsidR="00AF651A" w:rsidRPr="00AF651A" w:rsidRDefault="00AF651A" w:rsidP="00AF651A">
      <w:pPr>
        <w:rPr>
          <w:sz w:val="16"/>
          <w:szCs w:val="16"/>
        </w:rPr>
      </w:pPr>
      <w:r w:rsidRPr="00AF651A">
        <w:rPr>
          <w:sz w:val="16"/>
          <w:szCs w:val="16"/>
        </w:rPr>
        <w:t>(2, 'Samsung Galaxy Edge', '#', 'telefon2(this.value);', 0),</w:t>
      </w:r>
    </w:p>
    <w:p w:rsidR="00AF651A" w:rsidRPr="00AF651A" w:rsidRDefault="00AF651A" w:rsidP="00AF651A">
      <w:pPr>
        <w:rPr>
          <w:sz w:val="16"/>
          <w:szCs w:val="16"/>
        </w:rPr>
      </w:pPr>
      <w:r w:rsidRPr="00AF651A">
        <w:rPr>
          <w:sz w:val="16"/>
          <w:szCs w:val="16"/>
        </w:rPr>
        <w:t>(3, 'Apple iPhone 6', '#', 'telefon3(this.value);', 0),</w:t>
      </w:r>
    </w:p>
    <w:p w:rsidR="00AF651A" w:rsidRPr="00AF651A" w:rsidRDefault="00AF651A" w:rsidP="00AF651A">
      <w:pPr>
        <w:rPr>
          <w:sz w:val="16"/>
          <w:szCs w:val="16"/>
        </w:rPr>
      </w:pPr>
      <w:r w:rsidRPr="00AF651A">
        <w:rPr>
          <w:sz w:val="16"/>
          <w:szCs w:val="16"/>
        </w:rPr>
        <w:t>(4, 'Nokia Lumia 920', '#', 'telefon4(this.value);', 0),</w:t>
      </w:r>
    </w:p>
    <w:p w:rsidR="00AF651A" w:rsidRPr="00AF651A" w:rsidRDefault="00AF651A" w:rsidP="00AF651A">
      <w:pPr>
        <w:rPr>
          <w:sz w:val="16"/>
          <w:szCs w:val="16"/>
        </w:rPr>
      </w:pPr>
      <w:r w:rsidRPr="00AF651A">
        <w:rPr>
          <w:sz w:val="16"/>
          <w:szCs w:val="16"/>
        </w:rPr>
        <w:t>(5, 'Sony Experia Z1', '#', 'telefon5(this.value);', 0);</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`marka`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`marka` (</w:t>
      </w:r>
    </w:p>
    <w:p w:rsidR="00AF651A" w:rsidRPr="00AF651A" w:rsidRDefault="00AF651A" w:rsidP="00AF651A">
      <w:pPr>
        <w:rPr>
          <w:sz w:val="16"/>
          <w:szCs w:val="16"/>
        </w:rPr>
      </w:pPr>
      <w:r w:rsidRPr="00AF651A">
        <w:rPr>
          <w:sz w:val="16"/>
          <w:szCs w:val="16"/>
        </w:rPr>
        <w:lastRenderedPageBreak/>
        <w:t>`id_marka` int(5) NOT NULL,</w:t>
      </w:r>
    </w:p>
    <w:p w:rsidR="00AF651A" w:rsidRPr="00AF651A" w:rsidRDefault="00AF651A" w:rsidP="00AF651A">
      <w:pPr>
        <w:rPr>
          <w:sz w:val="16"/>
          <w:szCs w:val="16"/>
        </w:rPr>
      </w:pPr>
      <w:r w:rsidRPr="00AF651A">
        <w:rPr>
          <w:sz w:val="16"/>
          <w:szCs w:val="16"/>
        </w:rPr>
        <w:t xml:space="preserve">  `ime_marke` varchar(20) CHARACTER SET utf8 COLLATE utf8_unicode_ci NOT NULL</w:t>
      </w:r>
    </w:p>
    <w:p w:rsidR="00AF651A" w:rsidRPr="00AF651A" w:rsidRDefault="00AF651A" w:rsidP="00AF651A">
      <w:pPr>
        <w:rPr>
          <w:sz w:val="16"/>
          <w:szCs w:val="16"/>
        </w:rPr>
      </w:pPr>
      <w:r w:rsidRPr="00AF651A">
        <w:rPr>
          <w:sz w:val="16"/>
          <w:szCs w:val="16"/>
        </w:rPr>
        <w:t>) ENGINE=InnoDB AUTO_INCREMENT=6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`marka`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`marka` (`id_marka`, `ime_marke`) VALUES</w:t>
      </w:r>
    </w:p>
    <w:p w:rsidR="00AF651A" w:rsidRPr="00AF651A" w:rsidRDefault="00AF651A" w:rsidP="00AF651A">
      <w:pPr>
        <w:rPr>
          <w:sz w:val="16"/>
          <w:szCs w:val="16"/>
        </w:rPr>
      </w:pPr>
      <w:r w:rsidRPr="00AF651A">
        <w:rPr>
          <w:sz w:val="16"/>
          <w:szCs w:val="16"/>
        </w:rPr>
        <w:t>(1, 'Apple'),</w:t>
      </w:r>
    </w:p>
    <w:p w:rsidR="00AF651A" w:rsidRPr="00AF651A" w:rsidRDefault="00AF651A" w:rsidP="00AF651A">
      <w:pPr>
        <w:rPr>
          <w:sz w:val="16"/>
          <w:szCs w:val="16"/>
        </w:rPr>
      </w:pPr>
      <w:r w:rsidRPr="00AF651A">
        <w:rPr>
          <w:sz w:val="16"/>
          <w:szCs w:val="16"/>
        </w:rPr>
        <w:t>(2, 'LG'),</w:t>
      </w:r>
    </w:p>
    <w:p w:rsidR="00AF651A" w:rsidRPr="00AF651A" w:rsidRDefault="00AF651A" w:rsidP="00AF651A">
      <w:pPr>
        <w:rPr>
          <w:sz w:val="16"/>
          <w:szCs w:val="16"/>
        </w:rPr>
      </w:pPr>
      <w:r w:rsidRPr="00AF651A">
        <w:rPr>
          <w:sz w:val="16"/>
          <w:szCs w:val="16"/>
        </w:rPr>
        <w:t>(3, 'Nokia'),</w:t>
      </w:r>
    </w:p>
    <w:p w:rsidR="00AF651A" w:rsidRPr="00AF651A" w:rsidRDefault="00AF651A" w:rsidP="00AF651A">
      <w:pPr>
        <w:rPr>
          <w:sz w:val="16"/>
          <w:szCs w:val="16"/>
        </w:rPr>
      </w:pPr>
      <w:r w:rsidRPr="00AF651A">
        <w:rPr>
          <w:sz w:val="16"/>
          <w:szCs w:val="16"/>
        </w:rPr>
        <w:t>(4, 'Samsung'),</w:t>
      </w:r>
    </w:p>
    <w:p w:rsidR="00AF651A" w:rsidRPr="00AF651A" w:rsidRDefault="00AF651A" w:rsidP="00AF651A">
      <w:pPr>
        <w:rPr>
          <w:sz w:val="16"/>
          <w:szCs w:val="16"/>
        </w:rPr>
      </w:pPr>
      <w:r w:rsidRPr="00AF651A">
        <w:rPr>
          <w:sz w:val="16"/>
          <w:szCs w:val="16"/>
        </w:rPr>
        <w:t>(5, 'Sony');</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`prijava`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`prijava` (</w:t>
      </w:r>
    </w:p>
    <w:p w:rsidR="00AF651A" w:rsidRPr="00AF651A" w:rsidRDefault="00AF651A" w:rsidP="00AF651A">
      <w:pPr>
        <w:rPr>
          <w:sz w:val="16"/>
          <w:szCs w:val="16"/>
        </w:rPr>
      </w:pPr>
      <w:r w:rsidRPr="00AF651A">
        <w:rPr>
          <w:sz w:val="16"/>
          <w:szCs w:val="16"/>
        </w:rPr>
        <w:t>`id_forma` int(5) NOT NULL,</w:t>
      </w:r>
    </w:p>
    <w:p w:rsidR="00AF651A" w:rsidRPr="00AF651A" w:rsidRDefault="00AF651A" w:rsidP="00AF651A">
      <w:pPr>
        <w:rPr>
          <w:sz w:val="16"/>
          <w:szCs w:val="16"/>
        </w:rPr>
      </w:pPr>
      <w:r w:rsidRPr="00AF651A">
        <w:rPr>
          <w:sz w:val="16"/>
          <w:szCs w:val="16"/>
        </w:rPr>
        <w:t xml:space="preserve">  `ime` varchar(20) CHARACTER SET utf8 COLLATE utf8_unicode_ci NOT NULL,</w:t>
      </w:r>
    </w:p>
    <w:p w:rsidR="00AF651A" w:rsidRPr="00AF651A" w:rsidRDefault="00AF651A" w:rsidP="00AF651A">
      <w:pPr>
        <w:rPr>
          <w:sz w:val="16"/>
          <w:szCs w:val="16"/>
        </w:rPr>
      </w:pPr>
      <w:r w:rsidRPr="00AF651A">
        <w:rPr>
          <w:sz w:val="16"/>
          <w:szCs w:val="16"/>
        </w:rPr>
        <w:t xml:space="preserve">  `prezime` varchar(20) CHARACTER SET utf8 COLLATE utf8_unicode_ci NOT NULL,</w:t>
      </w:r>
    </w:p>
    <w:p w:rsidR="00AF651A" w:rsidRPr="00AF651A" w:rsidRDefault="00AF651A" w:rsidP="00AF651A">
      <w:pPr>
        <w:rPr>
          <w:sz w:val="16"/>
          <w:szCs w:val="16"/>
        </w:rPr>
      </w:pPr>
      <w:r w:rsidRPr="00AF651A">
        <w:rPr>
          <w:sz w:val="16"/>
          <w:szCs w:val="16"/>
        </w:rPr>
        <w:t xml:space="preserve">  `mail` varchar(50) CHARACTER SET utf8 COLLATE utf8_unicode_ci NOT NULL,</w:t>
      </w:r>
    </w:p>
    <w:p w:rsidR="00AF651A" w:rsidRPr="00AF651A" w:rsidRDefault="00AF651A" w:rsidP="00AF651A">
      <w:pPr>
        <w:rPr>
          <w:sz w:val="16"/>
          <w:szCs w:val="16"/>
        </w:rPr>
      </w:pPr>
      <w:r w:rsidRPr="00AF651A">
        <w:rPr>
          <w:sz w:val="16"/>
          <w:szCs w:val="16"/>
        </w:rPr>
        <w:t xml:space="preserve">  `pol` int(1) NOT NULL,</w:t>
      </w:r>
    </w:p>
    <w:p w:rsidR="00AF651A" w:rsidRPr="00AF651A" w:rsidRDefault="00AF651A" w:rsidP="00AF651A">
      <w:pPr>
        <w:rPr>
          <w:sz w:val="16"/>
          <w:szCs w:val="16"/>
        </w:rPr>
      </w:pPr>
      <w:r w:rsidRPr="00AF651A">
        <w:rPr>
          <w:sz w:val="16"/>
          <w:szCs w:val="16"/>
        </w:rPr>
        <w:t xml:space="preserve">  `marka` varchar(30) CHARACTER SET utf8 COLLATE utf8_unicode_ci NOT NULL</w:t>
      </w:r>
    </w:p>
    <w:p w:rsidR="00AF651A" w:rsidRPr="00AF651A" w:rsidRDefault="00AF651A" w:rsidP="00AF651A">
      <w:pPr>
        <w:rPr>
          <w:sz w:val="16"/>
          <w:szCs w:val="16"/>
        </w:rPr>
      </w:pPr>
      <w:r w:rsidRPr="00AF651A">
        <w:rPr>
          <w:sz w:val="16"/>
          <w:szCs w:val="16"/>
        </w:rPr>
        <w:t>) ENGINE=InnoDB AUTO_INCREMENT=3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`prijava`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`prijava` (`id_forma`, `ime`, `prezime`, `mail`, `pol`, `marka`) VALUES</w:t>
      </w:r>
    </w:p>
    <w:p w:rsidR="00AF651A" w:rsidRPr="00AF651A" w:rsidRDefault="00AF651A" w:rsidP="00AF651A">
      <w:pPr>
        <w:rPr>
          <w:sz w:val="16"/>
          <w:szCs w:val="16"/>
        </w:rPr>
      </w:pPr>
      <w:r w:rsidRPr="00AF651A">
        <w:rPr>
          <w:sz w:val="16"/>
          <w:szCs w:val="16"/>
        </w:rPr>
        <w:t>(1, 'Milos', 'Micin', 'milos@gmail.com', 0, '3'),</w:t>
      </w:r>
    </w:p>
    <w:p w:rsidR="00AF651A" w:rsidRPr="00AF651A" w:rsidRDefault="00AF651A" w:rsidP="00AF651A">
      <w:pPr>
        <w:rPr>
          <w:sz w:val="16"/>
          <w:szCs w:val="16"/>
        </w:rPr>
      </w:pPr>
      <w:r w:rsidRPr="00AF651A">
        <w:rPr>
          <w:sz w:val="16"/>
          <w:szCs w:val="16"/>
        </w:rPr>
        <w:t>(2, 'Milos', 'Micin', 'milos@gmail.com', 0, '5');</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`registracija`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`registracija` (</w:t>
      </w:r>
    </w:p>
    <w:p w:rsidR="00AF651A" w:rsidRPr="00AF651A" w:rsidRDefault="00AF651A" w:rsidP="00AF651A">
      <w:pPr>
        <w:rPr>
          <w:sz w:val="16"/>
          <w:szCs w:val="16"/>
        </w:rPr>
      </w:pPr>
      <w:r w:rsidRPr="00AF651A">
        <w:rPr>
          <w:sz w:val="16"/>
          <w:szCs w:val="16"/>
        </w:rPr>
        <w:t>`id_registracija` int(10) NOT NULL,</w:t>
      </w:r>
    </w:p>
    <w:p w:rsidR="00AF651A" w:rsidRPr="00AF651A" w:rsidRDefault="00AF651A" w:rsidP="00AF651A">
      <w:pPr>
        <w:rPr>
          <w:sz w:val="16"/>
          <w:szCs w:val="16"/>
        </w:rPr>
      </w:pPr>
      <w:r w:rsidRPr="00AF651A">
        <w:rPr>
          <w:sz w:val="16"/>
          <w:szCs w:val="16"/>
        </w:rPr>
        <w:t xml:space="preserve">  `username` varchar(30) CHARACTER SET utf8 COLLATE utf8_unicode_ci NOT NULL,</w:t>
      </w:r>
    </w:p>
    <w:p w:rsidR="00AF651A" w:rsidRPr="00AF651A" w:rsidRDefault="00AF651A" w:rsidP="00AF651A">
      <w:pPr>
        <w:rPr>
          <w:sz w:val="16"/>
          <w:szCs w:val="16"/>
        </w:rPr>
      </w:pPr>
      <w:r w:rsidRPr="00AF651A">
        <w:rPr>
          <w:sz w:val="16"/>
          <w:szCs w:val="16"/>
        </w:rPr>
        <w:t xml:space="preserve">  `password` varchar(255) CHARACTER SET utf8 COLLATE utf8_unicode_ci NOT NULL</w:t>
      </w:r>
    </w:p>
    <w:p w:rsidR="00AF651A" w:rsidRPr="00AF651A" w:rsidRDefault="00AF651A" w:rsidP="00AF651A">
      <w:pPr>
        <w:rPr>
          <w:sz w:val="16"/>
          <w:szCs w:val="16"/>
        </w:rPr>
      </w:pPr>
      <w:r w:rsidRPr="00AF651A">
        <w:rPr>
          <w:sz w:val="16"/>
          <w:szCs w:val="16"/>
        </w:rPr>
        <w:t>) ENGINE=InnoDB AUTO_INCREMENT=3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`registracija`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`registracija` (`id_registracija`, `username`, `password`) VALUES</w:t>
      </w:r>
    </w:p>
    <w:p w:rsidR="00AF651A" w:rsidRPr="00AF651A" w:rsidRDefault="00AF651A" w:rsidP="00AF651A">
      <w:pPr>
        <w:rPr>
          <w:sz w:val="16"/>
          <w:szCs w:val="16"/>
        </w:rPr>
      </w:pPr>
      <w:r w:rsidRPr="00AF651A">
        <w:rPr>
          <w:sz w:val="16"/>
          <w:szCs w:val="16"/>
        </w:rPr>
        <w:t>(1, 'milos', 'milos'),</w:t>
      </w:r>
    </w:p>
    <w:p w:rsidR="00AF651A" w:rsidRPr="00AF651A" w:rsidRDefault="00AF651A" w:rsidP="00AF651A">
      <w:pPr>
        <w:rPr>
          <w:sz w:val="16"/>
          <w:szCs w:val="16"/>
        </w:rPr>
      </w:pPr>
      <w:r w:rsidRPr="00AF651A">
        <w:rPr>
          <w:sz w:val="16"/>
          <w:szCs w:val="16"/>
        </w:rPr>
        <w:t>(2, 'milos', 'milos');</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 --------------------------------------------------------</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Table structure for table `slika`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CREATE TABLE IF NOT EXISTS `slika` (</w:t>
      </w:r>
    </w:p>
    <w:p w:rsidR="00AF651A" w:rsidRPr="00AF651A" w:rsidRDefault="00AF651A" w:rsidP="00AF651A">
      <w:pPr>
        <w:rPr>
          <w:sz w:val="16"/>
          <w:szCs w:val="16"/>
        </w:rPr>
      </w:pPr>
      <w:r w:rsidRPr="00AF651A">
        <w:rPr>
          <w:sz w:val="16"/>
          <w:szCs w:val="16"/>
        </w:rPr>
        <w:t>`id_slike` int(10) NOT NULL,</w:t>
      </w:r>
    </w:p>
    <w:p w:rsidR="00AF651A" w:rsidRPr="00AF651A" w:rsidRDefault="00AF651A" w:rsidP="00AF651A">
      <w:pPr>
        <w:rPr>
          <w:sz w:val="16"/>
          <w:szCs w:val="16"/>
        </w:rPr>
      </w:pPr>
      <w:r w:rsidRPr="00AF651A">
        <w:rPr>
          <w:sz w:val="16"/>
          <w:szCs w:val="16"/>
        </w:rPr>
        <w:t xml:space="preserve">  `id_galerija` int(10) NOT NULL,</w:t>
      </w:r>
    </w:p>
    <w:p w:rsidR="00AF651A" w:rsidRPr="00AF651A" w:rsidRDefault="00AF651A" w:rsidP="00AF651A">
      <w:pPr>
        <w:rPr>
          <w:sz w:val="16"/>
          <w:szCs w:val="16"/>
        </w:rPr>
      </w:pPr>
      <w:r w:rsidRPr="00AF651A">
        <w:rPr>
          <w:sz w:val="16"/>
          <w:szCs w:val="16"/>
        </w:rPr>
        <w:t xml:space="preserve">  `naziv` varchar(255) CHARACTER SET utf8 COLLATE utf8_unicode_ci NOT NULL,</w:t>
      </w:r>
    </w:p>
    <w:p w:rsidR="00AF651A" w:rsidRPr="00AF651A" w:rsidRDefault="00AF651A" w:rsidP="00AF651A">
      <w:pPr>
        <w:rPr>
          <w:sz w:val="16"/>
          <w:szCs w:val="16"/>
        </w:rPr>
      </w:pPr>
      <w:r w:rsidRPr="00AF651A">
        <w:rPr>
          <w:sz w:val="16"/>
          <w:szCs w:val="16"/>
        </w:rPr>
        <w:t xml:space="preserve">  `fajl` varchar(255) CHARACTER SET utf8 COLLATE utf8_unicode_ci NOT NULL</w:t>
      </w:r>
    </w:p>
    <w:p w:rsidR="00AF651A" w:rsidRPr="00AF651A" w:rsidRDefault="00AF651A" w:rsidP="00AF651A">
      <w:pPr>
        <w:rPr>
          <w:sz w:val="16"/>
          <w:szCs w:val="16"/>
        </w:rPr>
      </w:pPr>
      <w:r w:rsidRPr="00AF651A">
        <w:rPr>
          <w:sz w:val="16"/>
          <w:szCs w:val="16"/>
        </w:rPr>
        <w:t>) ENGINE=InnoDB AUTO_INCREMENT=40 DEFAULT CHARSET=utf8mb4 COLLATE=utf8mb4_unicode_ci;</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Dumping data for table `slika`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INSERT INTO `slika` (`id_slike`, `id_galerija`, `naziv`, `fajl`) VALUES</w:t>
      </w:r>
    </w:p>
    <w:p w:rsidR="00AF651A" w:rsidRPr="00AF651A" w:rsidRDefault="00AF651A" w:rsidP="00AF651A">
      <w:pPr>
        <w:rPr>
          <w:sz w:val="16"/>
          <w:szCs w:val="16"/>
        </w:rPr>
      </w:pPr>
      <w:r w:rsidRPr="00AF651A">
        <w:rPr>
          <w:sz w:val="16"/>
          <w:szCs w:val="16"/>
        </w:rPr>
        <w:t>(1, 1, '', '1.jpg'),</w:t>
      </w:r>
    </w:p>
    <w:p w:rsidR="00AF651A" w:rsidRPr="00AF651A" w:rsidRDefault="00AF651A" w:rsidP="00AF651A">
      <w:pPr>
        <w:rPr>
          <w:sz w:val="16"/>
          <w:szCs w:val="16"/>
        </w:rPr>
      </w:pPr>
      <w:r w:rsidRPr="00AF651A">
        <w:rPr>
          <w:sz w:val="16"/>
          <w:szCs w:val="16"/>
        </w:rPr>
        <w:t>(2, 1, '', '4.jpg'),</w:t>
      </w:r>
    </w:p>
    <w:p w:rsidR="00AF651A" w:rsidRPr="00AF651A" w:rsidRDefault="00AF651A" w:rsidP="00AF651A">
      <w:pPr>
        <w:rPr>
          <w:sz w:val="16"/>
          <w:szCs w:val="16"/>
        </w:rPr>
      </w:pPr>
      <w:r w:rsidRPr="00AF651A">
        <w:rPr>
          <w:sz w:val="16"/>
          <w:szCs w:val="16"/>
        </w:rPr>
        <w:t>(3, 1, '', '9.jpg'),</w:t>
      </w:r>
    </w:p>
    <w:p w:rsidR="00AF651A" w:rsidRPr="00AF651A" w:rsidRDefault="00AF651A" w:rsidP="00AF651A">
      <w:pPr>
        <w:rPr>
          <w:sz w:val="16"/>
          <w:szCs w:val="16"/>
        </w:rPr>
      </w:pPr>
      <w:r w:rsidRPr="00AF651A">
        <w:rPr>
          <w:sz w:val="16"/>
          <w:szCs w:val="16"/>
        </w:rPr>
        <w:t>(4, 1, '', '13.jpg'),</w:t>
      </w:r>
    </w:p>
    <w:p w:rsidR="00AF651A" w:rsidRPr="00AF651A" w:rsidRDefault="00AF651A" w:rsidP="00AF651A">
      <w:pPr>
        <w:rPr>
          <w:sz w:val="16"/>
          <w:szCs w:val="16"/>
        </w:rPr>
      </w:pPr>
      <w:r w:rsidRPr="00AF651A">
        <w:rPr>
          <w:sz w:val="16"/>
          <w:szCs w:val="16"/>
        </w:rPr>
        <w:t>(5, 1, '', '26.jpg'),</w:t>
      </w:r>
    </w:p>
    <w:p w:rsidR="00AF651A" w:rsidRPr="00AF651A" w:rsidRDefault="00AF651A" w:rsidP="00AF651A">
      <w:pPr>
        <w:rPr>
          <w:sz w:val="16"/>
          <w:szCs w:val="16"/>
        </w:rPr>
      </w:pPr>
      <w:r w:rsidRPr="00AF651A">
        <w:rPr>
          <w:sz w:val="16"/>
          <w:szCs w:val="16"/>
        </w:rPr>
        <w:t>(6, 1, '', '28.jpg'),</w:t>
      </w:r>
    </w:p>
    <w:p w:rsidR="00AF651A" w:rsidRPr="00AF651A" w:rsidRDefault="00AF651A" w:rsidP="00AF651A">
      <w:pPr>
        <w:rPr>
          <w:sz w:val="16"/>
          <w:szCs w:val="16"/>
        </w:rPr>
      </w:pPr>
      <w:r w:rsidRPr="00AF651A">
        <w:rPr>
          <w:sz w:val="16"/>
          <w:szCs w:val="16"/>
        </w:rPr>
        <w:t>(7, 1, '', '30.jpg'),</w:t>
      </w:r>
    </w:p>
    <w:p w:rsidR="00AF651A" w:rsidRPr="00AF651A" w:rsidRDefault="00AF651A" w:rsidP="00AF651A">
      <w:pPr>
        <w:rPr>
          <w:sz w:val="16"/>
          <w:szCs w:val="16"/>
        </w:rPr>
      </w:pPr>
      <w:r w:rsidRPr="00AF651A">
        <w:rPr>
          <w:sz w:val="16"/>
          <w:szCs w:val="16"/>
        </w:rPr>
        <w:lastRenderedPageBreak/>
        <w:t>(8, 1, '', '34.jpg'),</w:t>
      </w:r>
    </w:p>
    <w:p w:rsidR="00AF651A" w:rsidRPr="00AF651A" w:rsidRDefault="00AF651A" w:rsidP="00AF651A">
      <w:pPr>
        <w:rPr>
          <w:sz w:val="16"/>
          <w:szCs w:val="16"/>
        </w:rPr>
      </w:pPr>
      <w:r w:rsidRPr="00AF651A">
        <w:rPr>
          <w:sz w:val="16"/>
          <w:szCs w:val="16"/>
        </w:rPr>
        <w:t>(9, 2, '', '1 (1).jpg'),</w:t>
      </w:r>
    </w:p>
    <w:p w:rsidR="00AF651A" w:rsidRPr="00AF651A" w:rsidRDefault="00AF651A" w:rsidP="00AF651A">
      <w:pPr>
        <w:rPr>
          <w:sz w:val="16"/>
          <w:szCs w:val="16"/>
        </w:rPr>
      </w:pPr>
      <w:r w:rsidRPr="00AF651A">
        <w:rPr>
          <w:sz w:val="16"/>
          <w:szCs w:val="16"/>
        </w:rPr>
        <w:t>(10, 2, '', '3.jpg'),</w:t>
      </w:r>
    </w:p>
    <w:p w:rsidR="00AF651A" w:rsidRPr="00AF651A" w:rsidRDefault="00AF651A" w:rsidP="00AF651A">
      <w:pPr>
        <w:rPr>
          <w:sz w:val="16"/>
          <w:szCs w:val="16"/>
        </w:rPr>
      </w:pPr>
      <w:r w:rsidRPr="00AF651A">
        <w:rPr>
          <w:sz w:val="16"/>
          <w:szCs w:val="16"/>
        </w:rPr>
        <w:t>(11, 2, '', '5.jpg'),</w:t>
      </w:r>
    </w:p>
    <w:p w:rsidR="00AF651A" w:rsidRPr="00AF651A" w:rsidRDefault="00AF651A" w:rsidP="00AF651A">
      <w:pPr>
        <w:rPr>
          <w:sz w:val="16"/>
          <w:szCs w:val="16"/>
        </w:rPr>
      </w:pPr>
      <w:r w:rsidRPr="00AF651A">
        <w:rPr>
          <w:sz w:val="16"/>
          <w:szCs w:val="16"/>
        </w:rPr>
        <w:t>(12, 2, '', '14.jpg'),</w:t>
      </w:r>
    </w:p>
    <w:p w:rsidR="00AF651A" w:rsidRPr="00AF651A" w:rsidRDefault="00AF651A" w:rsidP="00AF651A">
      <w:pPr>
        <w:rPr>
          <w:sz w:val="16"/>
          <w:szCs w:val="16"/>
        </w:rPr>
      </w:pPr>
      <w:r w:rsidRPr="00AF651A">
        <w:rPr>
          <w:sz w:val="16"/>
          <w:szCs w:val="16"/>
        </w:rPr>
        <w:t>(13, 2, '', '26.jpg'),</w:t>
      </w:r>
    </w:p>
    <w:p w:rsidR="00AF651A" w:rsidRPr="00AF651A" w:rsidRDefault="00AF651A" w:rsidP="00AF651A">
      <w:pPr>
        <w:rPr>
          <w:sz w:val="16"/>
          <w:szCs w:val="16"/>
        </w:rPr>
      </w:pPr>
      <w:r w:rsidRPr="00AF651A">
        <w:rPr>
          <w:sz w:val="16"/>
          <w:szCs w:val="16"/>
        </w:rPr>
        <w:t>(14, 2, '', '30.jpg'),</w:t>
      </w:r>
    </w:p>
    <w:p w:rsidR="00AF651A" w:rsidRPr="00AF651A" w:rsidRDefault="00AF651A" w:rsidP="00AF651A">
      <w:pPr>
        <w:rPr>
          <w:sz w:val="16"/>
          <w:szCs w:val="16"/>
        </w:rPr>
      </w:pPr>
      <w:r w:rsidRPr="00AF651A">
        <w:rPr>
          <w:sz w:val="16"/>
          <w:szCs w:val="16"/>
        </w:rPr>
        <w:t>(15, 2, '', '31.jpg'),</w:t>
      </w:r>
    </w:p>
    <w:p w:rsidR="00AF651A" w:rsidRPr="00AF651A" w:rsidRDefault="00AF651A" w:rsidP="00AF651A">
      <w:pPr>
        <w:rPr>
          <w:sz w:val="16"/>
          <w:szCs w:val="16"/>
        </w:rPr>
      </w:pPr>
      <w:r w:rsidRPr="00AF651A">
        <w:rPr>
          <w:sz w:val="16"/>
          <w:szCs w:val="16"/>
        </w:rPr>
        <w:t>(16, 2, '', '38.jpg'),</w:t>
      </w:r>
    </w:p>
    <w:p w:rsidR="00AF651A" w:rsidRPr="00AF651A" w:rsidRDefault="00AF651A" w:rsidP="00AF651A">
      <w:pPr>
        <w:rPr>
          <w:sz w:val="16"/>
          <w:szCs w:val="16"/>
        </w:rPr>
      </w:pPr>
      <w:r w:rsidRPr="00AF651A">
        <w:rPr>
          <w:sz w:val="16"/>
          <w:szCs w:val="16"/>
        </w:rPr>
        <w:t>(17, 3, '', '1.jpg'),</w:t>
      </w:r>
    </w:p>
    <w:p w:rsidR="00AF651A" w:rsidRPr="00AF651A" w:rsidRDefault="00AF651A" w:rsidP="00AF651A">
      <w:pPr>
        <w:rPr>
          <w:sz w:val="16"/>
          <w:szCs w:val="16"/>
        </w:rPr>
      </w:pPr>
      <w:r w:rsidRPr="00AF651A">
        <w:rPr>
          <w:sz w:val="16"/>
          <w:szCs w:val="16"/>
        </w:rPr>
        <w:t>(18, 3, '', '13.jpg'),</w:t>
      </w:r>
    </w:p>
    <w:p w:rsidR="00AF651A" w:rsidRPr="00AF651A" w:rsidRDefault="00AF651A" w:rsidP="00AF651A">
      <w:pPr>
        <w:rPr>
          <w:sz w:val="16"/>
          <w:szCs w:val="16"/>
        </w:rPr>
      </w:pPr>
      <w:r w:rsidRPr="00AF651A">
        <w:rPr>
          <w:sz w:val="16"/>
          <w:szCs w:val="16"/>
        </w:rPr>
        <w:t>(19, 3, '', '21.jpg'),</w:t>
      </w:r>
    </w:p>
    <w:p w:rsidR="00AF651A" w:rsidRPr="00AF651A" w:rsidRDefault="00AF651A" w:rsidP="00AF651A">
      <w:pPr>
        <w:rPr>
          <w:sz w:val="16"/>
          <w:szCs w:val="16"/>
        </w:rPr>
      </w:pPr>
      <w:r w:rsidRPr="00AF651A">
        <w:rPr>
          <w:sz w:val="16"/>
          <w:szCs w:val="16"/>
        </w:rPr>
        <w:t>(20, 3, '', '25.jpg'),</w:t>
      </w:r>
    </w:p>
    <w:p w:rsidR="00AF651A" w:rsidRPr="00AF651A" w:rsidRDefault="00AF651A" w:rsidP="00AF651A">
      <w:pPr>
        <w:rPr>
          <w:sz w:val="16"/>
          <w:szCs w:val="16"/>
        </w:rPr>
      </w:pPr>
      <w:r w:rsidRPr="00AF651A">
        <w:rPr>
          <w:sz w:val="16"/>
          <w:szCs w:val="16"/>
        </w:rPr>
        <w:t>(21, 3, '', '52.jpg'),</w:t>
      </w:r>
    </w:p>
    <w:p w:rsidR="00AF651A" w:rsidRPr="00AF651A" w:rsidRDefault="00AF651A" w:rsidP="00AF651A">
      <w:pPr>
        <w:rPr>
          <w:sz w:val="16"/>
          <w:szCs w:val="16"/>
        </w:rPr>
      </w:pPr>
      <w:r w:rsidRPr="00AF651A">
        <w:rPr>
          <w:sz w:val="16"/>
          <w:szCs w:val="16"/>
        </w:rPr>
        <w:t>(22, 3, '', '56.jpg'),</w:t>
      </w:r>
    </w:p>
    <w:p w:rsidR="00AF651A" w:rsidRPr="00AF651A" w:rsidRDefault="00AF651A" w:rsidP="00AF651A">
      <w:pPr>
        <w:rPr>
          <w:sz w:val="16"/>
          <w:szCs w:val="16"/>
        </w:rPr>
      </w:pPr>
      <w:r w:rsidRPr="00AF651A">
        <w:rPr>
          <w:sz w:val="16"/>
          <w:szCs w:val="16"/>
        </w:rPr>
        <w:t>(23, 3, '', '57.jpg'),</w:t>
      </w:r>
    </w:p>
    <w:p w:rsidR="00AF651A" w:rsidRPr="00AF651A" w:rsidRDefault="00AF651A" w:rsidP="00AF651A">
      <w:pPr>
        <w:rPr>
          <w:sz w:val="16"/>
          <w:szCs w:val="16"/>
        </w:rPr>
      </w:pPr>
      <w:r w:rsidRPr="00AF651A">
        <w:rPr>
          <w:sz w:val="16"/>
          <w:szCs w:val="16"/>
        </w:rPr>
        <w:t>(24, 3, '', '64.jpg'),</w:t>
      </w:r>
    </w:p>
    <w:p w:rsidR="00AF651A" w:rsidRPr="00AF651A" w:rsidRDefault="00AF651A" w:rsidP="00AF651A">
      <w:pPr>
        <w:rPr>
          <w:sz w:val="16"/>
          <w:szCs w:val="16"/>
        </w:rPr>
      </w:pPr>
      <w:r w:rsidRPr="00AF651A">
        <w:rPr>
          <w:sz w:val="16"/>
          <w:szCs w:val="16"/>
        </w:rPr>
        <w:t>(25, 4, '', '1 (1).jpg'),</w:t>
      </w:r>
    </w:p>
    <w:p w:rsidR="00AF651A" w:rsidRPr="00AF651A" w:rsidRDefault="00AF651A" w:rsidP="00AF651A">
      <w:pPr>
        <w:rPr>
          <w:sz w:val="16"/>
          <w:szCs w:val="16"/>
        </w:rPr>
      </w:pPr>
      <w:r w:rsidRPr="00AF651A">
        <w:rPr>
          <w:sz w:val="16"/>
          <w:szCs w:val="16"/>
        </w:rPr>
        <w:t>(26, 4, '', '2.jpg'),</w:t>
      </w:r>
    </w:p>
    <w:p w:rsidR="00AF651A" w:rsidRPr="00AF651A" w:rsidRDefault="00AF651A" w:rsidP="00AF651A">
      <w:pPr>
        <w:rPr>
          <w:sz w:val="16"/>
          <w:szCs w:val="16"/>
        </w:rPr>
      </w:pPr>
      <w:r w:rsidRPr="00AF651A">
        <w:rPr>
          <w:sz w:val="16"/>
          <w:szCs w:val="16"/>
        </w:rPr>
        <w:t>(27, 4, '', '3.jpg'),</w:t>
      </w:r>
    </w:p>
    <w:p w:rsidR="00AF651A" w:rsidRPr="00AF651A" w:rsidRDefault="00AF651A" w:rsidP="00AF651A">
      <w:pPr>
        <w:rPr>
          <w:sz w:val="16"/>
          <w:szCs w:val="16"/>
        </w:rPr>
      </w:pPr>
      <w:r w:rsidRPr="00AF651A">
        <w:rPr>
          <w:sz w:val="16"/>
          <w:szCs w:val="16"/>
        </w:rPr>
        <w:t>(28, 4, '', '10.jpg'),</w:t>
      </w:r>
    </w:p>
    <w:p w:rsidR="00AF651A" w:rsidRPr="00AF651A" w:rsidRDefault="00AF651A" w:rsidP="00AF651A">
      <w:pPr>
        <w:rPr>
          <w:sz w:val="16"/>
          <w:szCs w:val="16"/>
        </w:rPr>
      </w:pPr>
      <w:r w:rsidRPr="00AF651A">
        <w:rPr>
          <w:sz w:val="16"/>
          <w:szCs w:val="16"/>
        </w:rPr>
        <w:t>(29, 4, '', '14.jpg'),</w:t>
      </w:r>
    </w:p>
    <w:p w:rsidR="00AF651A" w:rsidRPr="00AF651A" w:rsidRDefault="00AF651A" w:rsidP="00AF651A">
      <w:pPr>
        <w:rPr>
          <w:sz w:val="16"/>
          <w:szCs w:val="16"/>
        </w:rPr>
      </w:pPr>
      <w:r w:rsidRPr="00AF651A">
        <w:rPr>
          <w:sz w:val="16"/>
          <w:szCs w:val="16"/>
        </w:rPr>
        <w:t>(30, 4, '', '17.jpg'),</w:t>
      </w:r>
    </w:p>
    <w:p w:rsidR="00AF651A" w:rsidRPr="00AF651A" w:rsidRDefault="00AF651A" w:rsidP="00AF651A">
      <w:pPr>
        <w:rPr>
          <w:sz w:val="16"/>
          <w:szCs w:val="16"/>
        </w:rPr>
      </w:pPr>
      <w:r w:rsidRPr="00AF651A">
        <w:rPr>
          <w:sz w:val="16"/>
          <w:szCs w:val="16"/>
        </w:rPr>
        <w:t>(31, 4, '', '18.jpg'),</w:t>
      </w:r>
    </w:p>
    <w:p w:rsidR="00AF651A" w:rsidRPr="00AF651A" w:rsidRDefault="00AF651A" w:rsidP="00AF651A">
      <w:pPr>
        <w:rPr>
          <w:sz w:val="16"/>
          <w:szCs w:val="16"/>
        </w:rPr>
      </w:pPr>
      <w:r w:rsidRPr="00AF651A">
        <w:rPr>
          <w:sz w:val="16"/>
          <w:szCs w:val="16"/>
        </w:rPr>
        <w:t>(32, 5, '', '1.jpg'),</w:t>
      </w:r>
    </w:p>
    <w:p w:rsidR="00AF651A" w:rsidRPr="00AF651A" w:rsidRDefault="00AF651A" w:rsidP="00AF651A">
      <w:pPr>
        <w:rPr>
          <w:sz w:val="16"/>
          <w:szCs w:val="16"/>
        </w:rPr>
      </w:pPr>
      <w:r w:rsidRPr="00AF651A">
        <w:rPr>
          <w:sz w:val="16"/>
          <w:szCs w:val="16"/>
        </w:rPr>
        <w:t>(33, 5, '', '2.jpg'),</w:t>
      </w:r>
    </w:p>
    <w:p w:rsidR="00AF651A" w:rsidRPr="00AF651A" w:rsidRDefault="00AF651A" w:rsidP="00AF651A">
      <w:pPr>
        <w:rPr>
          <w:sz w:val="16"/>
          <w:szCs w:val="16"/>
        </w:rPr>
      </w:pPr>
      <w:r w:rsidRPr="00AF651A">
        <w:rPr>
          <w:sz w:val="16"/>
          <w:szCs w:val="16"/>
        </w:rPr>
        <w:t>(34, 5, '', '3.jpg'),</w:t>
      </w:r>
    </w:p>
    <w:p w:rsidR="00AF651A" w:rsidRPr="00AF651A" w:rsidRDefault="00AF651A" w:rsidP="00AF651A">
      <w:pPr>
        <w:rPr>
          <w:sz w:val="16"/>
          <w:szCs w:val="16"/>
        </w:rPr>
      </w:pPr>
      <w:r w:rsidRPr="00AF651A">
        <w:rPr>
          <w:sz w:val="16"/>
          <w:szCs w:val="16"/>
        </w:rPr>
        <w:t>(35, 5, '', '4.jpg'),</w:t>
      </w:r>
    </w:p>
    <w:p w:rsidR="00AF651A" w:rsidRPr="00AF651A" w:rsidRDefault="00AF651A" w:rsidP="00AF651A">
      <w:pPr>
        <w:rPr>
          <w:sz w:val="16"/>
          <w:szCs w:val="16"/>
        </w:rPr>
      </w:pPr>
      <w:r w:rsidRPr="00AF651A">
        <w:rPr>
          <w:sz w:val="16"/>
          <w:szCs w:val="16"/>
        </w:rPr>
        <w:t>(36, 5, '', '5.jpg'),</w:t>
      </w:r>
    </w:p>
    <w:p w:rsidR="00AF651A" w:rsidRPr="00AF651A" w:rsidRDefault="00AF651A" w:rsidP="00AF651A">
      <w:pPr>
        <w:rPr>
          <w:sz w:val="16"/>
          <w:szCs w:val="16"/>
        </w:rPr>
      </w:pPr>
      <w:r w:rsidRPr="00AF651A">
        <w:rPr>
          <w:sz w:val="16"/>
          <w:szCs w:val="16"/>
        </w:rPr>
        <w:t>(37, 5, '', '9.jpg'),</w:t>
      </w:r>
    </w:p>
    <w:p w:rsidR="00AF651A" w:rsidRPr="00AF651A" w:rsidRDefault="00AF651A" w:rsidP="00AF651A">
      <w:pPr>
        <w:rPr>
          <w:sz w:val="16"/>
          <w:szCs w:val="16"/>
        </w:rPr>
      </w:pPr>
      <w:r w:rsidRPr="00AF651A">
        <w:rPr>
          <w:sz w:val="16"/>
          <w:szCs w:val="16"/>
        </w:rPr>
        <w:t>(38, 5, '', '12.jpg'),</w:t>
      </w:r>
    </w:p>
    <w:p w:rsidR="00AF651A" w:rsidRPr="00AF651A" w:rsidRDefault="00AF651A" w:rsidP="00AF651A">
      <w:pPr>
        <w:rPr>
          <w:sz w:val="16"/>
          <w:szCs w:val="16"/>
        </w:rPr>
      </w:pPr>
      <w:r w:rsidRPr="00AF651A">
        <w:rPr>
          <w:sz w:val="16"/>
          <w:szCs w:val="16"/>
        </w:rPr>
        <w:t>(39, 5, '', '13.jpg');</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dumped tables</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`admin`</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`admin`</w:t>
      </w:r>
    </w:p>
    <w:p w:rsidR="00AF651A" w:rsidRPr="00AF651A" w:rsidRDefault="00AF651A" w:rsidP="00AF651A">
      <w:pPr>
        <w:rPr>
          <w:sz w:val="16"/>
          <w:szCs w:val="16"/>
        </w:rPr>
      </w:pPr>
      <w:r w:rsidRPr="00AF651A">
        <w:rPr>
          <w:sz w:val="16"/>
          <w:szCs w:val="16"/>
        </w:rPr>
        <w:t xml:space="preserve"> ADD PRIMARY KEY (`id_admin`);</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`anketa`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`anketa`</w:t>
      </w:r>
    </w:p>
    <w:p w:rsidR="00AF651A" w:rsidRPr="00AF651A" w:rsidRDefault="00AF651A" w:rsidP="00AF651A">
      <w:pPr>
        <w:rPr>
          <w:sz w:val="16"/>
          <w:szCs w:val="16"/>
        </w:rPr>
      </w:pPr>
      <w:r w:rsidRPr="00AF651A">
        <w:rPr>
          <w:sz w:val="16"/>
          <w:szCs w:val="16"/>
        </w:rPr>
        <w:t xml:space="preserve"> ADD PRIMARY KEY (`id_anketa`);</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`galerija`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`galerija`</w:t>
      </w:r>
    </w:p>
    <w:p w:rsidR="00AF651A" w:rsidRPr="00AF651A" w:rsidRDefault="00AF651A" w:rsidP="00AF651A">
      <w:pPr>
        <w:rPr>
          <w:sz w:val="16"/>
          <w:szCs w:val="16"/>
        </w:rPr>
      </w:pPr>
      <w:r w:rsidRPr="00AF651A">
        <w:rPr>
          <w:sz w:val="16"/>
          <w:szCs w:val="16"/>
        </w:rPr>
        <w:t xml:space="preserve"> ADD PRIMARY KEY (`id_galerija`);</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`linkovi`</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`linkovi`</w:t>
      </w:r>
    </w:p>
    <w:p w:rsidR="00AF651A" w:rsidRPr="00AF651A" w:rsidRDefault="00AF651A" w:rsidP="00AF651A">
      <w:pPr>
        <w:rPr>
          <w:sz w:val="16"/>
          <w:szCs w:val="16"/>
        </w:rPr>
      </w:pPr>
      <w:r w:rsidRPr="00AF651A">
        <w:rPr>
          <w:sz w:val="16"/>
          <w:szCs w:val="16"/>
        </w:rPr>
        <w:t xml:space="preserve"> ADD PRIMARY KEY (`id_link`);</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`linkovi2`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`linkovi2`</w:t>
      </w:r>
    </w:p>
    <w:p w:rsidR="00AF651A" w:rsidRPr="00AF651A" w:rsidRDefault="00AF651A" w:rsidP="00AF651A">
      <w:pPr>
        <w:rPr>
          <w:sz w:val="16"/>
          <w:szCs w:val="16"/>
        </w:rPr>
      </w:pPr>
      <w:r w:rsidRPr="00AF651A">
        <w:rPr>
          <w:sz w:val="16"/>
          <w:szCs w:val="16"/>
        </w:rPr>
        <w:t xml:space="preserve"> ADD PRIMARY KEY (`id_link2`);</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`marka`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`marka`</w:t>
      </w:r>
    </w:p>
    <w:p w:rsidR="00AF651A" w:rsidRPr="00AF651A" w:rsidRDefault="00AF651A" w:rsidP="00AF651A">
      <w:pPr>
        <w:rPr>
          <w:sz w:val="16"/>
          <w:szCs w:val="16"/>
        </w:rPr>
      </w:pPr>
      <w:r w:rsidRPr="00AF651A">
        <w:rPr>
          <w:sz w:val="16"/>
          <w:szCs w:val="16"/>
        </w:rPr>
        <w:t xml:space="preserve"> ADD PRIMARY KEY (`id_marka`);</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`prijava`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`prijava`</w:t>
      </w:r>
    </w:p>
    <w:p w:rsidR="00AF651A" w:rsidRPr="00AF651A" w:rsidRDefault="00AF651A" w:rsidP="00AF651A">
      <w:pPr>
        <w:rPr>
          <w:sz w:val="16"/>
          <w:szCs w:val="16"/>
        </w:rPr>
      </w:pPr>
      <w:r w:rsidRPr="00AF651A">
        <w:rPr>
          <w:sz w:val="16"/>
          <w:szCs w:val="16"/>
        </w:rPr>
        <w:t xml:space="preserve"> ADD PRIMARY KEY (`id_forma`);</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`registracija`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`registracija`</w:t>
      </w:r>
    </w:p>
    <w:p w:rsidR="00AF651A" w:rsidRPr="00AF651A" w:rsidRDefault="00AF651A" w:rsidP="00AF651A">
      <w:pPr>
        <w:rPr>
          <w:sz w:val="16"/>
          <w:szCs w:val="16"/>
        </w:rPr>
      </w:pPr>
      <w:r w:rsidRPr="00AF651A">
        <w:rPr>
          <w:sz w:val="16"/>
          <w:szCs w:val="16"/>
        </w:rPr>
        <w:lastRenderedPageBreak/>
        <w:t xml:space="preserve"> ADD PRIMARY KEY (`id_registracija`);</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Indexes for table `slika`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`slika`</w:t>
      </w:r>
    </w:p>
    <w:p w:rsidR="00AF651A" w:rsidRPr="00AF651A" w:rsidRDefault="00AF651A" w:rsidP="00AF651A">
      <w:pPr>
        <w:rPr>
          <w:sz w:val="16"/>
          <w:szCs w:val="16"/>
        </w:rPr>
      </w:pPr>
      <w:r w:rsidRPr="00AF651A">
        <w:rPr>
          <w:sz w:val="16"/>
          <w:szCs w:val="16"/>
        </w:rPr>
        <w:t xml:space="preserve"> ADD PRIMARY KEY (`id_slike`);</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dumped tables</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`admin`</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`admin`</w:t>
      </w:r>
    </w:p>
    <w:p w:rsidR="00AF651A" w:rsidRPr="00AF651A" w:rsidRDefault="00AF651A" w:rsidP="00AF651A">
      <w:pPr>
        <w:rPr>
          <w:sz w:val="16"/>
          <w:szCs w:val="16"/>
        </w:rPr>
      </w:pPr>
      <w:r w:rsidRPr="00AF651A">
        <w:rPr>
          <w:sz w:val="16"/>
          <w:szCs w:val="16"/>
        </w:rPr>
        <w:t>MODIFY `id_admin` int(10) NOT NULL AUTO_INCREMENT,AUTO_INCREMENT=2;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`anketa`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`anketa`</w:t>
      </w:r>
    </w:p>
    <w:p w:rsidR="00AF651A" w:rsidRPr="00AF651A" w:rsidRDefault="00AF651A" w:rsidP="00AF651A">
      <w:pPr>
        <w:rPr>
          <w:sz w:val="16"/>
          <w:szCs w:val="16"/>
        </w:rPr>
      </w:pPr>
      <w:r w:rsidRPr="00AF651A">
        <w:rPr>
          <w:sz w:val="16"/>
          <w:szCs w:val="16"/>
        </w:rPr>
        <w:t>MODIFY `id_anketa` int(10) NOT NULL AUTO_INCREMENT,AUTO_INCREMENT=2;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`galerija`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`galerija`</w:t>
      </w:r>
    </w:p>
    <w:p w:rsidR="00AF651A" w:rsidRPr="00AF651A" w:rsidRDefault="00AF651A" w:rsidP="00AF651A">
      <w:pPr>
        <w:rPr>
          <w:sz w:val="16"/>
          <w:szCs w:val="16"/>
        </w:rPr>
      </w:pPr>
      <w:r w:rsidRPr="00AF651A">
        <w:rPr>
          <w:sz w:val="16"/>
          <w:szCs w:val="16"/>
        </w:rPr>
        <w:t>MODIFY `id_galerija` int(10) NOT NULL AUTO_INCREMENT,AUTO_INCREMENT=6;</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`linkovi`</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`linkovi`</w:t>
      </w:r>
    </w:p>
    <w:p w:rsidR="00AF651A" w:rsidRPr="00AF651A" w:rsidRDefault="00AF651A" w:rsidP="00AF651A">
      <w:pPr>
        <w:rPr>
          <w:sz w:val="16"/>
          <w:szCs w:val="16"/>
        </w:rPr>
      </w:pPr>
      <w:r w:rsidRPr="00AF651A">
        <w:rPr>
          <w:sz w:val="16"/>
          <w:szCs w:val="16"/>
        </w:rPr>
        <w:t>MODIFY `id_link` int(5) NOT NULL AUTO_INCREMENT,AUTO_INCREMENT=6;</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`linkovi2`</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`linkovi2`</w:t>
      </w:r>
    </w:p>
    <w:p w:rsidR="00AF651A" w:rsidRPr="00AF651A" w:rsidRDefault="00AF651A" w:rsidP="00AF651A">
      <w:pPr>
        <w:rPr>
          <w:sz w:val="16"/>
          <w:szCs w:val="16"/>
        </w:rPr>
      </w:pPr>
      <w:r w:rsidRPr="00AF651A">
        <w:rPr>
          <w:sz w:val="16"/>
          <w:szCs w:val="16"/>
        </w:rPr>
        <w:t>MODIFY `id_link2` int(10) NOT NULL AUTO_INCREMENT,AUTO_INCREMENT=6;</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`marka`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`marka`</w:t>
      </w:r>
    </w:p>
    <w:p w:rsidR="00AF651A" w:rsidRPr="00AF651A" w:rsidRDefault="00AF651A" w:rsidP="00AF651A">
      <w:pPr>
        <w:rPr>
          <w:sz w:val="16"/>
          <w:szCs w:val="16"/>
        </w:rPr>
      </w:pPr>
      <w:r w:rsidRPr="00AF651A">
        <w:rPr>
          <w:sz w:val="16"/>
          <w:szCs w:val="16"/>
        </w:rPr>
        <w:t>MODIFY `id_marka` int(5) NOT NULL AUTO_INCREMENT,AUTO_INCREMENT=6;</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`prijava`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`prijava`</w:t>
      </w:r>
    </w:p>
    <w:p w:rsidR="00AF651A" w:rsidRPr="00AF651A" w:rsidRDefault="00AF651A" w:rsidP="00AF651A">
      <w:pPr>
        <w:rPr>
          <w:sz w:val="16"/>
          <w:szCs w:val="16"/>
        </w:rPr>
      </w:pPr>
      <w:r w:rsidRPr="00AF651A">
        <w:rPr>
          <w:sz w:val="16"/>
          <w:szCs w:val="16"/>
        </w:rPr>
        <w:t>MODIFY `id_forma` int(5) NOT NULL AUTO_INCREMENT,AUTO_INCREMENT=3;</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`registracija`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`registracija`</w:t>
      </w:r>
    </w:p>
    <w:p w:rsidR="00AF651A" w:rsidRPr="00AF651A" w:rsidRDefault="00AF651A" w:rsidP="00AF651A">
      <w:pPr>
        <w:rPr>
          <w:sz w:val="16"/>
          <w:szCs w:val="16"/>
        </w:rPr>
      </w:pPr>
      <w:r w:rsidRPr="00AF651A">
        <w:rPr>
          <w:sz w:val="16"/>
          <w:szCs w:val="16"/>
        </w:rPr>
        <w:t>MODIFY `id_registracija` int(10) NOT NULL AUTO_INCREMENT,AUTO_INCREMENT=3;</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 AUTO_INCREMENT for table `slika`</w:t>
      </w:r>
    </w:p>
    <w:p w:rsidR="00AF651A" w:rsidRPr="00AF651A" w:rsidRDefault="00AF651A" w:rsidP="00AF651A">
      <w:pPr>
        <w:rPr>
          <w:sz w:val="16"/>
          <w:szCs w:val="16"/>
        </w:rPr>
      </w:pPr>
      <w:r w:rsidRPr="00AF651A">
        <w:rPr>
          <w:sz w:val="16"/>
          <w:szCs w:val="16"/>
        </w:rPr>
        <w:t>--</w:t>
      </w:r>
    </w:p>
    <w:p w:rsidR="00AF651A" w:rsidRPr="00AF651A" w:rsidRDefault="00AF651A" w:rsidP="00AF651A">
      <w:pPr>
        <w:rPr>
          <w:sz w:val="16"/>
          <w:szCs w:val="16"/>
        </w:rPr>
      </w:pPr>
      <w:r w:rsidRPr="00AF651A">
        <w:rPr>
          <w:sz w:val="16"/>
          <w:szCs w:val="16"/>
        </w:rPr>
        <w:t>ALTER TABLE `slika`</w:t>
      </w:r>
    </w:p>
    <w:p w:rsidR="00AF651A" w:rsidRPr="00AF651A" w:rsidRDefault="00AF651A" w:rsidP="00AF651A">
      <w:pPr>
        <w:rPr>
          <w:sz w:val="16"/>
          <w:szCs w:val="16"/>
        </w:rPr>
      </w:pPr>
      <w:r w:rsidRPr="00AF651A">
        <w:rPr>
          <w:sz w:val="16"/>
          <w:szCs w:val="16"/>
        </w:rPr>
        <w:t>MODIFY `id_slike` int(10) NOT NULL AUTO_INCREMENT,AUTO_INCREMENT=40;</w:t>
      </w:r>
    </w:p>
    <w:p w:rsidR="00AF651A" w:rsidRPr="00AF651A" w:rsidRDefault="00AF651A" w:rsidP="00AF651A">
      <w:pPr>
        <w:rPr>
          <w:sz w:val="16"/>
          <w:szCs w:val="16"/>
        </w:rPr>
      </w:pPr>
      <w:r w:rsidRPr="00AF651A">
        <w:rPr>
          <w:sz w:val="16"/>
          <w:szCs w:val="16"/>
        </w:rPr>
        <w:t>/*!40101 SET CHARACTER_SET_CLIENT=@OLD_CHARACTER_SET_CLIENT */;</w:t>
      </w:r>
    </w:p>
    <w:p w:rsidR="00AF651A" w:rsidRPr="00AF651A" w:rsidRDefault="00AF651A" w:rsidP="00AF651A">
      <w:pPr>
        <w:rPr>
          <w:sz w:val="16"/>
          <w:szCs w:val="16"/>
        </w:rPr>
      </w:pPr>
      <w:r w:rsidRPr="00AF651A">
        <w:rPr>
          <w:sz w:val="16"/>
          <w:szCs w:val="16"/>
        </w:rPr>
        <w:t>/*!40101 SET CHARACTER_SET_RESULTS=@OLD_CHARACTER_SET_RESULTS */;</w:t>
      </w:r>
    </w:p>
    <w:p w:rsidR="00AF651A" w:rsidRDefault="00AF651A" w:rsidP="00AF651A">
      <w:pPr>
        <w:rPr>
          <w:sz w:val="16"/>
          <w:szCs w:val="16"/>
        </w:rPr>
      </w:pPr>
      <w:r w:rsidRPr="00AF651A">
        <w:rPr>
          <w:sz w:val="16"/>
          <w:szCs w:val="16"/>
        </w:rPr>
        <w:t>/*!40101 SET COLLATION_CONNECTION=@OLD_COLLATION_CONNECTION */;</w:t>
      </w:r>
    </w:p>
    <w:p w:rsidR="00AF651A" w:rsidRDefault="00AF651A" w:rsidP="00AF651A">
      <w:pPr>
        <w:rPr>
          <w:sz w:val="16"/>
          <w:szCs w:val="16"/>
        </w:rPr>
      </w:pPr>
    </w:p>
    <w:p w:rsidR="00053FF5" w:rsidRPr="00AF651A" w:rsidRDefault="00053FF5" w:rsidP="00AF651A">
      <w:pPr>
        <w:rPr>
          <w:sz w:val="16"/>
          <w:szCs w:val="16"/>
        </w:rPr>
        <w:sectPr w:rsidR="00053FF5" w:rsidRPr="00AF651A">
          <w:pgSz w:w="11900" w:h="16840"/>
          <w:pgMar w:top="1160" w:right="1680" w:bottom="280" w:left="1680" w:header="720" w:footer="720" w:gutter="0"/>
          <w:cols w:space="720"/>
        </w:sectPr>
      </w:pPr>
    </w:p>
    <w:p w:rsidR="00AF651A" w:rsidRDefault="00AF651A">
      <w:pPr>
        <w:ind w:left="118"/>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Pr="00AF651A" w:rsidRDefault="00AF651A" w:rsidP="00AF651A">
      <w:pPr>
        <w:rPr>
          <w:sz w:val="16"/>
          <w:szCs w:val="16"/>
        </w:rPr>
      </w:pPr>
    </w:p>
    <w:p w:rsidR="00AF651A" w:rsidRDefault="00AF651A" w:rsidP="00AF651A">
      <w:pPr>
        <w:rPr>
          <w:sz w:val="16"/>
          <w:szCs w:val="16"/>
        </w:rPr>
      </w:pPr>
    </w:p>
    <w:p w:rsidR="00AF651A" w:rsidRDefault="00AF651A" w:rsidP="00AF651A">
      <w:pPr>
        <w:rPr>
          <w:sz w:val="16"/>
          <w:szCs w:val="16"/>
        </w:rPr>
      </w:pPr>
    </w:p>
    <w:p w:rsidR="00053FF5" w:rsidRPr="00AF651A" w:rsidRDefault="00AF651A" w:rsidP="00AF651A">
      <w:pPr>
        <w:tabs>
          <w:tab w:val="left" w:pos="3110"/>
        </w:tabs>
        <w:rPr>
          <w:sz w:val="16"/>
          <w:szCs w:val="16"/>
        </w:rPr>
      </w:pPr>
      <w:r>
        <w:rPr>
          <w:sz w:val="16"/>
          <w:szCs w:val="16"/>
        </w:rPr>
        <w:tab/>
      </w:r>
    </w:p>
    <w:sectPr w:rsidR="00053FF5" w:rsidRPr="00AF651A" w:rsidSect="00053FF5">
      <w:pgSz w:w="11900" w:h="16840"/>
      <w:pgMar w:top="1160" w:right="168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A2D6F"/>
    <w:multiLevelType w:val="multilevel"/>
    <w:tmpl w:val="9F9EEE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compat/>
  <w:rsids>
    <w:rsidRoot w:val="00053FF5"/>
    <w:rsid w:val="00045BFE"/>
    <w:rsid w:val="00053FF5"/>
    <w:rsid w:val="00195034"/>
    <w:rsid w:val="00203ACE"/>
    <w:rsid w:val="004762A2"/>
    <w:rsid w:val="004B35BF"/>
    <w:rsid w:val="00637B3F"/>
    <w:rsid w:val="007E187D"/>
    <w:rsid w:val="008252D2"/>
    <w:rsid w:val="00901565"/>
    <w:rsid w:val="009056FC"/>
    <w:rsid w:val="00A2026F"/>
    <w:rsid w:val="00AF651A"/>
    <w:rsid w:val="00B7505A"/>
    <w:rsid w:val="00C03241"/>
    <w:rsid w:val="00C628EF"/>
    <w:rsid w:val="00CC70CF"/>
    <w:rsid w:val="00D154FF"/>
    <w:rsid w:val="00DC3453"/>
    <w:rsid w:val="00E36D60"/>
    <w:rsid w:val="00EB0E05"/>
    <w:rsid w:val="00ED0678"/>
    <w:rsid w:val="00FE2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45BFE"/>
    <w:rPr>
      <w:rFonts w:ascii="Tahoma" w:hAnsi="Tahoma" w:cs="Tahoma"/>
      <w:sz w:val="16"/>
      <w:szCs w:val="16"/>
    </w:rPr>
  </w:style>
  <w:style w:type="character" w:customStyle="1" w:styleId="BalloonTextChar">
    <w:name w:val="Balloon Text Char"/>
    <w:basedOn w:val="DefaultParagraphFont"/>
    <w:link w:val="BalloonText"/>
    <w:uiPriority w:val="99"/>
    <w:semiHidden/>
    <w:rsid w:val="00045BFE"/>
    <w:rPr>
      <w:rFonts w:ascii="Tahoma" w:hAnsi="Tahoma" w:cs="Tahoma"/>
      <w:sz w:val="16"/>
      <w:szCs w:val="16"/>
    </w:rPr>
  </w:style>
  <w:style w:type="paragraph" w:styleId="NoSpacing">
    <w:name w:val="No Spacing"/>
    <w:uiPriority w:val="1"/>
    <w:qFormat/>
    <w:rsid w:val="00C0324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42</Pages>
  <Words>8965</Words>
  <Characters>51103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Milos</cp:lastModifiedBy>
  <cp:revision>9</cp:revision>
  <dcterms:created xsi:type="dcterms:W3CDTF">2015-06-13T16:27:00Z</dcterms:created>
  <dcterms:modified xsi:type="dcterms:W3CDTF">2015-06-14T12:26:00Z</dcterms:modified>
</cp:coreProperties>
</file>